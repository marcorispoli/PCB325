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9407D" w14:textId="77777777" w:rsidR="004A25BF" w:rsidRDefault="004A25BF" w:rsidP="004A25BF">
      <w:pPr>
        <w:jc w:val="center"/>
        <w:rPr>
          <w:rFonts w:ascii="Arial" w:hAnsi="Arial" w:cs="Arial"/>
          <w:b/>
          <w:bCs/>
          <w:sz w:val="52"/>
          <w:szCs w:val="52"/>
          <w:lang w:val="en-US"/>
        </w:rPr>
      </w:pPr>
    </w:p>
    <w:p w14:paraId="5756C444" w14:textId="72EDF412" w:rsidR="004A25BF" w:rsidRPr="004A25BF" w:rsidRDefault="004A25BF" w:rsidP="004A25BF">
      <w:pPr>
        <w:jc w:val="center"/>
        <w:rPr>
          <w:rFonts w:ascii="Arial" w:hAnsi="Arial" w:cs="Arial"/>
          <w:b/>
          <w:bCs/>
          <w:sz w:val="52"/>
          <w:szCs w:val="52"/>
          <w:lang w:val="en-US"/>
        </w:rPr>
      </w:pPr>
      <w:r w:rsidRPr="004A25BF">
        <w:rPr>
          <w:rFonts w:ascii="Arial" w:hAnsi="Arial" w:cs="Arial"/>
          <w:b/>
          <w:bCs/>
          <w:sz w:val="52"/>
          <w:szCs w:val="52"/>
          <w:lang w:val="en-US"/>
        </w:rPr>
        <w:t>Z190</w:t>
      </w:r>
    </w:p>
    <w:p w14:paraId="36B449EF" w14:textId="1E02F7ED" w:rsidR="004A25BF" w:rsidRPr="004A25BF" w:rsidRDefault="004A25BF" w:rsidP="004A25BF">
      <w:pPr>
        <w:jc w:val="center"/>
        <w:rPr>
          <w:rFonts w:ascii="Arial" w:hAnsi="Arial" w:cs="Arial"/>
          <w:b/>
          <w:bCs/>
          <w:sz w:val="52"/>
          <w:szCs w:val="52"/>
          <w:lang w:val="en-US"/>
        </w:rPr>
      </w:pPr>
      <w:r>
        <w:rPr>
          <w:rFonts w:ascii="Arial" w:hAnsi="Arial" w:cs="Arial"/>
          <w:b/>
          <w:bCs/>
          <w:sz w:val="52"/>
          <w:szCs w:val="52"/>
          <w:lang w:val="en-US"/>
        </w:rPr>
        <w:t>PCB325</w:t>
      </w:r>
    </w:p>
    <w:p w14:paraId="3D851883" w14:textId="77777777" w:rsidR="004A25BF" w:rsidRDefault="004A25BF" w:rsidP="004A25BF">
      <w:pPr>
        <w:jc w:val="center"/>
        <w:rPr>
          <w:rFonts w:ascii="Arial" w:hAnsi="Arial" w:cs="Arial"/>
          <w:b/>
          <w:bCs/>
          <w:sz w:val="52"/>
          <w:szCs w:val="52"/>
          <w:lang w:val="en-US"/>
        </w:rPr>
      </w:pPr>
      <w:r w:rsidRPr="004A25BF">
        <w:rPr>
          <w:rFonts w:ascii="Arial" w:hAnsi="Arial" w:cs="Arial"/>
          <w:b/>
          <w:bCs/>
          <w:sz w:val="52"/>
          <w:szCs w:val="52"/>
          <w:lang w:val="en-US"/>
        </w:rPr>
        <w:t>Verification Test</w:t>
      </w:r>
    </w:p>
    <w:p w14:paraId="0F7AD445" w14:textId="77777777" w:rsidR="004A25BF" w:rsidRDefault="004A25BF" w:rsidP="004A25BF">
      <w:pPr>
        <w:jc w:val="center"/>
        <w:rPr>
          <w:rFonts w:ascii="Arial" w:hAnsi="Arial" w:cs="Arial"/>
          <w:b/>
          <w:bCs/>
          <w:sz w:val="52"/>
          <w:szCs w:val="52"/>
          <w:lang w:val="en-US"/>
        </w:rPr>
      </w:pPr>
    </w:p>
    <w:p w14:paraId="634955A1" w14:textId="77777777" w:rsidR="004A25BF" w:rsidRDefault="004A25BF" w:rsidP="004A25BF">
      <w:pPr>
        <w:jc w:val="center"/>
        <w:rPr>
          <w:rFonts w:ascii="Arial" w:hAnsi="Arial" w:cs="Arial"/>
          <w:b/>
          <w:bCs/>
          <w:sz w:val="52"/>
          <w:szCs w:val="52"/>
          <w:lang w:val="en-US"/>
        </w:rPr>
      </w:pPr>
    </w:p>
    <w:p w14:paraId="77D678BC" w14:textId="77777777" w:rsidR="004A25BF" w:rsidRDefault="004A25BF" w:rsidP="004A25BF">
      <w:pPr>
        <w:jc w:val="center"/>
        <w:rPr>
          <w:rFonts w:ascii="Arial" w:hAnsi="Arial" w:cs="Arial"/>
          <w:b/>
          <w:bCs/>
          <w:sz w:val="52"/>
          <w:szCs w:val="52"/>
          <w:lang w:val="en-US"/>
        </w:rPr>
      </w:pPr>
    </w:p>
    <w:tbl>
      <w:tblPr>
        <w:tblStyle w:val="Grigliatabella"/>
        <w:tblW w:w="0" w:type="auto"/>
        <w:tblLook w:val="04A0" w:firstRow="1" w:lastRow="0" w:firstColumn="1" w:lastColumn="0" w:noHBand="0" w:noVBand="1"/>
      </w:tblPr>
      <w:tblGrid>
        <w:gridCol w:w="1615"/>
        <w:gridCol w:w="2880"/>
        <w:gridCol w:w="1556"/>
        <w:gridCol w:w="1800"/>
        <w:gridCol w:w="1777"/>
      </w:tblGrid>
      <w:tr w:rsidR="004A25BF" w14:paraId="07CBC8C4" w14:textId="77777777" w:rsidTr="004A25BF">
        <w:tc>
          <w:tcPr>
            <w:tcW w:w="1615" w:type="dxa"/>
          </w:tcPr>
          <w:p w14:paraId="3E7FD154" w14:textId="77777777" w:rsidR="004A25BF" w:rsidRPr="004A25BF" w:rsidRDefault="004A25BF" w:rsidP="004A25BF">
            <w:pPr>
              <w:jc w:val="center"/>
              <w:rPr>
                <w:rFonts w:ascii="Arial" w:hAnsi="Arial" w:cs="Arial"/>
                <w:b/>
                <w:bCs/>
                <w:sz w:val="22"/>
                <w:lang w:val="en-US"/>
              </w:rPr>
            </w:pPr>
          </w:p>
        </w:tc>
        <w:tc>
          <w:tcPr>
            <w:tcW w:w="2880" w:type="dxa"/>
          </w:tcPr>
          <w:p w14:paraId="488E4D78" w14:textId="62A2B826" w:rsidR="004A25BF" w:rsidRPr="004A25BF" w:rsidRDefault="004A25BF" w:rsidP="004A25BF">
            <w:pPr>
              <w:jc w:val="center"/>
              <w:rPr>
                <w:rFonts w:ascii="Arial" w:hAnsi="Arial" w:cs="Arial"/>
                <w:b/>
                <w:bCs/>
                <w:sz w:val="22"/>
                <w:lang w:val="en-US"/>
              </w:rPr>
            </w:pPr>
            <w:r w:rsidRPr="004A25BF">
              <w:rPr>
                <w:rFonts w:ascii="Arial" w:hAnsi="Arial" w:cs="Arial"/>
                <w:b/>
                <w:bCs/>
                <w:sz w:val="22"/>
                <w:lang w:val="en-US" w:eastAsia="en-US"/>
              </w:rPr>
              <w:t xml:space="preserve">Name </w:t>
            </w:r>
          </w:p>
        </w:tc>
        <w:tc>
          <w:tcPr>
            <w:tcW w:w="1556" w:type="dxa"/>
          </w:tcPr>
          <w:p w14:paraId="163ED927" w14:textId="0BA1707F" w:rsidR="004A25BF" w:rsidRPr="004A25BF" w:rsidRDefault="004A25BF" w:rsidP="004A25BF">
            <w:pPr>
              <w:jc w:val="center"/>
              <w:rPr>
                <w:rFonts w:ascii="Arial" w:hAnsi="Arial" w:cs="Arial"/>
                <w:b/>
                <w:bCs/>
                <w:sz w:val="22"/>
                <w:lang w:val="en-US"/>
              </w:rPr>
            </w:pPr>
            <w:r w:rsidRPr="004A25BF">
              <w:rPr>
                <w:rFonts w:ascii="Arial" w:hAnsi="Arial" w:cs="Arial"/>
                <w:b/>
                <w:bCs/>
                <w:sz w:val="22"/>
                <w:lang w:val="en-US" w:eastAsia="en-US"/>
              </w:rPr>
              <w:t>Role</w:t>
            </w:r>
          </w:p>
        </w:tc>
        <w:tc>
          <w:tcPr>
            <w:tcW w:w="1800" w:type="dxa"/>
          </w:tcPr>
          <w:p w14:paraId="041D5782" w14:textId="6C1BDE09" w:rsidR="004A25BF" w:rsidRPr="004A25BF" w:rsidRDefault="004A25BF" w:rsidP="004A25BF">
            <w:pPr>
              <w:jc w:val="center"/>
              <w:rPr>
                <w:rFonts w:ascii="Arial" w:hAnsi="Arial" w:cs="Arial"/>
                <w:b/>
                <w:bCs/>
                <w:sz w:val="22"/>
                <w:lang w:val="en-US"/>
              </w:rPr>
            </w:pPr>
            <w:r w:rsidRPr="004A25BF">
              <w:rPr>
                <w:rFonts w:ascii="Arial" w:hAnsi="Arial" w:cs="Arial"/>
                <w:b/>
                <w:bCs/>
                <w:sz w:val="22"/>
                <w:lang w:val="en-US" w:eastAsia="en-US"/>
              </w:rPr>
              <w:t>Signature</w:t>
            </w:r>
          </w:p>
        </w:tc>
        <w:tc>
          <w:tcPr>
            <w:tcW w:w="1777" w:type="dxa"/>
          </w:tcPr>
          <w:p w14:paraId="74B2BB63" w14:textId="0421F24A" w:rsidR="004A25BF" w:rsidRPr="004A25BF" w:rsidRDefault="004A25BF" w:rsidP="004A25BF">
            <w:pPr>
              <w:jc w:val="center"/>
              <w:rPr>
                <w:rFonts w:ascii="Arial" w:hAnsi="Arial" w:cs="Arial"/>
                <w:b/>
                <w:bCs/>
                <w:sz w:val="22"/>
                <w:lang w:val="en-US"/>
              </w:rPr>
            </w:pPr>
            <w:r w:rsidRPr="004A25BF">
              <w:rPr>
                <w:rFonts w:ascii="Arial" w:hAnsi="Arial" w:cs="Arial"/>
                <w:b/>
                <w:bCs/>
                <w:sz w:val="22"/>
                <w:lang w:val="en-US" w:eastAsia="en-US"/>
              </w:rPr>
              <w:t>Date</w:t>
            </w:r>
          </w:p>
        </w:tc>
      </w:tr>
      <w:tr w:rsidR="004A25BF" w14:paraId="0E8D83D8" w14:textId="77777777" w:rsidTr="004A25BF">
        <w:tc>
          <w:tcPr>
            <w:tcW w:w="1615" w:type="dxa"/>
          </w:tcPr>
          <w:p w14:paraId="2FE1CE29" w14:textId="599B53E3" w:rsidR="004A25BF" w:rsidRPr="004A25BF" w:rsidRDefault="004A25BF" w:rsidP="004A25BF">
            <w:pPr>
              <w:jc w:val="left"/>
              <w:rPr>
                <w:rFonts w:ascii="Arial" w:hAnsi="Arial" w:cs="Arial"/>
                <w:b/>
                <w:bCs/>
                <w:sz w:val="22"/>
                <w:lang w:val="en-US"/>
              </w:rPr>
            </w:pPr>
            <w:r w:rsidRPr="004A25BF">
              <w:rPr>
                <w:rFonts w:ascii="Arial" w:hAnsi="Arial" w:cs="Arial"/>
                <w:b/>
                <w:bCs/>
                <w:sz w:val="22"/>
                <w:lang w:val="en-US"/>
              </w:rPr>
              <w:t>Issued By</w:t>
            </w:r>
          </w:p>
        </w:tc>
        <w:tc>
          <w:tcPr>
            <w:tcW w:w="2880" w:type="dxa"/>
          </w:tcPr>
          <w:p w14:paraId="04AED543" w14:textId="3446CA55" w:rsidR="004A25BF" w:rsidRPr="004A25BF" w:rsidRDefault="004A25BF" w:rsidP="004A25BF">
            <w:pPr>
              <w:jc w:val="left"/>
              <w:rPr>
                <w:rFonts w:ascii="Arial" w:hAnsi="Arial" w:cs="Arial"/>
                <w:b/>
                <w:bCs/>
                <w:sz w:val="22"/>
                <w:lang w:val="en-US"/>
              </w:rPr>
            </w:pPr>
            <w:r w:rsidRPr="004A25BF">
              <w:rPr>
                <w:rFonts w:ascii="Arial" w:hAnsi="Arial" w:cs="Arial"/>
                <w:b/>
                <w:bCs/>
                <w:sz w:val="22"/>
                <w:lang w:val="en-US"/>
              </w:rPr>
              <w:t>M. Rispoli</w:t>
            </w:r>
          </w:p>
        </w:tc>
        <w:tc>
          <w:tcPr>
            <w:tcW w:w="1556" w:type="dxa"/>
          </w:tcPr>
          <w:p w14:paraId="42382110" w14:textId="1514FE24" w:rsidR="004A25BF" w:rsidRPr="004A25BF" w:rsidRDefault="004A25BF" w:rsidP="004A25BF">
            <w:pPr>
              <w:jc w:val="center"/>
              <w:rPr>
                <w:rFonts w:ascii="Arial" w:hAnsi="Arial" w:cs="Arial"/>
                <w:b/>
                <w:bCs/>
                <w:sz w:val="22"/>
                <w:lang w:val="en-US"/>
              </w:rPr>
            </w:pPr>
            <w:proofErr w:type="spellStart"/>
            <w:r w:rsidRPr="004A25BF">
              <w:rPr>
                <w:rFonts w:ascii="Arial" w:hAnsi="Arial" w:cs="Arial"/>
                <w:b/>
                <w:bCs/>
                <w:sz w:val="22"/>
                <w:lang w:val="en-US"/>
              </w:rPr>
              <w:t>rePROGEL</w:t>
            </w:r>
            <w:proofErr w:type="spellEnd"/>
          </w:p>
        </w:tc>
        <w:tc>
          <w:tcPr>
            <w:tcW w:w="1800" w:type="dxa"/>
          </w:tcPr>
          <w:p w14:paraId="7E5945B7" w14:textId="77777777" w:rsidR="004A25BF" w:rsidRPr="004A25BF" w:rsidRDefault="004A25BF" w:rsidP="004A25BF">
            <w:pPr>
              <w:jc w:val="center"/>
              <w:rPr>
                <w:rFonts w:ascii="Arial" w:hAnsi="Arial" w:cs="Arial"/>
                <w:b/>
                <w:bCs/>
                <w:sz w:val="22"/>
                <w:lang w:val="en-US"/>
              </w:rPr>
            </w:pPr>
          </w:p>
        </w:tc>
        <w:tc>
          <w:tcPr>
            <w:tcW w:w="1777" w:type="dxa"/>
          </w:tcPr>
          <w:p w14:paraId="41D474B1" w14:textId="422CF73D" w:rsidR="004A25BF" w:rsidRPr="004A25BF" w:rsidRDefault="004A25BF" w:rsidP="004A25BF">
            <w:pPr>
              <w:jc w:val="center"/>
              <w:rPr>
                <w:rFonts w:ascii="Arial" w:hAnsi="Arial" w:cs="Arial"/>
                <w:b/>
                <w:bCs/>
                <w:sz w:val="22"/>
                <w:lang w:val="en-US"/>
              </w:rPr>
            </w:pPr>
            <w:r w:rsidRPr="004A25BF">
              <w:rPr>
                <w:rFonts w:ascii="Arial" w:hAnsi="Arial" w:cs="Arial"/>
                <w:b/>
                <w:bCs/>
                <w:sz w:val="22"/>
                <w:lang w:val="en-US"/>
              </w:rPr>
              <w:t>20/10/2024</w:t>
            </w:r>
          </w:p>
        </w:tc>
      </w:tr>
      <w:tr w:rsidR="004A25BF" w14:paraId="7D632F24" w14:textId="77777777" w:rsidTr="004A25BF">
        <w:tc>
          <w:tcPr>
            <w:tcW w:w="1615" w:type="dxa"/>
          </w:tcPr>
          <w:p w14:paraId="6607AB44" w14:textId="6BDF5576" w:rsidR="004A25BF" w:rsidRPr="004A25BF" w:rsidRDefault="004A25BF" w:rsidP="004A25BF">
            <w:pPr>
              <w:jc w:val="left"/>
              <w:rPr>
                <w:rFonts w:ascii="Arial" w:hAnsi="Arial" w:cs="Arial"/>
                <w:b/>
                <w:bCs/>
                <w:sz w:val="22"/>
                <w:lang w:val="en-US"/>
              </w:rPr>
            </w:pPr>
            <w:r w:rsidRPr="004A25BF">
              <w:rPr>
                <w:rFonts w:ascii="Arial" w:hAnsi="Arial" w:cs="Arial"/>
                <w:b/>
                <w:bCs/>
                <w:sz w:val="22"/>
                <w:lang w:val="en-US"/>
              </w:rPr>
              <w:t>Checked By</w:t>
            </w:r>
          </w:p>
        </w:tc>
        <w:tc>
          <w:tcPr>
            <w:tcW w:w="2880" w:type="dxa"/>
          </w:tcPr>
          <w:p w14:paraId="4F423994" w14:textId="249F1DB2" w:rsidR="004A25BF" w:rsidRPr="004A25BF" w:rsidRDefault="004A25BF" w:rsidP="004A25BF">
            <w:pPr>
              <w:jc w:val="left"/>
              <w:rPr>
                <w:rFonts w:ascii="Arial" w:hAnsi="Arial" w:cs="Arial"/>
                <w:b/>
                <w:bCs/>
                <w:sz w:val="22"/>
                <w:lang w:val="en-US"/>
              </w:rPr>
            </w:pPr>
            <w:r w:rsidRPr="004A25BF">
              <w:rPr>
                <w:rFonts w:ascii="Arial" w:hAnsi="Arial" w:cs="Arial"/>
                <w:b/>
                <w:bCs/>
                <w:sz w:val="22"/>
                <w:lang w:val="en-US"/>
              </w:rPr>
              <w:t>Giovanni Battista Peretta</w:t>
            </w:r>
          </w:p>
        </w:tc>
        <w:tc>
          <w:tcPr>
            <w:tcW w:w="1556" w:type="dxa"/>
          </w:tcPr>
          <w:p w14:paraId="3AA7AF7E" w14:textId="5A339D59" w:rsidR="004A25BF" w:rsidRPr="004A25BF" w:rsidRDefault="004A25BF" w:rsidP="004A25BF">
            <w:pPr>
              <w:jc w:val="center"/>
              <w:rPr>
                <w:rFonts w:ascii="Arial" w:hAnsi="Arial" w:cs="Arial"/>
                <w:b/>
                <w:bCs/>
                <w:sz w:val="22"/>
                <w:lang w:val="en-US"/>
              </w:rPr>
            </w:pPr>
            <w:proofErr w:type="spellStart"/>
            <w:r w:rsidRPr="004A25BF">
              <w:rPr>
                <w:rFonts w:ascii="Arial" w:hAnsi="Arial" w:cs="Arial"/>
                <w:b/>
                <w:bCs/>
                <w:sz w:val="22"/>
                <w:lang w:val="en-US"/>
              </w:rPr>
              <w:t>hdR&amp;D</w:t>
            </w:r>
            <w:proofErr w:type="spellEnd"/>
          </w:p>
        </w:tc>
        <w:tc>
          <w:tcPr>
            <w:tcW w:w="1800" w:type="dxa"/>
          </w:tcPr>
          <w:p w14:paraId="4E044E9D" w14:textId="77777777" w:rsidR="004A25BF" w:rsidRPr="004A25BF" w:rsidRDefault="004A25BF" w:rsidP="004A25BF">
            <w:pPr>
              <w:jc w:val="center"/>
              <w:rPr>
                <w:rFonts w:ascii="Arial" w:hAnsi="Arial" w:cs="Arial"/>
                <w:b/>
                <w:bCs/>
                <w:sz w:val="22"/>
                <w:lang w:val="en-US"/>
              </w:rPr>
            </w:pPr>
          </w:p>
        </w:tc>
        <w:tc>
          <w:tcPr>
            <w:tcW w:w="1777" w:type="dxa"/>
          </w:tcPr>
          <w:p w14:paraId="1648AEB6" w14:textId="75112F9F" w:rsidR="004A25BF" w:rsidRPr="004A25BF" w:rsidRDefault="004A25BF" w:rsidP="004A25BF">
            <w:pPr>
              <w:jc w:val="center"/>
              <w:rPr>
                <w:rFonts w:ascii="Arial" w:hAnsi="Arial" w:cs="Arial"/>
                <w:b/>
                <w:bCs/>
                <w:sz w:val="22"/>
                <w:lang w:val="en-US"/>
              </w:rPr>
            </w:pPr>
            <w:r w:rsidRPr="004A25BF">
              <w:rPr>
                <w:rFonts w:ascii="Arial" w:hAnsi="Arial" w:cs="Arial"/>
                <w:b/>
                <w:bCs/>
                <w:sz w:val="22"/>
                <w:lang w:val="en-US"/>
              </w:rPr>
              <w:t>20/10/2024</w:t>
            </w:r>
          </w:p>
        </w:tc>
      </w:tr>
      <w:tr w:rsidR="004A25BF" w14:paraId="7046EDAC" w14:textId="77777777" w:rsidTr="004A25BF">
        <w:tc>
          <w:tcPr>
            <w:tcW w:w="1615" w:type="dxa"/>
          </w:tcPr>
          <w:p w14:paraId="7A66C2D2" w14:textId="35657E53" w:rsidR="004A25BF" w:rsidRPr="004A25BF" w:rsidRDefault="004A25BF" w:rsidP="004A25BF">
            <w:pPr>
              <w:jc w:val="left"/>
              <w:rPr>
                <w:rFonts w:ascii="Arial" w:hAnsi="Arial" w:cs="Arial"/>
                <w:b/>
                <w:bCs/>
                <w:sz w:val="22"/>
                <w:lang w:val="en-US"/>
              </w:rPr>
            </w:pPr>
            <w:r w:rsidRPr="004A25BF">
              <w:rPr>
                <w:rFonts w:ascii="Arial" w:hAnsi="Arial" w:cs="Arial"/>
                <w:b/>
                <w:bCs/>
                <w:sz w:val="22"/>
                <w:lang w:val="en-US"/>
              </w:rPr>
              <w:t>Approved By</w:t>
            </w:r>
          </w:p>
        </w:tc>
        <w:tc>
          <w:tcPr>
            <w:tcW w:w="2880" w:type="dxa"/>
          </w:tcPr>
          <w:p w14:paraId="534CF6C3" w14:textId="2FF57290" w:rsidR="004A25BF" w:rsidRPr="004A25BF" w:rsidRDefault="004A25BF" w:rsidP="004A25BF">
            <w:pPr>
              <w:jc w:val="left"/>
              <w:rPr>
                <w:rFonts w:ascii="Arial" w:hAnsi="Arial" w:cs="Arial"/>
                <w:b/>
                <w:bCs/>
                <w:sz w:val="22"/>
                <w:lang w:val="en-US"/>
              </w:rPr>
            </w:pPr>
            <w:r w:rsidRPr="004A25BF">
              <w:rPr>
                <w:rFonts w:ascii="Arial" w:hAnsi="Arial" w:cs="Arial"/>
                <w:b/>
                <w:bCs/>
                <w:sz w:val="22"/>
                <w:lang w:val="en-US"/>
              </w:rPr>
              <w:t>Gloria Pesce Delfino</w:t>
            </w:r>
          </w:p>
        </w:tc>
        <w:tc>
          <w:tcPr>
            <w:tcW w:w="1556" w:type="dxa"/>
          </w:tcPr>
          <w:p w14:paraId="4AA37613" w14:textId="58B1141C" w:rsidR="004A25BF" w:rsidRPr="004A25BF" w:rsidRDefault="004A25BF" w:rsidP="004A25BF">
            <w:pPr>
              <w:jc w:val="center"/>
              <w:rPr>
                <w:rFonts w:ascii="Arial" w:hAnsi="Arial" w:cs="Arial"/>
                <w:b/>
                <w:bCs/>
                <w:sz w:val="22"/>
                <w:lang w:val="en-US"/>
              </w:rPr>
            </w:pPr>
            <w:proofErr w:type="spellStart"/>
            <w:r w:rsidRPr="004A25BF">
              <w:rPr>
                <w:rFonts w:ascii="Arial" w:hAnsi="Arial" w:cs="Arial"/>
                <w:b/>
                <w:bCs/>
                <w:sz w:val="22"/>
                <w:lang w:val="en-US"/>
              </w:rPr>
              <w:t>hdUFTEC</w:t>
            </w:r>
            <w:proofErr w:type="spellEnd"/>
          </w:p>
        </w:tc>
        <w:tc>
          <w:tcPr>
            <w:tcW w:w="1800" w:type="dxa"/>
          </w:tcPr>
          <w:p w14:paraId="7BF58B91" w14:textId="77777777" w:rsidR="004A25BF" w:rsidRPr="004A25BF" w:rsidRDefault="004A25BF" w:rsidP="004A25BF">
            <w:pPr>
              <w:jc w:val="center"/>
              <w:rPr>
                <w:rFonts w:ascii="Arial" w:hAnsi="Arial" w:cs="Arial"/>
                <w:b/>
                <w:bCs/>
                <w:sz w:val="22"/>
                <w:lang w:val="en-US"/>
              </w:rPr>
            </w:pPr>
          </w:p>
        </w:tc>
        <w:tc>
          <w:tcPr>
            <w:tcW w:w="1777" w:type="dxa"/>
          </w:tcPr>
          <w:p w14:paraId="15F8439F" w14:textId="2F5CD55B" w:rsidR="004A25BF" w:rsidRPr="004A25BF" w:rsidRDefault="004A25BF" w:rsidP="004A25BF">
            <w:pPr>
              <w:jc w:val="center"/>
              <w:rPr>
                <w:rFonts w:ascii="Arial" w:hAnsi="Arial" w:cs="Arial"/>
                <w:b/>
                <w:bCs/>
                <w:sz w:val="22"/>
                <w:lang w:val="en-US"/>
              </w:rPr>
            </w:pPr>
            <w:r w:rsidRPr="004A25BF">
              <w:rPr>
                <w:rFonts w:ascii="Arial" w:hAnsi="Arial" w:cs="Arial"/>
                <w:b/>
                <w:bCs/>
                <w:sz w:val="22"/>
                <w:lang w:val="en-US"/>
              </w:rPr>
              <w:t>20/10/2024</w:t>
            </w:r>
          </w:p>
        </w:tc>
      </w:tr>
    </w:tbl>
    <w:p w14:paraId="0D3161E3" w14:textId="77777777" w:rsidR="004A25BF" w:rsidRPr="004A25BF" w:rsidRDefault="004A25BF" w:rsidP="004A25BF">
      <w:pPr>
        <w:jc w:val="center"/>
        <w:rPr>
          <w:rFonts w:ascii="Arial" w:hAnsi="Arial" w:cs="Arial"/>
          <w:b/>
          <w:bCs/>
          <w:sz w:val="52"/>
          <w:szCs w:val="52"/>
          <w:lang w:val="en-US"/>
        </w:rPr>
      </w:pPr>
    </w:p>
    <w:tbl>
      <w:tblPr>
        <w:tblStyle w:val="Grigliatabella"/>
        <w:tblW w:w="0" w:type="auto"/>
        <w:tblLook w:val="04A0" w:firstRow="1" w:lastRow="0" w:firstColumn="1" w:lastColumn="0" w:noHBand="0" w:noVBand="1"/>
      </w:tblPr>
      <w:tblGrid>
        <w:gridCol w:w="1615"/>
        <w:gridCol w:w="2880"/>
        <w:gridCol w:w="1777"/>
      </w:tblGrid>
      <w:tr w:rsidR="00A02F3E" w14:paraId="62B16EE2" w14:textId="77777777" w:rsidTr="00CC313E">
        <w:tc>
          <w:tcPr>
            <w:tcW w:w="6272" w:type="dxa"/>
            <w:gridSpan w:val="3"/>
          </w:tcPr>
          <w:p w14:paraId="41227A0F" w14:textId="54A32570" w:rsidR="00A02F3E" w:rsidRPr="004A25BF" w:rsidRDefault="00A02F3E" w:rsidP="00A02F3E">
            <w:pPr>
              <w:jc w:val="left"/>
              <w:rPr>
                <w:rFonts w:ascii="Arial" w:hAnsi="Arial" w:cs="Arial"/>
                <w:b/>
                <w:bCs/>
                <w:sz w:val="22"/>
                <w:lang w:val="en-US"/>
              </w:rPr>
            </w:pPr>
            <w:r>
              <w:rPr>
                <w:rFonts w:ascii="Arial" w:hAnsi="Arial" w:cs="Arial"/>
                <w:b/>
                <w:bCs/>
                <w:sz w:val="22"/>
                <w:lang w:val="en-US" w:eastAsia="en-US"/>
              </w:rPr>
              <w:t>Revision History</w:t>
            </w:r>
          </w:p>
        </w:tc>
      </w:tr>
      <w:tr w:rsidR="00A02F3E" w14:paraId="3FA8A9E3" w14:textId="77777777" w:rsidTr="00CE7E34">
        <w:tc>
          <w:tcPr>
            <w:tcW w:w="1615" w:type="dxa"/>
          </w:tcPr>
          <w:p w14:paraId="4BF7C159" w14:textId="356AAB01" w:rsidR="00A02F3E" w:rsidRPr="004A25BF" w:rsidRDefault="00A02F3E" w:rsidP="00CE7E34">
            <w:pPr>
              <w:jc w:val="left"/>
              <w:rPr>
                <w:rFonts w:ascii="Arial" w:hAnsi="Arial" w:cs="Arial"/>
                <w:b/>
                <w:bCs/>
                <w:sz w:val="22"/>
                <w:lang w:val="en-US"/>
              </w:rPr>
            </w:pPr>
            <w:r>
              <w:rPr>
                <w:rFonts w:ascii="Arial" w:hAnsi="Arial" w:cs="Arial"/>
                <w:b/>
                <w:bCs/>
                <w:sz w:val="22"/>
                <w:lang w:val="en-US"/>
              </w:rPr>
              <w:t>Revision</w:t>
            </w:r>
          </w:p>
        </w:tc>
        <w:tc>
          <w:tcPr>
            <w:tcW w:w="2880" w:type="dxa"/>
          </w:tcPr>
          <w:p w14:paraId="7AC146B9" w14:textId="5896A30E" w:rsidR="00A02F3E" w:rsidRPr="004A25BF" w:rsidRDefault="00A02F3E" w:rsidP="00CE7E34">
            <w:pPr>
              <w:jc w:val="left"/>
              <w:rPr>
                <w:rFonts w:ascii="Arial" w:hAnsi="Arial" w:cs="Arial"/>
                <w:b/>
                <w:bCs/>
                <w:sz w:val="22"/>
                <w:lang w:val="en-US"/>
              </w:rPr>
            </w:pPr>
            <w:r>
              <w:rPr>
                <w:rFonts w:ascii="Arial" w:hAnsi="Arial" w:cs="Arial"/>
                <w:b/>
                <w:bCs/>
                <w:sz w:val="22"/>
                <w:lang w:val="en-US"/>
              </w:rPr>
              <w:t>Revision Description</w:t>
            </w:r>
          </w:p>
        </w:tc>
        <w:tc>
          <w:tcPr>
            <w:tcW w:w="1777" w:type="dxa"/>
          </w:tcPr>
          <w:p w14:paraId="4FDF2C05" w14:textId="080D9663" w:rsidR="00A02F3E" w:rsidRPr="004A25BF" w:rsidRDefault="00A02F3E" w:rsidP="00CE7E34">
            <w:pPr>
              <w:jc w:val="center"/>
              <w:rPr>
                <w:rFonts w:ascii="Arial" w:hAnsi="Arial" w:cs="Arial"/>
                <w:b/>
                <w:bCs/>
                <w:sz w:val="22"/>
                <w:lang w:val="en-US"/>
              </w:rPr>
            </w:pPr>
            <w:r>
              <w:rPr>
                <w:rFonts w:ascii="Arial" w:hAnsi="Arial" w:cs="Arial"/>
                <w:b/>
                <w:bCs/>
                <w:sz w:val="22"/>
                <w:lang w:val="en-US"/>
              </w:rPr>
              <w:t>Date</w:t>
            </w:r>
          </w:p>
        </w:tc>
      </w:tr>
      <w:tr w:rsidR="00A02F3E" w14:paraId="4D0FAF3A" w14:textId="77777777" w:rsidTr="00CE7E34">
        <w:tc>
          <w:tcPr>
            <w:tcW w:w="1615" w:type="dxa"/>
          </w:tcPr>
          <w:p w14:paraId="448A3CC9" w14:textId="4DCF17E1" w:rsidR="00A02F3E" w:rsidRPr="004A25BF" w:rsidRDefault="00A02F3E" w:rsidP="00CE7E34">
            <w:pPr>
              <w:jc w:val="left"/>
              <w:rPr>
                <w:rFonts w:ascii="Arial" w:hAnsi="Arial" w:cs="Arial"/>
                <w:b/>
                <w:bCs/>
                <w:sz w:val="22"/>
                <w:lang w:val="en-US"/>
              </w:rPr>
            </w:pPr>
            <w:r>
              <w:rPr>
                <w:rFonts w:ascii="Arial" w:hAnsi="Arial" w:cs="Arial"/>
                <w:b/>
                <w:bCs/>
                <w:sz w:val="22"/>
                <w:lang w:val="en-US"/>
              </w:rPr>
              <w:t>0</w:t>
            </w:r>
          </w:p>
        </w:tc>
        <w:tc>
          <w:tcPr>
            <w:tcW w:w="2880" w:type="dxa"/>
          </w:tcPr>
          <w:p w14:paraId="064AC443" w14:textId="7F58C6EC" w:rsidR="00A02F3E" w:rsidRPr="004A25BF" w:rsidRDefault="00A02F3E" w:rsidP="00CE7E34">
            <w:pPr>
              <w:jc w:val="left"/>
              <w:rPr>
                <w:rFonts w:ascii="Arial" w:hAnsi="Arial" w:cs="Arial"/>
                <w:b/>
                <w:bCs/>
                <w:sz w:val="22"/>
                <w:lang w:val="en-US"/>
              </w:rPr>
            </w:pPr>
            <w:r>
              <w:rPr>
                <w:rFonts w:ascii="Arial" w:hAnsi="Arial" w:cs="Arial"/>
                <w:b/>
                <w:bCs/>
                <w:sz w:val="22"/>
                <w:lang w:val="en-US"/>
              </w:rPr>
              <w:t>First Issue</w:t>
            </w:r>
          </w:p>
        </w:tc>
        <w:tc>
          <w:tcPr>
            <w:tcW w:w="1777" w:type="dxa"/>
          </w:tcPr>
          <w:p w14:paraId="56607259" w14:textId="77777777" w:rsidR="00A02F3E" w:rsidRPr="004A25BF" w:rsidRDefault="00A02F3E" w:rsidP="00CE7E34">
            <w:pPr>
              <w:jc w:val="center"/>
              <w:rPr>
                <w:rFonts w:ascii="Arial" w:hAnsi="Arial" w:cs="Arial"/>
                <w:b/>
                <w:bCs/>
                <w:sz w:val="22"/>
                <w:lang w:val="en-US"/>
              </w:rPr>
            </w:pPr>
            <w:r w:rsidRPr="004A25BF">
              <w:rPr>
                <w:rFonts w:ascii="Arial" w:hAnsi="Arial" w:cs="Arial"/>
                <w:b/>
                <w:bCs/>
                <w:sz w:val="22"/>
                <w:lang w:val="en-US"/>
              </w:rPr>
              <w:t>20/10/2024</w:t>
            </w:r>
          </w:p>
        </w:tc>
      </w:tr>
    </w:tbl>
    <w:p w14:paraId="26AB0347" w14:textId="3125A521" w:rsidR="002D7F5A" w:rsidRDefault="002D7F5A" w:rsidP="004A25BF">
      <w:pPr>
        <w:jc w:val="center"/>
        <w:rPr>
          <w:rFonts w:ascii="Arial" w:hAnsi="Arial" w:cs="Arial"/>
          <w:sz w:val="52"/>
          <w:szCs w:val="52"/>
          <w:lang w:val="en-US"/>
        </w:rPr>
      </w:pPr>
    </w:p>
    <w:p w14:paraId="5FB70904" w14:textId="0BE1DAFD" w:rsidR="00166E78" w:rsidRDefault="00166E78">
      <w:pPr>
        <w:suppressAutoHyphens w:val="0"/>
        <w:spacing w:line="240" w:lineRule="auto"/>
        <w:jc w:val="left"/>
        <w:rPr>
          <w:rFonts w:ascii="Arial" w:hAnsi="Arial" w:cs="Arial"/>
          <w:sz w:val="52"/>
          <w:szCs w:val="52"/>
          <w:lang w:val="en-US"/>
        </w:rPr>
      </w:pPr>
      <w:r>
        <w:rPr>
          <w:rFonts w:ascii="Arial" w:hAnsi="Arial" w:cs="Arial"/>
          <w:sz w:val="52"/>
          <w:szCs w:val="52"/>
          <w:lang w:val="en-US"/>
        </w:rPr>
        <w:br w:type="page"/>
      </w:r>
    </w:p>
    <w:p w14:paraId="301ACE84" w14:textId="77777777" w:rsidR="00166E78" w:rsidRDefault="00166E78" w:rsidP="004A25BF">
      <w:pPr>
        <w:jc w:val="center"/>
        <w:rPr>
          <w:rFonts w:ascii="Arial" w:hAnsi="Arial" w:cs="Arial"/>
          <w:sz w:val="52"/>
          <w:szCs w:val="52"/>
        </w:rPr>
      </w:pPr>
    </w:p>
    <w:p w14:paraId="28B1987B" w14:textId="77777777" w:rsidR="00166E78" w:rsidRDefault="00166E78" w:rsidP="00166E78">
      <w:pPr>
        <w:rPr>
          <w:rFonts w:ascii="Arial" w:hAnsi="Arial" w:cs="Arial"/>
          <w:sz w:val="52"/>
          <w:szCs w:val="52"/>
        </w:rPr>
      </w:pPr>
    </w:p>
    <w:p w14:paraId="729ACB0A" w14:textId="65CE6053" w:rsidR="00166E78" w:rsidRDefault="00166E78" w:rsidP="00166E78">
      <w:pPr>
        <w:rPr>
          <w:rFonts w:ascii="Arial" w:hAnsi="Arial" w:cs="Arial"/>
          <w:sz w:val="52"/>
          <w:szCs w:val="52"/>
        </w:rPr>
      </w:pPr>
      <w:r w:rsidRPr="00166E78">
        <w:rPr>
          <w:rFonts w:ascii="Arial" w:hAnsi="Arial" w:cs="Arial"/>
          <w:sz w:val="52"/>
          <w:szCs w:val="52"/>
        </w:rPr>
        <w:t xml:space="preserve">Verifica </w:t>
      </w:r>
      <w:r w:rsidR="00A20103">
        <w:rPr>
          <w:rFonts w:ascii="Arial" w:hAnsi="Arial" w:cs="Arial"/>
          <w:sz w:val="52"/>
          <w:szCs w:val="52"/>
        </w:rPr>
        <w:t xml:space="preserve">prototipo </w:t>
      </w:r>
      <w:r w:rsidRPr="00166E78">
        <w:rPr>
          <w:rFonts w:ascii="Arial" w:hAnsi="Arial" w:cs="Arial"/>
          <w:sz w:val="52"/>
          <w:szCs w:val="52"/>
        </w:rPr>
        <w:t>PCB\23-325-0</w:t>
      </w:r>
    </w:p>
    <w:p w14:paraId="0C615733" w14:textId="77777777" w:rsidR="00166E78" w:rsidRPr="00166E78" w:rsidRDefault="00166E78" w:rsidP="004A25BF">
      <w:pPr>
        <w:jc w:val="center"/>
        <w:rPr>
          <w:rFonts w:ascii="Arial" w:hAnsi="Arial" w:cs="Arial"/>
          <w:sz w:val="52"/>
          <w:szCs w:val="52"/>
        </w:rPr>
      </w:pPr>
    </w:p>
    <w:p w14:paraId="4B094908" w14:textId="77777777" w:rsidR="00166E78" w:rsidRPr="00166E78" w:rsidRDefault="00166E78" w:rsidP="00166E78">
      <w:pPr>
        <w:jc w:val="left"/>
        <w:rPr>
          <w:rFonts w:ascii="Arial" w:hAnsi="Arial" w:cs="Arial"/>
          <w:szCs w:val="24"/>
        </w:rPr>
      </w:pPr>
      <w:r w:rsidRPr="00166E78">
        <w:rPr>
          <w:rFonts w:ascii="Arial" w:hAnsi="Arial" w:cs="Arial"/>
          <w:b/>
          <w:bCs/>
          <w:szCs w:val="24"/>
        </w:rPr>
        <w:t>Autore</w:t>
      </w:r>
      <w:r w:rsidRPr="00166E78">
        <w:rPr>
          <w:rFonts w:ascii="Arial" w:hAnsi="Arial" w:cs="Arial"/>
          <w:szCs w:val="24"/>
        </w:rPr>
        <w:t xml:space="preserve">: </w:t>
      </w:r>
      <w:proofErr w:type="spellStart"/>
      <w:proofErr w:type="gramStart"/>
      <w:r w:rsidRPr="00166E78">
        <w:rPr>
          <w:rFonts w:ascii="Arial" w:hAnsi="Arial" w:cs="Arial"/>
          <w:szCs w:val="24"/>
        </w:rPr>
        <w:t>M.Rispoli</w:t>
      </w:r>
      <w:proofErr w:type="spellEnd"/>
      <w:proofErr w:type="gramEnd"/>
    </w:p>
    <w:p w14:paraId="392571E3" w14:textId="3E4389F4" w:rsidR="00166E78" w:rsidRDefault="00166E78" w:rsidP="00166E78">
      <w:pPr>
        <w:jc w:val="left"/>
        <w:rPr>
          <w:rFonts w:ascii="Arial" w:hAnsi="Arial" w:cs="Arial"/>
          <w:szCs w:val="24"/>
          <w:lang w:val="en-US"/>
        </w:rPr>
      </w:pPr>
      <w:r w:rsidRPr="00166E78">
        <w:rPr>
          <w:rFonts w:ascii="Arial" w:hAnsi="Arial" w:cs="Arial"/>
          <w:b/>
          <w:bCs/>
          <w:szCs w:val="24"/>
          <w:lang w:val="en-US"/>
        </w:rPr>
        <w:t>Data</w:t>
      </w:r>
      <w:r w:rsidRPr="00166E78">
        <w:rPr>
          <w:rFonts w:ascii="Arial" w:hAnsi="Arial" w:cs="Arial"/>
          <w:szCs w:val="24"/>
          <w:lang w:val="en-US"/>
        </w:rPr>
        <w:t>: 11/09/2024</w:t>
      </w:r>
    </w:p>
    <w:p w14:paraId="122FC4DC" w14:textId="77777777" w:rsidR="00166E78" w:rsidRDefault="00166E78" w:rsidP="00166E78">
      <w:pPr>
        <w:jc w:val="left"/>
        <w:rPr>
          <w:rFonts w:ascii="Arial" w:hAnsi="Arial" w:cs="Arial"/>
          <w:szCs w:val="24"/>
          <w:lang w:val="en-US"/>
        </w:rPr>
      </w:pPr>
    </w:p>
    <w:p w14:paraId="22552D99" w14:textId="79A4AF88" w:rsidR="00A20103" w:rsidRDefault="00A20103" w:rsidP="00166E78">
      <w:pPr>
        <w:jc w:val="left"/>
        <w:rPr>
          <w:rFonts w:ascii="Arial" w:hAnsi="Arial" w:cs="Arial"/>
          <w:szCs w:val="24"/>
          <w:lang w:val="en-US"/>
        </w:rPr>
      </w:pPr>
      <w:proofErr w:type="spellStart"/>
      <w:r>
        <w:rPr>
          <w:rFonts w:ascii="Arial" w:hAnsi="Arial" w:cs="Arial"/>
          <w:szCs w:val="24"/>
          <w:lang w:val="en-US"/>
        </w:rPr>
        <w:t>Introduzione</w:t>
      </w:r>
      <w:proofErr w:type="spellEnd"/>
      <w:r>
        <w:rPr>
          <w:rFonts w:ascii="Arial" w:hAnsi="Arial" w:cs="Arial"/>
          <w:szCs w:val="24"/>
          <w:lang w:val="en-US"/>
        </w:rPr>
        <w:t xml:space="preserve"> /Introduction</w:t>
      </w:r>
    </w:p>
    <w:p w14:paraId="4D0D506A" w14:textId="77777777" w:rsidR="00A20103" w:rsidRDefault="00A20103" w:rsidP="00166E78">
      <w:pPr>
        <w:jc w:val="left"/>
        <w:rPr>
          <w:rFonts w:ascii="Arial" w:hAnsi="Arial" w:cs="Arial"/>
          <w:szCs w:val="24"/>
          <w:lang w:val="en-US"/>
        </w:rPr>
      </w:pPr>
    </w:p>
    <w:p w14:paraId="2CA6367A" w14:textId="77777777" w:rsidR="00A20103" w:rsidRDefault="00A20103" w:rsidP="00166E78">
      <w:pPr>
        <w:jc w:val="left"/>
        <w:rPr>
          <w:rFonts w:ascii="Arial" w:hAnsi="Arial" w:cs="Arial"/>
          <w:szCs w:val="24"/>
        </w:rPr>
      </w:pPr>
      <w:r w:rsidRPr="00A20103">
        <w:rPr>
          <w:rFonts w:ascii="Arial" w:hAnsi="Arial" w:cs="Arial"/>
          <w:szCs w:val="24"/>
        </w:rPr>
        <w:t>Questo documento descrive I dettagli tecnici relative al progett</w:t>
      </w:r>
      <w:r>
        <w:rPr>
          <w:rFonts w:ascii="Arial" w:hAnsi="Arial" w:cs="Arial"/>
          <w:szCs w:val="24"/>
        </w:rPr>
        <w:t xml:space="preserve">o della scheda in oggetto e relaziona i test effettuati sul primo prototipo, allo scopo di verificarne le funzionalità attese e le prestazioni relative. </w:t>
      </w:r>
    </w:p>
    <w:p w14:paraId="1EFE4269" w14:textId="77777777" w:rsidR="00A20103" w:rsidRDefault="00A20103" w:rsidP="00166E78">
      <w:pPr>
        <w:jc w:val="left"/>
        <w:rPr>
          <w:rFonts w:ascii="Arial" w:hAnsi="Arial" w:cs="Arial"/>
          <w:szCs w:val="24"/>
        </w:rPr>
      </w:pPr>
    </w:p>
    <w:p w14:paraId="111FADF6" w14:textId="5E1DAFA5" w:rsidR="00A20103" w:rsidRDefault="00A20103" w:rsidP="00166E78">
      <w:pPr>
        <w:jc w:val="left"/>
        <w:rPr>
          <w:rFonts w:ascii="Arial" w:hAnsi="Arial" w:cs="Arial"/>
          <w:szCs w:val="24"/>
        </w:rPr>
      </w:pPr>
      <w:r>
        <w:rPr>
          <w:rFonts w:ascii="Arial" w:hAnsi="Arial" w:cs="Arial"/>
          <w:szCs w:val="24"/>
        </w:rPr>
        <w:t>Il presente documento pertanto deve valere come Verbale di verifica della scheda PCB/23-325-0.</w:t>
      </w:r>
    </w:p>
    <w:p w14:paraId="6CDC900C" w14:textId="77777777" w:rsidR="00A20103" w:rsidRDefault="00A20103" w:rsidP="00166E78">
      <w:pPr>
        <w:jc w:val="left"/>
        <w:rPr>
          <w:rFonts w:ascii="Arial" w:hAnsi="Arial" w:cs="Arial"/>
          <w:szCs w:val="24"/>
        </w:rPr>
      </w:pPr>
    </w:p>
    <w:p w14:paraId="3D7492CE" w14:textId="2BAA7A1A" w:rsidR="00A20103" w:rsidRPr="00A20103" w:rsidRDefault="00A20103" w:rsidP="00166E78">
      <w:pPr>
        <w:jc w:val="left"/>
        <w:rPr>
          <w:rFonts w:ascii="Arial" w:hAnsi="Arial" w:cs="Arial"/>
          <w:i/>
          <w:iCs/>
          <w:szCs w:val="24"/>
          <w:lang w:val="en-US"/>
        </w:rPr>
      </w:pPr>
      <w:r w:rsidRPr="00A20103">
        <w:rPr>
          <w:rFonts w:ascii="Arial" w:hAnsi="Arial" w:cs="Arial"/>
          <w:i/>
          <w:iCs/>
          <w:szCs w:val="24"/>
          <w:lang w:val="en-US"/>
        </w:rPr>
        <w:t>This document describes the technical details of the design of the card and reports on tests carried out on the first prototype to verify its expected functionality and performance. This document should therefore be considered as the PCB/23-325-0 Verification Report.</w:t>
      </w:r>
      <w:r w:rsidRPr="00A20103">
        <w:rPr>
          <w:rFonts w:ascii="Arial" w:hAnsi="Arial" w:cs="Arial"/>
          <w:i/>
          <w:iCs/>
          <w:szCs w:val="24"/>
          <w:lang w:val="en-US"/>
        </w:rPr>
        <w:t xml:space="preserve">  </w:t>
      </w:r>
    </w:p>
    <w:p w14:paraId="559B2ECE" w14:textId="5DDF9682" w:rsidR="009A4C85" w:rsidRDefault="009A4C85">
      <w:pPr>
        <w:suppressAutoHyphens w:val="0"/>
        <w:spacing w:line="240" w:lineRule="auto"/>
        <w:jc w:val="left"/>
        <w:rPr>
          <w:rFonts w:ascii="Arial" w:hAnsi="Arial" w:cs="Arial"/>
          <w:szCs w:val="24"/>
          <w:lang w:val="en-US"/>
        </w:rPr>
      </w:pPr>
      <w:r>
        <w:rPr>
          <w:rFonts w:ascii="Arial" w:hAnsi="Arial" w:cs="Arial"/>
          <w:szCs w:val="24"/>
          <w:lang w:val="en-US"/>
        </w:rPr>
        <w:br w:type="page"/>
      </w:r>
    </w:p>
    <w:p w14:paraId="5095A4C5" w14:textId="742B1AC4" w:rsidR="009A4C85" w:rsidRDefault="009A4C85" w:rsidP="009A4C85">
      <w:pPr>
        <w:pStyle w:val="Titolo1"/>
        <w:numPr>
          <w:ilvl w:val="0"/>
          <w:numId w:val="0"/>
        </w:numPr>
        <w:ind w:left="432" w:hanging="432"/>
      </w:pPr>
      <w:bookmarkStart w:id="0" w:name="_Toc180358977"/>
      <w:proofErr w:type="spellStart"/>
      <w:r>
        <w:lastRenderedPageBreak/>
        <w:t>Reported</w:t>
      </w:r>
      <w:proofErr w:type="spellEnd"/>
      <w:r>
        <w:t xml:space="preserve"> Bugs </w:t>
      </w:r>
      <w:r>
        <w:t>/</w:t>
      </w:r>
      <w:r>
        <w:t xml:space="preserve"> </w:t>
      </w:r>
      <w:r>
        <w:t>N</w:t>
      </w:r>
      <w:bookmarkEnd w:id="0"/>
      <w:r>
        <w:t>otes</w:t>
      </w:r>
    </w:p>
    <w:p w14:paraId="17DEF8CE" w14:textId="77777777" w:rsidR="009A4C85" w:rsidRDefault="009A4C85" w:rsidP="009A4C85"/>
    <w:p w14:paraId="5FFBA524" w14:textId="77777777" w:rsidR="009A4C85" w:rsidRDefault="009A4C85" w:rsidP="009A4C85">
      <w:r>
        <w:t>+ Condensatori al tantalio in lista parti, footprint di condensatori in alluminio case-c;</w:t>
      </w:r>
    </w:p>
    <w:p w14:paraId="53FB39A8" w14:textId="77777777" w:rsidR="009A4C85" w:rsidRDefault="009A4C85" w:rsidP="009A4C85">
      <w:r>
        <w:t>+ Portare R27, R</w:t>
      </w:r>
      <w:proofErr w:type="gramStart"/>
      <w:r>
        <w:t>45,R</w:t>
      </w:r>
      <w:proofErr w:type="gramEnd"/>
      <w:r>
        <w:t>63 da 3K3 a 4K7 per ottimizzare il range di misura.</w:t>
      </w:r>
    </w:p>
    <w:p w14:paraId="67DFCB3A" w14:textId="77777777" w:rsidR="009A4C85" w:rsidRDefault="009A4C85" w:rsidP="009A4C85"/>
    <w:p w14:paraId="0F84712D" w14:textId="77777777" w:rsidR="009A4C85" w:rsidRDefault="009A4C85" w:rsidP="009A4C85">
      <w:r>
        <w:br w:type="page"/>
      </w:r>
    </w:p>
    <w:p w14:paraId="66F67D8C" w14:textId="77777777" w:rsidR="009A4C85" w:rsidRDefault="009A4C85" w:rsidP="009A4C85">
      <w:pPr>
        <w:rPr>
          <w:rFonts w:asciiTheme="majorHAnsi" w:eastAsiaTheme="majorEastAsia" w:hAnsiTheme="majorHAnsi" w:cstheme="majorBidi"/>
          <w:color w:val="2E74B5" w:themeColor="accent1" w:themeShade="BF"/>
          <w:sz w:val="40"/>
          <w:szCs w:val="40"/>
        </w:rPr>
      </w:pPr>
    </w:p>
    <w:p w14:paraId="193B5887" w14:textId="77777777" w:rsidR="009A4C85" w:rsidRDefault="009A4C85" w:rsidP="009A4C85">
      <w:pPr>
        <w:pStyle w:val="Titolo1"/>
      </w:pPr>
      <w:bookmarkStart w:id="1" w:name="_Toc180358978"/>
      <w:r>
        <w:t>Power Supply</w:t>
      </w:r>
      <w:bookmarkEnd w:id="1"/>
    </w:p>
    <w:p w14:paraId="14BFDF67" w14:textId="77777777" w:rsidR="009A4C85" w:rsidRDefault="009A4C85" w:rsidP="009A4C85"/>
    <w:p w14:paraId="1FEA3A47" w14:textId="29971F33" w:rsidR="009A4C85" w:rsidRDefault="009A4C85" w:rsidP="009A4C85">
      <w:pPr>
        <w:pStyle w:val="Titolo2"/>
      </w:pPr>
      <w:bookmarkStart w:id="2" w:name="_Toc180358979"/>
      <w:r>
        <w:t>Ingresso alimentazione</w:t>
      </w:r>
      <w:bookmarkEnd w:id="2"/>
      <w:r w:rsidR="0020081C">
        <w:t xml:space="preserve"> / </w:t>
      </w:r>
      <w:r w:rsidR="0020081C" w:rsidRPr="0020081C">
        <w:t>Power input</w:t>
      </w:r>
    </w:p>
    <w:p w14:paraId="77CA70AF" w14:textId="77777777" w:rsidR="009A4C85" w:rsidRDefault="009A4C85" w:rsidP="009A4C85">
      <w:r>
        <w:t>Il circuito di alimentazione in ingresso è un classico schema con filtro EMI e fusibile.</w:t>
      </w:r>
    </w:p>
    <w:p w14:paraId="2C51E0F0" w14:textId="77777777" w:rsidR="009A4C85" w:rsidRDefault="009A4C85" w:rsidP="009A4C85">
      <w:r>
        <w:t xml:space="preserve">Il connettore di ingresso conduce anche i segnali relativi al Bus di comunicazione, (CAN BUS) con relativo filtraggio e protezione ESD. </w:t>
      </w:r>
    </w:p>
    <w:p w14:paraId="58AF81AF" w14:textId="77777777" w:rsidR="0020081C" w:rsidRDefault="0020081C" w:rsidP="009A4C85"/>
    <w:p w14:paraId="3A1B2DCF" w14:textId="736A7200" w:rsidR="0020081C" w:rsidRPr="0020081C" w:rsidRDefault="0020081C" w:rsidP="009A4C85">
      <w:pPr>
        <w:rPr>
          <w:i/>
          <w:iCs/>
          <w:lang w:val="en-US"/>
        </w:rPr>
      </w:pPr>
      <w:r w:rsidRPr="0020081C">
        <w:rPr>
          <w:i/>
          <w:iCs/>
          <w:lang w:val="en-US"/>
        </w:rPr>
        <w:t>The input power circuit is a classic scheme with EMI filter and fuse. The input connector also carries signals related to the Communication Bus, (CAN BUS) with its filtering and ESD protection.</w:t>
      </w:r>
    </w:p>
    <w:p w14:paraId="5C2F184C" w14:textId="77777777" w:rsidR="009A4C85" w:rsidRDefault="009A4C85" w:rsidP="009A4C85">
      <w:r>
        <w:rPr>
          <w:noProof/>
        </w:rPr>
        <w:drawing>
          <wp:inline distT="0" distB="0" distL="0" distR="0" wp14:anchorId="7C2E310A" wp14:editId="75188C82">
            <wp:extent cx="3895725" cy="3733800"/>
            <wp:effectExtent l="0" t="0" r="9525" b="0"/>
            <wp:docPr id="1401051638" name="Immagine 2" descr="Immagine che contiene test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51638" name="Immagine 2" descr="Immagine che contiene testo, diagramma, linea, Pian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3733800"/>
                    </a:xfrm>
                    <a:prstGeom prst="rect">
                      <a:avLst/>
                    </a:prstGeom>
                    <a:noFill/>
                    <a:ln>
                      <a:noFill/>
                    </a:ln>
                  </pic:spPr>
                </pic:pic>
              </a:graphicData>
            </a:graphic>
          </wp:inline>
        </w:drawing>
      </w:r>
    </w:p>
    <w:p w14:paraId="15C415E5" w14:textId="77777777" w:rsidR="009A4C85" w:rsidRDefault="009A4C85" w:rsidP="009A4C85">
      <w:r>
        <w:t>Il fusibile è impostato a 2A ritardato, sufficiente per il carico massimo richiesto all’alimentazione.</w:t>
      </w:r>
    </w:p>
    <w:p w14:paraId="1E88B674" w14:textId="03A71BA6" w:rsidR="009A4C85" w:rsidRPr="0020081C" w:rsidRDefault="0020081C" w:rsidP="009A4C85">
      <w:pPr>
        <w:rPr>
          <w:i/>
          <w:iCs/>
          <w:lang w:val="en-US"/>
        </w:rPr>
      </w:pPr>
      <w:r w:rsidRPr="0020081C">
        <w:rPr>
          <w:i/>
          <w:iCs/>
          <w:lang w:val="en-US"/>
        </w:rPr>
        <w:t>The fuse is set to 2A retarded, sufficient for the maximum load required on the power supply.</w:t>
      </w:r>
    </w:p>
    <w:p w14:paraId="7DCC45D2" w14:textId="77777777" w:rsidR="009A4C85" w:rsidRPr="0020081C" w:rsidRDefault="009A4C85" w:rsidP="009A4C85">
      <w:pPr>
        <w:rPr>
          <w:rFonts w:asciiTheme="majorHAnsi" w:eastAsiaTheme="majorEastAsia" w:hAnsiTheme="majorHAnsi" w:cstheme="majorBidi"/>
          <w:color w:val="2E74B5" w:themeColor="accent1" w:themeShade="BF"/>
          <w:sz w:val="32"/>
          <w:szCs w:val="32"/>
          <w:lang w:val="en-US"/>
        </w:rPr>
      </w:pPr>
      <w:r w:rsidRPr="0020081C">
        <w:rPr>
          <w:lang w:val="en-US"/>
        </w:rPr>
        <w:br w:type="page"/>
      </w:r>
    </w:p>
    <w:p w14:paraId="209F86A5" w14:textId="30E0F66C" w:rsidR="009A4C85" w:rsidRDefault="009A4C85" w:rsidP="009A4C85">
      <w:pPr>
        <w:pStyle w:val="Titolo2"/>
      </w:pPr>
      <w:bookmarkStart w:id="3" w:name="_Toc180358980"/>
      <w:r>
        <w:lastRenderedPageBreak/>
        <w:t>Ingresso e circuito di hot swap</w:t>
      </w:r>
      <w:bookmarkEnd w:id="3"/>
      <w:r w:rsidR="00C26247">
        <w:t xml:space="preserve"> / Hot swap Input Circuit</w:t>
      </w:r>
    </w:p>
    <w:p w14:paraId="22FD3D70" w14:textId="77777777" w:rsidR="009A4C85" w:rsidRDefault="009A4C85" w:rsidP="009A4C85"/>
    <w:p w14:paraId="682AAED4" w14:textId="77777777" w:rsidR="009A4C85" w:rsidRDefault="009A4C85" w:rsidP="009A4C85">
      <w:r>
        <w:rPr>
          <w:noProof/>
        </w:rPr>
        <w:drawing>
          <wp:inline distT="0" distB="0" distL="0" distR="0" wp14:anchorId="3CF67F5C" wp14:editId="49D35D93">
            <wp:extent cx="5867400" cy="4467225"/>
            <wp:effectExtent l="0" t="0" r="0" b="9525"/>
            <wp:docPr id="306135723" name="Immagine 3"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35723" name="Immagine 3" descr="Immagine che contiene testo, diagramma, Piano, linea&#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4467225"/>
                    </a:xfrm>
                    <a:prstGeom prst="rect">
                      <a:avLst/>
                    </a:prstGeom>
                    <a:noFill/>
                    <a:ln>
                      <a:noFill/>
                    </a:ln>
                  </pic:spPr>
                </pic:pic>
              </a:graphicData>
            </a:graphic>
          </wp:inline>
        </w:drawing>
      </w:r>
    </w:p>
    <w:p w14:paraId="4881DD3F" w14:textId="77777777" w:rsidR="009A4C85" w:rsidRDefault="009A4C85" w:rsidP="009A4C85"/>
    <w:p w14:paraId="391198BF" w14:textId="77777777" w:rsidR="009A4C85" w:rsidRDefault="009A4C85" w:rsidP="009A4C85">
      <w:r>
        <w:t>La tensione di alimentazione di ingresso a 24V viene protetta con un circuito di Hot-swap per consentire la connessione del dispositivo a “caldo”.</w:t>
      </w:r>
    </w:p>
    <w:p w14:paraId="731DAF93" w14:textId="77777777" w:rsidR="009A4C85" w:rsidRDefault="009A4C85" w:rsidP="009A4C85">
      <w:r>
        <w:t>Il circuito Attiva l’alimentazione interna con una rampa di circa 300ms e fornisce un segnale di “tensione OK” al microcontrollore quando l’alimentazione è disponibile.</w:t>
      </w:r>
    </w:p>
    <w:p w14:paraId="54E59296" w14:textId="77777777" w:rsidR="009A4C85" w:rsidRDefault="009A4C85" w:rsidP="009A4C85">
      <w:r>
        <w:t xml:space="preserve">La massa “sporca” o massa motore viene qui unita alla massa di segnale, filtrata con una ferrite per ridurre le spurie condotte dalla sezione del microcontrollore. </w:t>
      </w:r>
    </w:p>
    <w:p w14:paraId="5A4A0653" w14:textId="77777777" w:rsidR="00C26247" w:rsidRDefault="00C26247" w:rsidP="009A4C85"/>
    <w:p w14:paraId="06356BD2" w14:textId="6E182D9F" w:rsidR="009A4C85" w:rsidRPr="00C26247" w:rsidRDefault="00C26247" w:rsidP="009A4C85">
      <w:pPr>
        <w:rPr>
          <w:i/>
          <w:iCs/>
          <w:lang w:val="en-US"/>
        </w:rPr>
      </w:pPr>
      <w:r w:rsidRPr="00C26247">
        <w:rPr>
          <w:i/>
          <w:iCs/>
          <w:lang w:val="en-US"/>
        </w:rPr>
        <w:t>The input supply voltage at 24V is protected with a hot-swap circuit to allow connection of the device to "hot". The circuit activates the internal power supply with a ramp of about 300ms and provides an "OK voltage" signal to the microcontroller when the power supply is available.</w:t>
      </w:r>
    </w:p>
    <w:p w14:paraId="38E79B65" w14:textId="33A2E33D" w:rsidR="00C26247" w:rsidRPr="00C26247" w:rsidRDefault="00C26247" w:rsidP="009A4C85">
      <w:pPr>
        <w:rPr>
          <w:i/>
          <w:iCs/>
          <w:lang w:val="en-US"/>
        </w:rPr>
      </w:pPr>
      <w:r w:rsidRPr="00C26247">
        <w:rPr>
          <w:i/>
          <w:iCs/>
          <w:lang w:val="en-US"/>
        </w:rPr>
        <w:t>The "dirty" mass or motor mass is here joined to the signal mass, filtered with a ferrite to reduce spurious conducted by the microcontroller section.</w:t>
      </w:r>
    </w:p>
    <w:p w14:paraId="4A761D46" w14:textId="77777777" w:rsidR="009A4C85" w:rsidRPr="00C26247" w:rsidRDefault="009A4C85" w:rsidP="009A4C85">
      <w:pPr>
        <w:pStyle w:val="Titolo3"/>
        <w:rPr>
          <w:lang w:val="en-US"/>
        </w:rPr>
      </w:pPr>
      <w:bookmarkStart w:id="4" w:name="_Toc180358981"/>
      <w:r>
        <w:lastRenderedPageBreak/>
        <w:t>Verifica Circuito Hot-swap</w:t>
      </w:r>
      <w:bookmarkEnd w:id="4"/>
    </w:p>
    <w:p w14:paraId="304DD2EF" w14:textId="77777777" w:rsidR="009A4C85" w:rsidRPr="00C26247" w:rsidRDefault="009A4C85" w:rsidP="009A4C85">
      <w:pPr>
        <w:rPr>
          <w:lang w:val="en-US"/>
        </w:rPr>
      </w:pPr>
    </w:p>
    <w:p w14:paraId="34A1DFC2" w14:textId="77777777" w:rsidR="009A4C85" w:rsidRDefault="009A4C85" w:rsidP="009A4C85">
      <w:r>
        <w:t>All’accensione si osserva la tensione a +24V in uscita che cresce con una rampa di circa 200ms. Il valore atteso era di circa 300ms, cosa che successivamente potrà essere meglio indagata, ma è sufficiente per lo scopo inteso.</w:t>
      </w:r>
    </w:p>
    <w:p w14:paraId="4111F383" w14:textId="77777777" w:rsidR="009A4C85" w:rsidRDefault="009A4C85" w:rsidP="009A4C85">
      <w:r>
        <w:t xml:space="preserve">Il segnale </w:t>
      </w:r>
      <w:proofErr w:type="spellStart"/>
      <w:r w:rsidRPr="00E604DA">
        <w:rPr>
          <w:b/>
          <w:bCs/>
        </w:rPr>
        <w:t>uc_Power_OK</w:t>
      </w:r>
      <w:proofErr w:type="spellEnd"/>
      <w:r>
        <w:t xml:space="preserve"> viene correttamente attivato al termine della rampa.</w:t>
      </w:r>
    </w:p>
    <w:p w14:paraId="5748B668" w14:textId="77777777" w:rsidR="00C26247" w:rsidRDefault="00C26247" w:rsidP="009A4C85"/>
    <w:p w14:paraId="20007114" w14:textId="77777777" w:rsidR="00C26247" w:rsidRPr="00C26247" w:rsidRDefault="00C26247" w:rsidP="00C26247">
      <w:pPr>
        <w:rPr>
          <w:i/>
          <w:iCs/>
          <w:lang w:val="en-US"/>
        </w:rPr>
      </w:pPr>
      <w:r w:rsidRPr="00C26247">
        <w:rPr>
          <w:i/>
          <w:iCs/>
          <w:lang w:val="en-US"/>
        </w:rPr>
        <w:t xml:space="preserve">At the ignition, we observe the voltage at +24V output that grows with a ramp of about 200ms. The expected value was about 300ms, which can be better investigated later, but it is sufficient for the intended purpose. The </w:t>
      </w:r>
      <w:proofErr w:type="spellStart"/>
      <w:r w:rsidRPr="00C26247">
        <w:rPr>
          <w:i/>
          <w:iCs/>
          <w:lang w:val="en-US"/>
        </w:rPr>
        <w:t>uc_Power_OK</w:t>
      </w:r>
      <w:proofErr w:type="spellEnd"/>
      <w:r w:rsidRPr="00C26247">
        <w:rPr>
          <w:i/>
          <w:iCs/>
          <w:lang w:val="en-US"/>
        </w:rPr>
        <w:t xml:space="preserve"> signal is correctly activated at the end of the ramp.</w:t>
      </w:r>
    </w:p>
    <w:p w14:paraId="07BE3B39" w14:textId="77777777" w:rsidR="00C26247" w:rsidRPr="00C26247" w:rsidRDefault="00C26247" w:rsidP="009A4C85">
      <w:pPr>
        <w:rPr>
          <w:lang w:val="en-US"/>
        </w:rPr>
      </w:pPr>
    </w:p>
    <w:p w14:paraId="68B7C0DA" w14:textId="77777777" w:rsidR="009A4C85" w:rsidRPr="00C26247" w:rsidRDefault="009A4C85" w:rsidP="009A4C85">
      <w:pPr>
        <w:rPr>
          <w:lang w:val="en-US"/>
        </w:rPr>
      </w:pPr>
      <w:r w:rsidRPr="00C26247">
        <w:rPr>
          <w:lang w:val="en-US"/>
        </w:rPr>
        <w:br w:type="page"/>
      </w:r>
    </w:p>
    <w:p w14:paraId="6C6E6A59" w14:textId="77777777" w:rsidR="009A4C85" w:rsidRPr="00C26247" w:rsidRDefault="009A4C85" w:rsidP="009A4C85">
      <w:pPr>
        <w:rPr>
          <w:lang w:val="en-US"/>
        </w:rPr>
      </w:pPr>
    </w:p>
    <w:p w14:paraId="62F2BB89" w14:textId="77777777" w:rsidR="009A4C85" w:rsidRDefault="009A4C85" w:rsidP="009A4C85">
      <w:pPr>
        <w:pStyle w:val="Titolo2"/>
      </w:pPr>
      <w:bookmarkStart w:id="5" w:name="_Toc180358982"/>
      <w:r>
        <w:t>Regolatore +12V</w:t>
      </w:r>
      <w:bookmarkEnd w:id="5"/>
    </w:p>
    <w:p w14:paraId="1511637E" w14:textId="77777777" w:rsidR="009A4C85" w:rsidRDefault="009A4C85" w:rsidP="009A4C85">
      <w:r>
        <w:rPr>
          <w:noProof/>
        </w:rPr>
        <w:drawing>
          <wp:inline distT="0" distB="0" distL="0" distR="0" wp14:anchorId="7F8289B1" wp14:editId="4CB99E1A">
            <wp:extent cx="6106795" cy="2488565"/>
            <wp:effectExtent l="0" t="0" r="8255" b="6985"/>
            <wp:docPr id="1446228339" name="Immagine 2" descr="Immagine che contiene test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28339" name="Immagine 2" descr="Immagine che contiene testo, diagramma, linea, Pian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795" cy="2488565"/>
                    </a:xfrm>
                    <a:prstGeom prst="rect">
                      <a:avLst/>
                    </a:prstGeom>
                    <a:noFill/>
                    <a:ln>
                      <a:noFill/>
                    </a:ln>
                  </pic:spPr>
                </pic:pic>
              </a:graphicData>
            </a:graphic>
          </wp:inline>
        </w:drawing>
      </w:r>
    </w:p>
    <w:p w14:paraId="5722A1C1" w14:textId="77777777" w:rsidR="009A4C85" w:rsidRDefault="009A4C85" w:rsidP="009A4C85">
      <w:r>
        <w:t>La scheda utilizza internamente la tensione +12V in diverse sezioni del circuito sia direttamente che come tensione intermedia.</w:t>
      </w:r>
    </w:p>
    <w:p w14:paraId="66A43FCE" w14:textId="77777777" w:rsidR="009A4C85" w:rsidRDefault="009A4C85" w:rsidP="009A4C85">
      <w:r>
        <w:t>Il regolatore utilizzato, un DC/DC switching, fornisce una tensione stabilizzata con 500mA di corrente massima.</w:t>
      </w:r>
    </w:p>
    <w:p w14:paraId="4630A1BE" w14:textId="77777777" w:rsidR="009A4C85" w:rsidRDefault="009A4C85" w:rsidP="009A4C85">
      <w:r>
        <w:t>Lo schema proposto è ricavato dal datasheet e sostanzialmente fa uso di una rete LC in ingresso per filtrare le spurie dello stadio switching verso l’alimentazione.</w:t>
      </w:r>
    </w:p>
    <w:p w14:paraId="52B9E30B" w14:textId="77777777" w:rsidR="009A4C85" w:rsidRDefault="009A4C85" w:rsidP="009A4C85">
      <w:r>
        <w:t>La tensione, opportunamente scalata, viene riletta dal microcontrollore sia come diagnostica sia per calibrare i segnali analogici che da essa dipendono.</w:t>
      </w:r>
    </w:p>
    <w:p w14:paraId="6FF6DBB5" w14:textId="77777777" w:rsidR="00C26247" w:rsidRDefault="00C26247" w:rsidP="009A4C85"/>
    <w:p w14:paraId="4BE23F2B" w14:textId="31B2AC74" w:rsidR="00C26247" w:rsidRPr="00C26247" w:rsidRDefault="00C26247" w:rsidP="009A4C85">
      <w:pPr>
        <w:rPr>
          <w:i/>
          <w:iCs/>
          <w:lang w:val="en-US"/>
        </w:rPr>
      </w:pPr>
      <w:r w:rsidRPr="00C26247">
        <w:rPr>
          <w:i/>
          <w:iCs/>
          <w:lang w:val="en-US"/>
        </w:rPr>
        <w:t xml:space="preserve">The board uses </w:t>
      </w:r>
      <w:proofErr w:type="gramStart"/>
      <w:r w:rsidRPr="00C26247">
        <w:rPr>
          <w:i/>
          <w:iCs/>
          <w:lang w:val="en-US"/>
        </w:rPr>
        <w:t>internally</w:t>
      </w:r>
      <w:proofErr w:type="gramEnd"/>
      <w:r w:rsidRPr="00C26247">
        <w:rPr>
          <w:i/>
          <w:iCs/>
          <w:lang w:val="en-US"/>
        </w:rPr>
        <w:t xml:space="preserve"> +12V voltage in different sections of the circuit both directly and as intermediate voltage. The used regulator, a DC/DC </w:t>
      </w:r>
      <w:proofErr w:type="gramStart"/>
      <w:r w:rsidRPr="00C26247">
        <w:rPr>
          <w:i/>
          <w:iCs/>
          <w:lang w:val="en-US"/>
        </w:rPr>
        <w:t>switching</w:t>
      </w:r>
      <w:proofErr w:type="gramEnd"/>
      <w:r w:rsidRPr="00C26247">
        <w:rPr>
          <w:i/>
          <w:iCs/>
          <w:lang w:val="en-US"/>
        </w:rPr>
        <w:t>, provides a stabilized voltage with 500mA maximum current. The proposed scheme is derived from the datasheet and basically makes use of an input LC network to filter the spurious switching stage towards the power supply.</w:t>
      </w:r>
    </w:p>
    <w:p w14:paraId="417781F2" w14:textId="539DD342" w:rsidR="00C26247" w:rsidRDefault="00C26247" w:rsidP="009A4C85">
      <w:pPr>
        <w:rPr>
          <w:i/>
          <w:iCs/>
          <w:lang w:val="en-US"/>
        </w:rPr>
      </w:pPr>
      <w:r w:rsidRPr="00C26247">
        <w:rPr>
          <w:i/>
          <w:iCs/>
          <w:lang w:val="en-US"/>
        </w:rPr>
        <w:t>The voltage, appropriately scaled, is read by the microcontroller both as diagnostic and to calibrate the analog signals that depend on it.</w:t>
      </w:r>
    </w:p>
    <w:p w14:paraId="3B749FEA" w14:textId="77777777" w:rsidR="00C26247" w:rsidRPr="00C26247" w:rsidRDefault="00C26247" w:rsidP="009A4C85">
      <w:pPr>
        <w:rPr>
          <w:i/>
          <w:iCs/>
          <w:lang w:val="en-US"/>
        </w:rPr>
      </w:pPr>
    </w:p>
    <w:p w14:paraId="784361CD" w14:textId="77777777" w:rsidR="00C26247" w:rsidRDefault="00C26247">
      <w:pPr>
        <w:suppressAutoHyphens w:val="0"/>
        <w:spacing w:line="240" w:lineRule="auto"/>
        <w:jc w:val="left"/>
        <w:rPr>
          <w:rFonts w:ascii="Arial" w:hAnsi="Arial" w:cs="Arial"/>
          <w:b/>
          <w:bCs/>
          <w:sz w:val="26"/>
          <w:szCs w:val="26"/>
        </w:rPr>
      </w:pPr>
      <w:bookmarkStart w:id="6" w:name="_Toc180358983"/>
      <w:r>
        <w:br w:type="page"/>
      </w:r>
    </w:p>
    <w:p w14:paraId="257BCE68" w14:textId="1CBF76F5" w:rsidR="009A4C85" w:rsidRDefault="009A4C85" w:rsidP="009A4C85">
      <w:pPr>
        <w:pStyle w:val="Titolo3"/>
      </w:pPr>
      <w:r>
        <w:lastRenderedPageBreak/>
        <w:t>Verifica Circuito Regolatore +12V</w:t>
      </w:r>
      <w:bookmarkEnd w:id="6"/>
    </w:p>
    <w:p w14:paraId="19AA26D4" w14:textId="77777777" w:rsidR="009A4C85" w:rsidRDefault="009A4C85" w:rsidP="009A4C85"/>
    <w:p w14:paraId="2FA04B96" w14:textId="77777777" w:rsidR="009A4C85" w:rsidRDefault="009A4C85" w:rsidP="009A4C85">
      <w:r>
        <w:t>La tensione misurata dopo il transitorio di accensione risulta: 12.08V;</w:t>
      </w:r>
    </w:p>
    <w:p w14:paraId="338098A7" w14:textId="77777777" w:rsidR="009A4C85" w:rsidRDefault="009A4C85" w:rsidP="009A4C85">
      <w:r>
        <w:t xml:space="preserve">Il segnale di controllo verso il microcontrollore risulta: </w:t>
      </w:r>
      <w:r w:rsidRPr="00FD5F45">
        <w:rPr>
          <w:b/>
          <w:bCs/>
        </w:rPr>
        <w:t>uc_ANL_REFERENCE_12V</w:t>
      </w:r>
      <w:r>
        <w:t>: 2.98V;</w:t>
      </w:r>
    </w:p>
    <w:p w14:paraId="1F1F5E03" w14:textId="77777777" w:rsidR="00C26247" w:rsidRDefault="009A4C85" w:rsidP="009A4C85">
      <w:r>
        <w:t>Non sono presenti oscillazioni anomali o disturbi inattesi.</w:t>
      </w:r>
    </w:p>
    <w:p w14:paraId="1CBF4669" w14:textId="77777777" w:rsidR="00C26247" w:rsidRDefault="00C26247" w:rsidP="009A4C85"/>
    <w:p w14:paraId="676D0C5E" w14:textId="49C155BE" w:rsidR="009A4C85" w:rsidRPr="00C26247" w:rsidRDefault="00C26247" w:rsidP="00C26247">
      <w:pPr>
        <w:rPr>
          <w:i/>
          <w:iCs/>
          <w:lang w:val="en-US"/>
        </w:rPr>
      </w:pPr>
      <w:r w:rsidRPr="00C26247">
        <w:rPr>
          <w:i/>
          <w:iCs/>
          <w:lang w:val="en-US"/>
        </w:rPr>
        <w:t>The voltage measured after the transient is: 12.08V; The control signal to the microcontroller is: uc_ANL_REFERENCE_12V: 2.98V; No abnormal oscillations or unexpected disturbances.</w:t>
      </w:r>
      <w:r w:rsidR="009A4C85" w:rsidRPr="00C26247">
        <w:rPr>
          <w:i/>
          <w:iCs/>
          <w:lang w:val="en-US"/>
        </w:rPr>
        <w:br w:type="page"/>
      </w:r>
    </w:p>
    <w:p w14:paraId="5D8059D9" w14:textId="77777777" w:rsidR="009A4C85" w:rsidRPr="00C26247" w:rsidRDefault="009A4C85" w:rsidP="009A4C85">
      <w:pPr>
        <w:rPr>
          <w:lang w:val="en-US"/>
        </w:rPr>
      </w:pPr>
    </w:p>
    <w:p w14:paraId="2003C2A9" w14:textId="77777777" w:rsidR="009A4C85" w:rsidRDefault="009A4C85" w:rsidP="009A4C85">
      <w:pPr>
        <w:pStyle w:val="Titolo2"/>
      </w:pPr>
      <w:bookmarkStart w:id="7" w:name="_Toc180358984"/>
      <w:r>
        <w:t>Regolatore +5V + 3.3V</w:t>
      </w:r>
      <w:bookmarkEnd w:id="7"/>
    </w:p>
    <w:p w14:paraId="4B4F854A" w14:textId="77777777" w:rsidR="009A4C85" w:rsidRPr="000B6CDA" w:rsidRDefault="009A4C85" w:rsidP="009A4C85"/>
    <w:p w14:paraId="44B9550E" w14:textId="77777777" w:rsidR="009A4C85" w:rsidRDefault="009A4C85" w:rsidP="009A4C85">
      <w:r>
        <w:rPr>
          <w:noProof/>
        </w:rPr>
        <w:drawing>
          <wp:inline distT="0" distB="0" distL="0" distR="0" wp14:anchorId="0BC5B13C" wp14:editId="07F33326">
            <wp:extent cx="4714875" cy="1990725"/>
            <wp:effectExtent l="0" t="0" r="9525" b="9525"/>
            <wp:docPr id="2403961" name="Immagine 4"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961" name="Immagine 4" descr="Immagine che contiene testo, diagramma, linea, schermata&#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698" cy="1992339"/>
                    </a:xfrm>
                    <a:prstGeom prst="rect">
                      <a:avLst/>
                    </a:prstGeom>
                    <a:noFill/>
                    <a:ln>
                      <a:noFill/>
                    </a:ln>
                  </pic:spPr>
                </pic:pic>
              </a:graphicData>
            </a:graphic>
          </wp:inline>
        </w:drawing>
      </w:r>
    </w:p>
    <w:p w14:paraId="1500C684" w14:textId="77777777" w:rsidR="009A4C85" w:rsidRDefault="009A4C85" w:rsidP="009A4C85"/>
    <w:p w14:paraId="59CC73EB" w14:textId="77777777" w:rsidR="009A4C85" w:rsidRDefault="009A4C85" w:rsidP="009A4C85">
      <w:r>
        <w:t>La scheda utilizza internamente per alimentare diverse parti circuitali una tensione stabilizzata di 5V ottenuta con un regolatore lineare a partire dalla +12V.</w:t>
      </w:r>
    </w:p>
    <w:p w14:paraId="1387E088" w14:textId="77777777" w:rsidR="009A4C85" w:rsidRDefault="009A4C85" w:rsidP="009A4C85">
      <w:r>
        <w:t xml:space="preserve">Per le alimentazioni e i circuiti di servizio del microcontrollore utilizza una 3.3V ricavata direttamente dalla tensione +5V. </w:t>
      </w:r>
    </w:p>
    <w:p w14:paraId="6C0BDDB6" w14:textId="77777777" w:rsidR="00E1053D" w:rsidRDefault="00E1053D" w:rsidP="009A4C85"/>
    <w:p w14:paraId="2060B5CC" w14:textId="13EF7CC3" w:rsidR="00E1053D" w:rsidRPr="00E1053D" w:rsidRDefault="00E1053D" w:rsidP="00E1053D">
      <w:pPr>
        <w:rPr>
          <w:i/>
          <w:iCs/>
          <w:lang w:val="en-US"/>
        </w:rPr>
      </w:pPr>
      <w:r w:rsidRPr="00E1053D">
        <w:rPr>
          <w:i/>
          <w:iCs/>
          <w:lang w:val="en-US"/>
        </w:rPr>
        <w:t xml:space="preserve">The board </w:t>
      </w:r>
      <w:proofErr w:type="gramStart"/>
      <w:r w:rsidRPr="00E1053D">
        <w:rPr>
          <w:i/>
          <w:iCs/>
          <w:lang w:val="en-US"/>
        </w:rPr>
        <w:t>uses</w:t>
      </w:r>
      <w:proofErr w:type="gramEnd"/>
      <w:r w:rsidRPr="00E1053D">
        <w:rPr>
          <w:i/>
          <w:iCs/>
          <w:lang w:val="en-US"/>
        </w:rPr>
        <w:t xml:space="preserve"> internally to power various circuit parts a stabilized voltage of 5V obtained with a linear regulator from +12V. For the power supplies and service circuits of the microcontroller uses a 3.3V directly from the +5V voltage.</w:t>
      </w:r>
    </w:p>
    <w:p w14:paraId="697BFDDE" w14:textId="77777777" w:rsidR="00E1053D" w:rsidRPr="00E1053D" w:rsidRDefault="00E1053D" w:rsidP="009A4C85">
      <w:pPr>
        <w:rPr>
          <w:lang w:val="en-US"/>
        </w:rPr>
      </w:pPr>
    </w:p>
    <w:p w14:paraId="5EBD72EF" w14:textId="77777777" w:rsidR="009A4C85" w:rsidRPr="00E1053D" w:rsidRDefault="009A4C85" w:rsidP="009A4C85">
      <w:pPr>
        <w:rPr>
          <w:lang w:val="en-US"/>
        </w:rPr>
      </w:pPr>
    </w:p>
    <w:p w14:paraId="24EF1723" w14:textId="77777777" w:rsidR="009A4C85" w:rsidRPr="0048755F" w:rsidRDefault="009A4C85" w:rsidP="009A4C85">
      <w:pPr>
        <w:pStyle w:val="Titolo3"/>
      </w:pPr>
      <w:bookmarkStart w:id="8" w:name="_Toc180358985"/>
      <w:r w:rsidRPr="0048755F">
        <w:t xml:space="preserve">Verifica </w:t>
      </w:r>
      <w:r>
        <w:t>tensioni regolate</w:t>
      </w:r>
      <w:bookmarkEnd w:id="8"/>
    </w:p>
    <w:p w14:paraId="03576B2A" w14:textId="77777777" w:rsidR="009A4C85" w:rsidRDefault="009A4C85" w:rsidP="009A4C85">
      <w:r>
        <w:t xml:space="preserve">Tensione +5V: V = 5.048, </w:t>
      </w:r>
      <w:proofErr w:type="spellStart"/>
      <w:r>
        <w:t>Rp</w:t>
      </w:r>
      <w:proofErr w:type="spellEnd"/>
      <w:r>
        <w:t xml:space="preserve"> = 300mV;</w:t>
      </w:r>
    </w:p>
    <w:p w14:paraId="4BB6EEBE" w14:textId="77777777" w:rsidR="009A4C85" w:rsidRDefault="009A4C85" w:rsidP="009A4C85">
      <w:r>
        <w:t>Temperatura U23: circa 40°;</w:t>
      </w:r>
    </w:p>
    <w:p w14:paraId="43F1C99D" w14:textId="77777777" w:rsidR="009A4C85" w:rsidRDefault="009A4C85" w:rsidP="009A4C85"/>
    <w:p w14:paraId="2DD056AA" w14:textId="77777777" w:rsidR="009A4C85" w:rsidRDefault="009A4C85" w:rsidP="009A4C85">
      <w:r>
        <w:t xml:space="preserve">Tensione 3V3: V = 3.298, </w:t>
      </w:r>
      <w:proofErr w:type="spellStart"/>
      <w:r>
        <w:t>Rp</w:t>
      </w:r>
      <w:proofErr w:type="spellEnd"/>
      <w:r>
        <w:t xml:space="preserve"> = 90mV;</w:t>
      </w:r>
    </w:p>
    <w:p w14:paraId="2C998E4D" w14:textId="77777777" w:rsidR="009A4C85" w:rsidRDefault="009A4C85" w:rsidP="009A4C85">
      <w:r>
        <w:t>Temperatura U24: circa 30°;</w:t>
      </w:r>
    </w:p>
    <w:p w14:paraId="19F4F1F2" w14:textId="77777777" w:rsidR="009A4C85" w:rsidRDefault="009A4C85" w:rsidP="009A4C85"/>
    <w:p w14:paraId="64F29FD0" w14:textId="77777777" w:rsidR="009A4C85" w:rsidRDefault="009A4C85" w:rsidP="009A4C85"/>
    <w:p w14:paraId="4AE9D2AB" w14:textId="77777777" w:rsidR="009A4C85" w:rsidRDefault="009A4C85" w:rsidP="009A4C85"/>
    <w:p w14:paraId="0743B760" w14:textId="77777777" w:rsidR="009A4C85" w:rsidRDefault="009A4C85" w:rsidP="009A4C85">
      <w:r>
        <w:br w:type="page"/>
      </w:r>
    </w:p>
    <w:p w14:paraId="4BDE9BC4" w14:textId="77777777" w:rsidR="009A4C85" w:rsidRDefault="009A4C85" w:rsidP="009A4C85">
      <w:pPr>
        <w:pStyle w:val="Titolo2"/>
      </w:pPr>
      <w:bookmarkStart w:id="9" w:name="_Toc180358986"/>
      <w:r>
        <w:lastRenderedPageBreak/>
        <w:t>Regolatore +5V-EXT</w:t>
      </w:r>
      <w:bookmarkEnd w:id="9"/>
    </w:p>
    <w:p w14:paraId="360A8964" w14:textId="77777777" w:rsidR="009A4C85" w:rsidRDefault="009A4C85" w:rsidP="009A4C85"/>
    <w:p w14:paraId="4D459D57" w14:textId="77777777" w:rsidR="009A4C85" w:rsidRDefault="009A4C85" w:rsidP="009A4C85">
      <w:r>
        <w:rPr>
          <w:noProof/>
        </w:rPr>
        <w:drawing>
          <wp:inline distT="0" distB="0" distL="0" distR="0" wp14:anchorId="6BD8ACF4" wp14:editId="17FDFB45">
            <wp:extent cx="5526405" cy="2027555"/>
            <wp:effectExtent l="0" t="0" r="0" b="0"/>
            <wp:docPr id="289424447" name="Immagine 4"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24447" name="Immagine 4" descr="Immagine che contiene testo, diagramma, Carattere, linea&#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405" cy="2027555"/>
                    </a:xfrm>
                    <a:prstGeom prst="rect">
                      <a:avLst/>
                    </a:prstGeom>
                    <a:noFill/>
                    <a:ln>
                      <a:noFill/>
                    </a:ln>
                  </pic:spPr>
                </pic:pic>
              </a:graphicData>
            </a:graphic>
          </wp:inline>
        </w:drawing>
      </w:r>
    </w:p>
    <w:p w14:paraId="02B1EE8C" w14:textId="77777777" w:rsidR="009A4C85" w:rsidRDefault="009A4C85" w:rsidP="009A4C85">
      <w:r>
        <w:t>La scheda utilizza per alimentare parti di dispositivo esterne alla scheda un regolatore lineare da 5V uguale al regolatore per la +V interna.</w:t>
      </w:r>
    </w:p>
    <w:p w14:paraId="7F191F76" w14:textId="77777777" w:rsidR="009A4C85" w:rsidRDefault="009A4C85" w:rsidP="009A4C85">
      <w:r>
        <w:t>A scopo diagnostico il valore viene riletto opportunamente scalato dal microcontrollore.</w:t>
      </w:r>
    </w:p>
    <w:p w14:paraId="01D8F154" w14:textId="77777777" w:rsidR="009A4C85" w:rsidRDefault="009A4C85" w:rsidP="009A4C85"/>
    <w:p w14:paraId="3E70281B" w14:textId="77777777" w:rsidR="00E1053D" w:rsidRPr="00E1053D" w:rsidRDefault="00E1053D" w:rsidP="00E1053D">
      <w:pPr>
        <w:rPr>
          <w:i/>
          <w:iCs/>
          <w:lang w:val="en-US"/>
        </w:rPr>
      </w:pPr>
      <w:r w:rsidRPr="00E1053D">
        <w:rPr>
          <w:i/>
          <w:iCs/>
          <w:lang w:val="en-US"/>
        </w:rPr>
        <w:t>The board uses a 5V linear regulator equal to the +V internal regulator to supply device parts external to the board. For diagnostic purposes the value is read again by the microcontroller.</w:t>
      </w:r>
    </w:p>
    <w:p w14:paraId="187A3DB8" w14:textId="77777777" w:rsidR="00E1053D" w:rsidRPr="00E1053D" w:rsidRDefault="00E1053D" w:rsidP="009A4C85">
      <w:pPr>
        <w:rPr>
          <w:lang w:val="en-US"/>
        </w:rPr>
      </w:pPr>
    </w:p>
    <w:p w14:paraId="7AAEC681" w14:textId="77777777" w:rsidR="009A4C85" w:rsidRDefault="009A4C85" w:rsidP="009A4C85">
      <w:pPr>
        <w:pStyle w:val="Titolo3"/>
      </w:pPr>
      <w:bookmarkStart w:id="10" w:name="_Toc180358987"/>
      <w:r>
        <w:t>Verifica Regolatore +5V-EXT</w:t>
      </w:r>
      <w:bookmarkEnd w:id="10"/>
    </w:p>
    <w:p w14:paraId="1E023C67" w14:textId="77777777" w:rsidR="009A4C85" w:rsidRDefault="009A4C85" w:rsidP="009A4C85"/>
    <w:p w14:paraId="56D3F76F" w14:textId="77777777" w:rsidR="009A4C85" w:rsidRDefault="009A4C85" w:rsidP="009A4C85">
      <w:r>
        <w:t xml:space="preserve">Tensione misurata: V = 5.048, </w:t>
      </w:r>
      <w:proofErr w:type="spellStart"/>
      <w:r>
        <w:t>Rp</w:t>
      </w:r>
      <w:proofErr w:type="spellEnd"/>
      <w:r>
        <w:t xml:space="preserve"> = 300mV;</w:t>
      </w:r>
    </w:p>
    <w:p w14:paraId="1CC84A1F" w14:textId="77777777" w:rsidR="009A4C85" w:rsidRDefault="009A4C85" w:rsidP="009A4C85">
      <w:r>
        <w:t>Temperatura: circa 40°;</w:t>
      </w:r>
    </w:p>
    <w:p w14:paraId="4AD05736" w14:textId="77777777" w:rsidR="009A4C85" w:rsidRPr="000A4A7B" w:rsidRDefault="009A4C85" w:rsidP="009A4C85">
      <w:r w:rsidRPr="000A4A7B">
        <w:rPr>
          <w:b/>
          <w:bCs/>
        </w:rPr>
        <w:t>uc_ANL_REFERENCE_5VEXT</w:t>
      </w:r>
      <w:r w:rsidRPr="000A4A7B">
        <w:t xml:space="preserve"> = 2.067, </w:t>
      </w:r>
      <w:proofErr w:type="spellStart"/>
      <w:r w:rsidRPr="000A4A7B">
        <w:t>Rp</w:t>
      </w:r>
      <w:proofErr w:type="spellEnd"/>
      <w:r w:rsidRPr="000A4A7B">
        <w:t>= 200mV</w:t>
      </w:r>
    </w:p>
    <w:p w14:paraId="35AE8530" w14:textId="77777777" w:rsidR="009A4C85" w:rsidRPr="000A4A7B" w:rsidRDefault="009A4C85" w:rsidP="009A4C85"/>
    <w:p w14:paraId="033862B9" w14:textId="77777777" w:rsidR="009A4C85" w:rsidRDefault="009A4C85" w:rsidP="009A4C85">
      <w:pPr>
        <w:rPr>
          <w:rFonts w:asciiTheme="majorHAnsi" w:eastAsiaTheme="majorEastAsia" w:hAnsiTheme="majorHAnsi" w:cstheme="majorBidi"/>
          <w:color w:val="2E74B5" w:themeColor="accent1" w:themeShade="BF"/>
          <w:sz w:val="32"/>
          <w:szCs w:val="32"/>
        </w:rPr>
      </w:pPr>
      <w:r>
        <w:br w:type="page"/>
      </w:r>
    </w:p>
    <w:p w14:paraId="25301658" w14:textId="77777777" w:rsidR="009A4C85" w:rsidRDefault="009A4C85" w:rsidP="009A4C85">
      <w:pPr>
        <w:pStyle w:val="Titolo1"/>
      </w:pPr>
      <w:bookmarkStart w:id="11" w:name="_Toc180358988"/>
      <w:r>
        <w:lastRenderedPageBreak/>
        <w:t>Controllore</w:t>
      </w:r>
      <w:bookmarkEnd w:id="11"/>
    </w:p>
    <w:p w14:paraId="5665EF0F" w14:textId="77777777" w:rsidR="00E1053D" w:rsidRPr="00E1053D" w:rsidRDefault="00E1053D" w:rsidP="00E1053D">
      <w:pPr>
        <w:pStyle w:val="CorpodeltestoArial12interlinea1"/>
      </w:pPr>
    </w:p>
    <w:p w14:paraId="40D5FE38" w14:textId="77777777" w:rsidR="009A4C85" w:rsidRDefault="009A4C85" w:rsidP="009A4C85">
      <w:r>
        <w:t xml:space="preserve">Lo schema utilizza un microcontrollore microchip della serie </w:t>
      </w:r>
      <w:r w:rsidRPr="0097146B">
        <w:t>SAME51J20A</w:t>
      </w:r>
      <w:r>
        <w:t>.</w:t>
      </w:r>
    </w:p>
    <w:p w14:paraId="6C86896D" w14:textId="77777777" w:rsidR="009A4C85" w:rsidRDefault="009A4C85" w:rsidP="009A4C85">
      <w:r>
        <w:t>Il microcontrollore non utilizza oscillatori /quarzi esterni per generare le frequenze di BUS interne.</w:t>
      </w:r>
    </w:p>
    <w:p w14:paraId="005307B3" w14:textId="77777777" w:rsidR="009A4C85" w:rsidRDefault="009A4C85" w:rsidP="009A4C85">
      <w:r>
        <w:t xml:space="preserve">Lo schema di alimentazione del microcontrollore è ricavato direttamente dal datasheet e fa uso di ferriti </w:t>
      </w:r>
      <w:proofErr w:type="spellStart"/>
      <w:r>
        <w:t>beads</w:t>
      </w:r>
      <w:proofErr w:type="spellEnd"/>
      <w:r>
        <w:t xml:space="preserve"> sulle sezioni di alimentazione per ridurre le EMI condotte.</w:t>
      </w:r>
    </w:p>
    <w:p w14:paraId="74FCC8D5" w14:textId="77777777" w:rsidR="00E1053D" w:rsidRDefault="00E1053D" w:rsidP="009A4C85"/>
    <w:p w14:paraId="568057FF" w14:textId="22E2F528" w:rsidR="00E1053D" w:rsidRPr="00E1053D" w:rsidRDefault="00E1053D" w:rsidP="009A4C85">
      <w:pPr>
        <w:rPr>
          <w:i/>
          <w:iCs/>
          <w:lang w:val="en-US"/>
        </w:rPr>
      </w:pPr>
      <w:r w:rsidRPr="00E1053D">
        <w:rPr>
          <w:i/>
          <w:iCs/>
          <w:lang w:val="en-US"/>
        </w:rPr>
        <w:t>The scheme uses a microchip controller of the SAME51J20A series. The microcontroller does not use external oscillators/quartzes to generate internal BUS frequencies. The microcontroller power scheme is taken directly from the datasheet and uses ferrite beads on the power supply sections to reduce conducted EMI.</w:t>
      </w:r>
    </w:p>
    <w:p w14:paraId="0C5AFD20" w14:textId="77777777" w:rsidR="009A4C85" w:rsidRDefault="009A4C85" w:rsidP="009A4C85">
      <w:r>
        <w:rPr>
          <w:noProof/>
        </w:rPr>
        <w:drawing>
          <wp:inline distT="0" distB="0" distL="0" distR="0" wp14:anchorId="4B2E9FBE" wp14:editId="059D3DF8">
            <wp:extent cx="6115050" cy="3238500"/>
            <wp:effectExtent l="0" t="0" r="0" b="0"/>
            <wp:docPr id="1693987615" name="Immagine 6"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87615" name="Immagine 6" descr="Immagine che contiene testo, diagramma, linea, Paralle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238500"/>
                    </a:xfrm>
                    <a:prstGeom prst="rect">
                      <a:avLst/>
                    </a:prstGeom>
                    <a:noFill/>
                    <a:ln>
                      <a:noFill/>
                    </a:ln>
                  </pic:spPr>
                </pic:pic>
              </a:graphicData>
            </a:graphic>
          </wp:inline>
        </w:drawing>
      </w:r>
    </w:p>
    <w:p w14:paraId="19AD76B7" w14:textId="77777777" w:rsidR="009A4C85" w:rsidRDefault="009A4C85" w:rsidP="009A4C85"/>
    <w:p w14:paraId="2EB01447" w14:textId="77777777" w:rsidR="009A4C85" w:rsidRDefault="009A4C85" w:rsidP="009A4C85">
      <w:r>
        <w:t>Il micro viene programmato tramite il connettore J6 con apposito protocollo e programmatore della serie PICKIT-xx compatibile con i controllori SAME.</w:t>
      </w:r>
    </w:p>
    <w:p w14:paraId="3406AF2A" w14:textId="77777777" w:rsidR="009A4C85" w:rsidRDefault="009A4C85" w:rsidP="009A4C85">
      <w:r>
        <w:t xml:space="preserve">Il controllore è dotato di LED blu con la funzione di </w:t>
      </w:r>
      <w:proofErr w:type="spellStart"/>
      <w:r>
        <w:t>Vitality</w:t>
      </w:r>
      <w:proofErr w:type="spellEnd"/>
      <w:r>
        <w:t xml:space="preserve"> Led.</w:t>
      </w:r>
    </w:p>
    <w:p w14:paraId="09514E7E" w14:textId="77777777" w:rsidR="00E1053D" w:rsidRDefault="00E1053D" w:rsidP="009A4C85"/>
    <w:p w14:paraId="7F7AA566" w14:textId="4F9BBA7E" w:rsidR="009A4C85" w:rsidRPr="00E1053D" w:rsidRDefault="00E1053D" w:rsidP="009A4C85">
      <w:pPr>
        <w:rPr>
          <w:i/>
          <w:iCs/>
          <w:lang w:val="en-US"/>
        </w:rPr>
      </w:pPr>
      <w:r w:rsidRPr="00E1053D">
        <w:rPr>
          <w:i/>
          <w:iCs/>
          <w:lang w:val="en-US"/>
        </w:rPr>
        <w:t>The micro is programmed via J6 connector with a dedicated protocol and programmer from the PICKIT-xx series compatible with SAME controllers. The controller is equipped with blue LED with Vitality Led function.</w:t>
      </w:r>
    </w:p>
    <w:p w14:paraId="1F283906" w14:textId="77777777" w:rsidR="009A4C85" w:rsidRDefault="009A4C85" w:rsidP="009A4C85">
      <w:pPr>
        <w:pStyle w:val="Titolo2"/>
      </w:pPr>
      <w:bookmarkStart w:id="12" w:name="_Toc180358989"/>
      <w:r>
        <w:lastRenderedPageBreak/>
        <w:t>Verifica programmazione</w:t>
      </w:r>
      <w:bookmarkEnd w:id="12"/>
    </w:p>
    <w:p w14:paraId="652059E5" w14:textId="77777777" w:rsidR="009A4C85" w:rsidRDefault="009A4C85" w:rsidP="009A4C85">
      <w:r>
        <w:t>Allo scopo di verificare il corretto funzionamento è stato preparato un firmware di test che permette di attivare il led di vitalità con un periodo di ON-OFF di 2 secondi (1 secondo ogni stato).</w:t>
      </w:r>
    </w:p>
    <w:p w14:paraId="2525814E" w14:textId="77777777" w:rsidR="009A4C85" w:rsidRDefault="009A4C85" w:rsidP="009A4C85">
      <w:r>
        <w:t>La programmazione è avvenuta con successo e la frequenza di oscillazione è quella attesa.</w:t>
      </w:r>
    </w:p>
    <w:p w14:paraId="2ADE6262" w14:textId="77777777" w:rsidR="009A4C85" w:rsidRDefault="009A4C85" w:rsidP="009A4C85">
      <w:r>
        <w:t>L’alimentazione è rimasta stabile.</w:t>
      </w:r>
    </w:p>
    <w:p w14:paraId="3071034C" w14:textId="77777777" w:rsidR="009A4C85" w:rsidRDefault="009A4C85" w:rsidP="009A4C85">
      <w:r>
        <w:t>Spegnendo e riaccedendo l’alimentazione di ingresso a 24V, il microcontrollore è ripartito correttamente.</w:t>
      </w:r>
    </w:p>
    <w:p w14:paraId="57201E98" w14:textId="77777777" w:rsidR="00E1053D" w:rsidRDefault="00E1053D" w:rsidP="009A4C85"/>
    <w:p w14:paraId="7A984F33" w14:textId="3E8CAD37" w:rsidR="009A4C85" w:rsidRPr="00E1053D" w:rsidRDefault="00E1053D" w:rsidP="009A4C85">
      <w:pPr>
        <w:rPr>
          <w:i/>
          <w:iCs/>
          <w:lang w:val="en-US"/>
        </w:rPr>
      </w:pPr>
      <w:proofErr w:type="gramStart"/>
      <w:r w:rsidRPr="00E1053D">
        <w:rPr>
          <w:i/>
          <w:iCs/>
          <w:lang w:val="en-US"/>
        </w:rPr>
        <w:t>In order to</w:t>
      </w:r>
      <w:proofErr w:type="gramEnd"/>
      <w:r w:rsidRPr="00E1053D">
        <w:rPr>
          <w:i/>
          <w:iCs/>
          <w:lang w:val="en-US"/>
        </w:rPr>
        <w:t xml:space="preserve"> check the correct functioning, a test firmware has been prepared that allows you to activate the vitality led with an ON-OFF period of 2 seconds (1 second each state). The programming has been </w:t>
      </w:r>
      <w:proofErr w:type="gramStart"/>
      <w:r w:rsidRPr="00E1053D">
        <w:rPr>
          <w:i/>
          <w:iCs/>
          <w:lang w:val="en-US"/>
        </w:rPr>
        <w:t>successful</w:t>
      </w:r>
      <w:proofErr w:type="gramEnd"/>
      <w:r w:rsidRPr="00E1053D">
        <w:rPr>
          <w:i/>
          <w:iCs/>
          <w:lang w:val="en-US"/>
        </w:rPr>
        <w:t xml:space="preserve"> and the oscillation frequency is the expected one. The power supply has remained stable. When switching off and reconnecting the 24V input power, the microcontroller is correctly reactivated.</w:t>
      </w:r>
      <w:r w:rsidR="009A4C85" w:rsidRPr="00E1053D">
        <w:rPr>
          <w:i/>
          <w:iCs/>
          <w:lang w:val="en-US"/>
        </w:rPr>
        <w:br w:type="page"/>
      </w:r>
    </w:p>
    <w:p w14:paraId="1D3CF043" w14:textId="77777777" w:rsidR="00E1053D" w:rsidRPr="00E1053D" w:rsidRDefault="00E1053D" w:rsidP="009A4C85">
      <w:pPr>
        <w:rPr>
          <w:lang w:val="en-US"/>
        </w:rPr>
      </w:pPr>
    </w:p>
    <w:p w14:paraId="40235A81" w14:textId="77777777" w:rsidR="009A4C85" w:rsidRDefault="009A4C85" w:rsidP="009A4C85">
      <w:pPr>
        <w:pStyle w:val="Titolo1"/>
      </w:pPr>
      <w:bookmarkStart w:id="13" w:name="_Toc180358990"/>
      <w:r>
        <w:t>Circuito di controllo del Buzzer</w:t>
      </w:r>
      <w:bookmarkEnd w:id="13"/>
    </w:p>
    <w:p w14:paraId="2753CDD2" w14:textId="77777777" w:rsidR="009A4C85" w:rsidRPr="00360750" w:rsidRDefault="009A4C85" w:rsidP="009A4C85"/>
    <w:p w14:paraId="550BCBA7" w14:textId="77777777" w:rsidR="009A4C85" w:rsidRDefault="009A4C85" w:rsidP="009A4C85">
      <w:r>
        <w:rPr>
          <w:noProof/>
        </w:rPr>
        <w:drawing>
          <wp:inline distT="0" distB="0" distL="0" distR="0" wp14:anchorId="2E801ACA" wp14:editId="7C5EF389">
            <wp:extent cx="3533775" cy="2924175"/>
            <wp:effectExtent l="0" t="0" r="9525" b="9525"/>
            <wp:docPr id="860003693" name="Immagine 7"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03693" name="Immagine 7" descr="Immagine che contiene testo, diagramma, linea, schermata&#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2924175"/>
                    </a:xfrm>
                    <a:prstGeom prst="rect">
                      <a:avLst/>
                    </a:prstGeom>
                    <a:noFill/>
                    <a:ln>
                      <a:noFill/>
                    </a:ln>
                  </pic:spPr>
                </pic:pic>
              </a:graphicData>
            </a:graphic>
          </wp:inline>
        </w:drawing>
      </w:r>
    </w:p>
    <w:p w14:paraId="4090A1C1" w14:textId="77777777" w:rsidR="009A4C85" w:rsidRDefault="009A4C85" w:rsidP="009A4C85">
      <w:r>
        <w:t xml:space="preserve">Il microcontrollore controlla direttamente un Buzzer collegato all’uscita PB22 tramite un </w:t>
      </w:r>
      <w:proofErr w:type="spellStart"/>
      <w:r>
        <w:t>Mosfet</w:t>
      </w:r>
      <w:proofErr w:type="spellEnd"/>
      <w:r>
        <w:t xml:space="preserve"> di segnale.</w:t>
      </w:r>
    </w:p>
    <w:p w14:paraId="079A4C06" w14:textId="77777777" w:rsidR="009A4C85" w:rsidRDefault="009A4C85" w:rsidP="009A4C85"/>
    <w:p w14:paraId="21EFA8DA" w14:textId="10CBAAB3" w:rsidR="00E1053D" w:rsidRPr="00E1053D" w:rsidRDefault="00E1053D" w:rsidP="009A4C85">
      <w:pPr>
        <w:rPr>
          <w:i/>
          <w:iCs/>
          <w:lang w:val="en-US"/>
        </w:rPr>
      </w:pPr>
      <w:r w:rsidRPr="00E1053D">
        <w:rPr>
          <w:i/>
          <w:iCs/>
          <w:lang w:val="en-US"/>
        </w:rPr>
        <w:t xml:space="preserve">The microcontroller directly controls a Buzzer connected to the PB22 output via a signal </w:t>
      </w:r>
      <w:proofErr w:type="spellStart"/>
      <w:r w:rsidRPr="00E1053D">
        <w:rPr>
          <w:i/>
          <w:iCs/>
          <w:lang w:val="en-US"/>
        </w:rPr>
        <w:t>Mosfet</w:t>
      </w:r>
      <w:proofErr w:type="spellEnd"/>
      <w:r w:rsidRPr="00E1053D">
        <w:rPr>
          <w:i/>
          <w:iCs/>
          <w:lang w:val="en-US"/>
        </w:rPr>
        <w:t>.</w:t>
      </w:r>
    </w:p>
    <w:p w14:paraId="45632CAA" w14:textId="77777777" w:rsidR="009A4C85" w:rsidRDefault="009A4C85" w:rsidP="009A4C85">
      <w:pPr>
        <w:pStyle w:val="Titolo2"/>
      </w:pPr>
      <w:bookmarkStart w:id="14" w:name="_Toc180358991"/>
      <w:r>
        <w:t>Verifica Buzzer</w:t>
      </w:r>
      <w:bookmarkEnd w:id="14"/>
    </w:p>
    <w:p w14:paraId="08B54F3A" w14:textId="77777777" w:rsidR="009A4C85" w:rsidRDefault="009A4C85" w:rsidP="009A4C85">
      <w:r>
        <w:t xml:space="preserve">Il firmware di test utilizzato ha generato delle attivazioni ON-OFF con 1 secondo di attivazione per stato. </w:t>
      </w:r>
    </w:p>
    <w:p w14:paraId="2EAD12E7" w14:textId="77777777" w:rsidR="009A4C85" w:rsidRDefault="009A4C85" w:rsidP="009A4C85">
      <w:r>
        <w:t>Il Buzzer ha correttamente eseguito il ciclo di attivazione.</w:t>
      </w:r>
    </w:p>
    <w:p w14:paraId="40BAEF8D" w14:textId="77777777" w:rsidR="009A4C85" w:rsidRDefault="009A4C85" w:rsidP="009A4C85"/>
    <w:p w14:paraId="0630A4DC" w14:textId="77777777" w:rsidR="00E1053D" w:rsidRPr="00E1053D" w:rsidRDefault="00E1053D" w:rsidP="00E1053D">
      <w:pPr>
        <w:rPr>
          <w:i/>
          <w:iCs/>
          <w:lang w:val="en-US"/>
        </w:rPr>
      </w:pPr>
      <w:r w:rsidRPr="00E1053D">
        <w:rPr>
          <w:i/>
          <w:iCs/>
          <w:lang w:val="en-US"/>
        </w:rPr>
        <w:t>The test firmware used generated ON-OFF activations with 1 second activation per state. The Buzzer has successfully completed the activation cycle.</w:t>
      </w:r>
    </w:p>
    <w:p w14:paraId="3B2D8428" w14:textId="77777777" w:rsidR="00E1053D" w:rsidRPr="00E1053D" w:rsidRDefault="00E1053D" w:rsidP="009A4C85">
      <w:pPr>
        <w:rPr>
          <w:i/>
          <w:iCs/>
        </w:rPr>
      </w:pPr>
    </w:p>
    <w:p w14:paraId="5E84C093" w14:textId="77777777" w:rsidR="009A4C85" w:rsidRDefault="009A4C85" w:rsidP="009A4C85">
      <w:r>
        <w:br w:type="page"/>
      </w:r>
    </w:p>
    <w:p w14:paraId="25DCA4C4" w14:textId="77777777" w:rsidR="009A4C85" w:rsidRDefault="009A4C85" w:rsidP="009A4C85">
      <w:pPr>
        <w:pStyle w:val="Titolo1"/>
      </w:pPr>
      <w:bookmarkStart w:id="15" w:name="_Toc180358992"/>
      <w:r>
        <w:lastRenderedPageBreak/>
        <w:t>Circuito di controllo alimentazione motore</w:t>
      </w:r>
      <w:bookmarkEnd w:id="15"/>
    </w:p>
    <w:p w14:paraId="1CA9B31F" w14:textId="77777777" w:rsidR="009A4C85" w:rsidRPr="00360750" w:rsidRDefault="009A4C85" w:rsidP="009A4C85">
      <w:r>
        <w:t xml:space="preserve"> </w:t>
      </w:r>
      <w:r>
        <w:rPr>
          <w:noProof/>
        </w:rPr>
        <w:drawing>
          <wp:inline distT="0" distB="0" distL="0" distR="0" wp14:anchorId="57408181" wp14:editId="61B1C18F">
            <wp:extent cx="5372100" cy="5857875"/>
            <wp:effectExtent l="0" t="0" r="0" b="9525"/>
            <wp:docPr id="1192510011" name="Immagine 8"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10011" name="Immagine 8" descr="Immagine che contiene testo, diagramma, Piano, linea&#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5857875"/>
                    </a:xfrm>
                    <a:prstGeom prst="rect">
                      <a:avLst/>
                    </a:prstGeom>
                    <a:noFill/>
                    <a:ln>
                      <a:noFill/>
                    </a:ln>
                  </pic:spPr>
                </pic:pic>
              </a:graphicData>
            </a:graphic>
          </wp:inline>
        </w:drawing>
      </w:r>
    </w:p>
    <w:p w14:paraId="35495D6A" w14:textId="77777777" w:rsidR="009A4C85" w:rsidRPr="0097146B" w:rsidRDefault="009A4C85" w:rsidP="009A4C85"/>
    <w:p w14:paraId="5A918B57" w14:textId="77777777" w:rsidR="009A4C85" w:rsidRDefault="009A4C85" w:rsidP="009A4C85">
      <w:r>
        <w:t>La scheda utilizza un regolatore lineare controllato digitalmente per generare livelli differenti di alimentazione per il driver motore. Questo consente di regolare la coppia disponibile e la velocità massima del motore durante le fasi di accelerazione corsa e avvicinamento al target di posizionamento.</w:t>
      </w:r>
    </w:p>
    <w:p w14:paraId="1C9B6EA9" w14:textId="77777777" w:rsidR="009A4C85" w:rsidRDefault="009A4C85" w:rsidP="009A4C85">
      <w:r>
        <w:t>Il regolatore è un classico LM317 il cui circuito di controllo viene gestito attraverso un CD4051 che assegna 8 possibili resistenze in serie a R135, ottenendo quindi 8 possibili livelli di regolazione della tensione di uscita.</w:t>
      </w:r>
    </w:p>
    <w:p w14:paraId="11F10C02" w14:textId="0B8F16B2" w:rsidR="009A4C85" w:rsidRPr="00E1053D" w:rsidRDefault="00E1053D" w:rsidP="009A4C85">
      <w:pPr>
        <w:rPr>
          <w:i/>
          <w:iCs/>
          <w:lang w:val="en-US"/>
        </w:rPr>
      </w:pPr>
      <w:r w:rsidRPr="00E1053D">
        <w:rPr>
          <w:i/>
          <w:iCs/>
          <w:lang w:val="en-US"/>
        </w:rPr>
        <w:t xml:space="preserve">The board uses a digitally controlled linear controller to generate different levels of power for the motor driver. This allows you to adjust the available torque and </w:t>
      </w:r>
      <w:r w:rsidRPr="00E1053D">
        <w:rPr>
          <w:i/>
          <w:iCs/>
          <w:lang w:val="en-US"/>
        </w:rPr>
        <w:lastRenderedPageBreak/>
        <w:t>maximum speed of the engine during the acceleration stroke and approach to the positioning target.</w:t>
      </w:r>
    </w:p>
    <w:p w14:paraId="277A46A1" w14:textId="77777777" w:rsidR="004469A5" w:rsidRPr="004469A5" w:rsidRDefault="004469A5" w:rsidP="004469A5">
      <w:pPr>
        <w:rPr>
          <w:i/>
          <w:iCs/>
          <w:lang w:val="en-US"/>
        </w:rPr>
      </w:pPr>
      <w:r w:rsidRPr="004469A5">
        <w:rPr>
          <w:i/>
          <w:iCs/>
          <w:lang w:val="en-US"/>
        </w:rPr>
        <w:t>The controller is a classic LM317 whose control circuit is managed through a CD4051 that assigns 8 possible resistors in series to R135, thus obtaining 8 possible levels of output voltage regulation.</w:t>
      </w:r>
    </w:p>
    <w:p w14:paraId="67666E8F" w14:textId="77777777" w:rsidR="009A4C85" w:rsidRPr="004469A5" w:rsidRDefault="009A4C85" w:rsidP="009A4C85">
      <w:pPr>
        <w:rPr>
          <w:i/>
          <w:iCs/>
          <w:lang w:val="en-US"/>
        </w:rPr>
      </w:pPr>
    </w:p>
    <w:p w14:paraId="5FAC48E0" w14:textId="77777777" w:rsidR="009A4C85" w:rsidRPr="004469A5" w:rsidRDefault="009A4C85" w:rsidP="009A4C85">
      <w:pPr>
        <w:rPr>
          <w:lang w:val="en-US"/>
        </w:rPr>
      </w:pPr>
    </w:p>
    <w:p w14:paraId="6F74ACE9" w14:textId="77777777" w:rsidR="009A4C85" w:rsidRDefault="009A4C85" w:rsidP="009A4C85">
      <w:pPr>
        <w:pStyle w:val="Titolo2"/>
      </w:pPr>
      <w:bookmarkStart w:id="16" w:name="_Toc180358993"/>
      <w:r>
        <w:t>Verifica della selezione tensione motore</w:t>
      </w:r>
      <w:bookmarkEnd w:id="16"/>
    </w:p>
    <w:p w14:paraId="6A1A6A4B" w14:textId="77777777" w:rsidR="009A4C85" w:rsidRDefault="009A4C85" w:rsidP="009A4C85">
      <w:r>
        <w:t>La tabella che segue mostra i livelli attesi in funzione dell’impostazione dei segnali digitali e il valore effettivamente generato dalla scheda:</w:t>
      </w:r>
    </w:p>
    <w:p w14:paraId="68AFC0E4" w14:textId="77777777" w:rsidR="004469A5" w:rsidRPr="004469A5" w:rsidRDefault="004469A5" w:rsidP="004469A5">
      <w:pPr>
        <w:rPr>
          <w:i/>
          <w:iCs/>
          <w:lang w:val="en-US"/>
        </w:rPr>
      </w:pPr>
      <w:r w:rsidRPr="004469A5">
        <w:rPr>
          <w:i/>
          <w:iCs/>
          <w:lang w:val="en-US"/>
        </w:rPr>
        <w:t xml:space="preserve">The following table shows the expected levels according to the digital signal setting and the value </w:t>
      </w:r>
      <w:proofErr w:type="gramStart"/>
      <w:r w:rsidRPr="004469A5">
        <w:rPr>
          <w:i/>
          <w:iCs/>
          <w:lang w:val="en-US"/>
        </w:rPr>
        <w:t>actually generated</w:t>
      </w:r>
      <w:proofErr w:type="gramEnd"/>
      <w:r w:rsidRPr="004469A5">
        <w:rPr>
          <w:i/>
          <w:iCs/>
          <w:lang w:val="en-US"/>
        </w:rPr>
        <w:t xml:space="preserve"> by the card:</w:t>
      </w:r>
    </w:p>
    <w:p w14:paraId="0EF6947B" w14:textId="77777777" w:rsidR="004469A5" w:rsidRPr="004469A5" w:rsidRDefault="004469A5" w:rsidP="009A4C85">
      <w:pPr>
        <w:rPr>
          <w:lang w:val="en-US"/>
        </w:rPr>
      </w:pPr>
    </w:p>
    <w:p w14:paraId="126C9EA2" w14:textId="77777777" w:rsidR="009A4C85" w:rsidRPr="004469A5" w:rsidRDefault="009A4C85" w:rsidP="009A4C85">
      <w:pPr>
        <w:rPr>
          <w:lang w:val="en-US"/>
        </w:rPr>
      </w:pPr>
    </w:p>
    <w:tbl>
      <w:tblPr>
        <w:tblStyle w:val="Grigliatabella"/>
        <w:tblW w:w="0" w:type="auto"/>
        <w:tblLook w:val="04A0" w:firstRow="1" w:lastRow="0" w:firstColumn="1" w:lastColumn="0" w:noHBand="0" w:noVBand="1"/>
      </w:tblPr>
      <w:tblGrid>
        <w:gridCol w:w="1925"/>
        <w:gridCol w:w="1925"/>
        <w:gridCol w:w="1926"/>
        <w:gridCol w:w="1926"/>
        <w:gridCol w:w="1926"/>
      </w:tblGrid>
      <w:tr w:rsidR="009A4C85" w14:paraId="4AD020EB" w14:textId="77777777" w:rsidTr="00CE7E34">
        <w:tc>
          <w:tcPr>
            <w:tcW w:w="1925" w:type="dxa"/>
          </w:tcPr>
          <w:p w14:paraId="6C0E6917" w14:textId="77777777" w:rsidR="009A4C85" w:rsidRDefault="009A4C85" w:rsidP="00CE7E34">
            <w:r>
              <w:t>Vsel2</w:t>
            </w:r>
          </w:p>
        </w:tc>
        <w:tc>
          <w:tcPr>
            <w:tcW w:w="1925" w:type="dxa"/>
          </w:tcPr>
          <w:p w14:paraId="7FE2990E" w14:textId="77777777" w:rsidR="009A4C85" w:rsidRDefault="009A4C85" w:rsidP="00CE7E34">
            <w:r>
              <w:t>Vsel1</w:t>
            </w:r>
          </w:p>
        </w:tc>
        <w:tc>
          <w:tcPr>
            <w:tcW w:w="1926" w:type="dxa"/>
          </w:tcPr>
          <w:p w14:paraId="3316981C" w14:textId="77777777" w:rsidR="009A4C85" w:rsidRDefault="009A4C85" w:rsidP="00CE7E34">
            <w:r>
              <w:t>Vsel0</w:t>
            </w:r>
          </w:p>
        </w:tc>
        <w:tc>
          <w:tcPr>
            <w:tcW w:w="1926" w:type="dxa"/>
          </w:tcPr>
          <w:p w14:paraId="04D644EA" w14:textId="77777777" w:rsidR="009A4C85" w:rsidRDefault="009A4C85" w:rsidP="00CE7E34">
            <w:r>
              <w:t>V - attesa</w:t>
            </w:r>
          </w:p>
        </w:tc>
        <w:tc>
          <w:tcPr>
            <w:tcW w:w="1926" w:type="dxa"/>
          </w:tcPr>
          <w:p w14:paraId="2B1E7736" w14:textId="77777777" w:rsidR="009A4C85" w:rsidRDefault="009A4C85" w:rsidP="00CE7E34">
            <w:r>
              <w:t>V - misurata</w:t>
            </w:r>
          </w:p>
        </w:tc>
      </w:tr>
      <w:tr w:rsidR="009A4C85" w14:paraId="6893D7E2" w14:textId="77777777" w:rsidTr="00CE7E34">
        <w:tc>
          <w:tcPr>
            <w:tcW w:w="1925" w:type="dxa"/>
          </w:tcPr>
          <w:p w14:paraId="2D8BAA18" w14:textId="77777777" w:rsidR="009A4C85" w:rsidRDefault="009A4C85" w:rsidP="00CE7E34">
            <w:r>
              <w:t>1</w:t>
            </w:r>
          </w:p>
        </w:tc>
        <w:tc>
          <w:tcPr>
            <w:tcW w:w="1925" w:type="dxa"/>
          </w:tcPr>
          <w:p w14:paraId="62092293" w14:textId="77777777" w:rsidR="009A4C85" w:rsidRDefault="009A4C85" w:rsidP="00CE7E34">
            <w:r>
              <w:t>1</w:t>
            </w:r>
          </w:p>
        </w:tc>
        <w:tc>
          <w:tcPr>
            <w:tcW w:w="1926" w:type="dxa"/>
          </w:tcPr>
          <w:p w14:paraId="138042AA" w14:textId="77777777" w:rsidR="009A4C85" w:rsidRDefault="009A4C85" w:rsidP="00CE7E34">
            <w:r>
              <w:t>1</w:t>
            </w:r>
          </w:p>
        </w:tc>
        <w:tc>
          <w:tcPr>
            <w:tcW w:w="1926" w:type="dxa"/>
          </w:tcPr>
          <w:p w14:paraId="3A8A1E65" w14:textId="77777777" w:rsidR="009A4C85" w:rsidRDefault="009A4C85" w:rsidP="00CE7E34">
            <w:r>
              <w:t>8</w:t>
            </w:r>
          </w:p>
        </w:tc>
        <w:tc>
          <w:tcPr>
            <w:tcW w:w="1926" w:type="dxa"/>
          </w:tcPr>
          <w:p w14:paraId="5FBCC9BA" w14:textId="77777777" w:rsidR="009A4C85" w:rsidRDefault="009A4C85" w:rsidP="00CE7E34">
            <w:r>
              <w:t>9.17</w:t>
            </w:r>
          </w:p>
        </w:tc>
      </w:tr>
      <w:tr w:rsidR="009A4C85" w14:paraId="7D122503" w14:textId="77777777" w:rsidTr="00CE7E34">
        <w:tc>
          <w:tcPr>
            <w:tcW w:w="1925" w:type="dxa"/>
          </w:tcPr>
          <w:p w14:paraId="0ACDE7D9" w14:textId="77777777" w:rsidR="009A4C85" w:rsidRDefault="009A4C85" w:rsidP="00CE7E34">
            <w:r>
              <w:t>1</w:t>
            </w:r>
          </w:p>
        </w:tc>
        <w:tc>
          <w:tcPr>
            <w:tcW w:w="1925" w:type="dxa"/>
          </w:tcPr>
          <w:p w14:paraId="18443525" w14:textId="77777777" w:rsidR="009A4C85" w:rsidRDefault="009A4C85" w:rsidP="00CE7E34">
            <w:r>
              <w:t>1</w:t>
            </w:r>
          </w:p>
        </w:tc>
        <w:tc>
          <w:tcPr>
            <w:tcW w:w="1926" w:type="dxa"/>
          </w:tcPr>
          <w:p w14:paraId="0BB78098" w14:textId="77777777" w:rsidR="009A4C85" w:rsidRDefault="009A4C85" w:rsidP="00CE7E34">
            <w:r>
              <w:t>0</w:t>
            </w:r>
          </w:p>
        </w:tc>
        <w:tc>
          <w:tcPr>
            <w:tcW w:w="1926" w:type="dxa"/>
          </w:tcPr>
          <w:p w14:paraId="19CD0AE2" w14:textId="77777777" w:rsidR="009A4C85" w:rsidRDefault="009A4C85" w:rsidP="00CE7E34">
            <w:r>
              <w:t>9.3</w:t>
            </w:r>
          </w:p>
        </w:tc>
        <w:tc>
          <w:tcPr>
            <w:tcW w:w="1926" w:type="dxa"/>
          </w:tcPr>
          <w:p w14:paraId="6A273466" w14:textId="77777777" w:rsidR="009A4C85" w:rsidRDefault="009A4C85" w:rsidP="00CE7E34">
            <w:r>
              <w:t>10.3</w:t>
            </w:r>
          </w:p>
        </w:tc>
      </w:tr>
      <w:tr w:rsidR="009A4C85" w14:paraId="5FC16292" w14:textId="77777777" w:rsidTr="00CE7E34">
        <w:tc>
          <w:tcPr>
            <w:tcW w:w="1925" w:type="dxa"/>
          </w:tcPr>
          <w:p w14:paraId="3C22DCE0" w14:textId="77777777" w:rsidR="009A4C85" w:rsidRDefault="009A4C85" w:rsidP="00CE7E34">
            <w:r>
              <w:t>1</w:t>
            </w:r>
          </w:p>
        </w:tc>
        <w:tc>
          <w:tcPr>
            <w:tcW w:w="1925" w:type="dxa"/>
          </w:tcPr>
          <w:p w14:paraId="20804FB9" w14:textId="77777777" w:rsidR="009A4C85" w:rsidRDefault="009A4C85" w:rsidP="00CE7E34">
            <w:r>
              <w:t>0</w:t>
            </w:r>
          </w:p>
        </w:tc>
        <w:tc>
          <w:tcPr>
            <w:tcW w:w="1926" w:type="dxa"/>
          </w:tcPr>
          <w:p w14:paraId="757F3795" w14:textId="77777777" w:rsidR="009A4C85" w:rsidRDefault="009A4C85" w:rsidP="00CE7E34">
            <w:r>
              <w:t>1</w:t>
            </w:r>
          </w:p>
        </w:tc>
        <w:tc>
          <w:tcPr>
            <w:tcW w:w="1926" w:type="dxa"/>
          </w:tcPr>
          <w:p w14:paraId="2C8444FE" w14:textId="77777777" w:rsidR="009A4C85" w:rsidRDefault="009A4C85" w:rsidP="00CE7E34">
            <w:r>
              <w:t>10.1</w:t>
            </w:r>
          </w:p>
        </w:tc>
        <w:tc>
          <w:tcPr>
            <w:tcW w:w="1926" w:type="dxa"/>
          </w:tcPr>
          <w:p w14:paraId="69579378" w14:textId="77777777" w:rsidR="009A4C85" w:rsidRDefault="009A4C85" w:rsidP="00CE7E34">
            <w:r>
              <w:t>11.19</w:t>
            </w:r>
          </w:p>
        </w:tc>
      </w:tr>
      <w:tr w:rsidR="009A4C85" w14:paraId="18B92DB5" w14:textId="77777777" w:rsidTr="00CE7E34">
        <w:tc>
          <w:tcPr>
            <w:tcW w:w="1925" w:type="dxa"/>
          </w:tcPr>
          <w:p w14:paraId="18EF5E2C" w14:textId="77777777" w:rsidR="009A4C85" w:rsidRDefault="009A4C85" w:rsidP="00CE7E34">
            <w:r>
              <w:t>1</w:t>
            </w:r>
          </w:p>
        </w:tc>
        <w:tc>
          <w:tcPr>
            <w:tcW w:w="1925" w:type="dxa"/>
          </w:tcPr>
          <w:p w14:paraId="31FC7D60" w14:textId="77777777" w:rsidR="009A4C85" w:rsidRDefault="009A4C85" w:rsidP="00CE7E34">
            <w:r>
              <w:t>0</w:t>
            </w:r>
          </w:p>
        </w:tc>
        <w:tc>
          <w:tcPr>
            <w:tcW w:w="1926" w:type="dxa"/>
          </w:tcPr>
          <w:p w14:paraId="3E6298FA" w14:textId="77777777" w:rsidR="009A4C85" w:rsidRDefault="009A4C85" w:rsidP="00CE7E34">
            <w:r>
              <w:t>0</w:t>
            </w:r>
          </w:p>
        </w:tc>
        <w:tc>
          <w:tcPr>
            <w:tcW w:w="1926" w:type="dxa"/>
          </w:tcPr>
          <w:p w14:paraId="67938523" w14:textId="77777777" w:rsidR="009A4C85" w:rsidRDefault="009A4C85" w:rsidP="00CE7E34">
            <w:r>
              <w:t>11.9</w:t>
            </w:r>
          </w:p>
        </w:tc>
        <w:tc>
          <w:tcPr>
            <w:tcW w:w="1926" w:type="dxa"/>
          </w:tcPr>
          <w:p w14:paraId="21677326" w14:textId="77777777" w:rsidR="009A4C85" w:rsidRDefault="009A4C85" w:rsidP="00CE7E34">
            <w:r>
              <w:rPr>
                <w:color w:val="FF0000"/>
              </w:rPr>
              <w:t>???</w:t>
            </w:r>
          </w:p>
        </w:tc>
      </w:tr>
      <w:tr w:rsidR="009A4C85" w14:paraId="0DD51E37" w14:textId="77777777" w:rsidTr="00CE7E34">
        <w:tc>
          <w:tcPr>
            <w:tcW w:w="1925" w:type="dxa"/>
          </w:tcPr>
          <w:p w14:paraId="131B3560" w14:textId="77777777" w:rsidR="009A4C85" w:rsidRDefault="009A4C85" w:rsidP="00CE7E34">
            <w:r>
              <w:t>0</w:t>
            </w:r>
          </w:p>
        </w:tc>
        <w:tc>
          <w:tcPr>
            <w:tcW w:w="1925" w:type="dxa"/>
          </w:tcPr>
          <w:p w14:paraId="15DB5555" w14:textId="77777777" w:rsidR="009A4C85" w:rsidRDefault="009A4C85" w:rsidP="00CE7E34">
            <w:r>
              <w:t>1</w:t>
            </w:r>
          </w:p>
        </w:tc>
        <w:tc>
          <w:tcPr>
            <w:tcW w:w="1926" w:type="dxa"/>
          </w:tcPr>
          <w:p w14:paraId="1A654CDD" w14:textId="77777777" w:rsidR="009A4C85" w:rsidRDefault="009A4C85" w:rsidP="00CE7E34">
            <w:r>
              <w:t>1</w:t>
            </w:r>
          </w:p>
        </w:tc>
        <w:tc>
          <w:tcPr>
            <w:tcW w:w="1926" w:type="dxa"/>
          </w:tcPr>
          <w:p w14:paraId="3B42697E" w14:textId="77777777" w:rsidR="009A4C85" w:rsidRDefault="009A4C85" w:rsidP="00CE7E34">
            <w:r>
              <w:t>14.8</w:t>
            </w:r>
          </w:p>
        </w:tc>
        <w:tc>
          <w:tcPr>
            <w:tcW w:w="1926" w:type="dxa"/>
          </w:tcPr>
          <w:p w14:paraId="7DD5CAE1" w14:textId="77777777" w:rsidR="009A4C85" w:rsidRDefault="009A4C85" w:rsidP="00CE7E34">
            <w:r>
              <w:t>15.87</w:t>
            </w:r>
          </w:p>
        </w:tc>
      </w:tr>
      <w:tr w:rsidR="009A4C85" w14:paraId="188A3534" w14:textId="77777777" w:rsidTr="00CE7E34">
        <w:tc>
          <w:tcPr>
            <w:tcW w:w="1925" w:type="dxa"/>
          </w:tcPr>
          <w:p w14:paraId="43F4DCDA" w14:textId="77777777" w:rsidR="009A4C85" w:rsidRDefault="009A4C85" w:rsidP="00CE7E34">
            <w:r>
              <w:t>0</w:t>
            </w:r>
          </w:p>
        </w:tc>
        <w:tc>
          <w:tcPr>
            <w:tcW w:w="1925" w:type="dxa"/>
          </w:tcPr>
          <w:p w14:paraId="23C96BDE" w14:textId="77777777" w:rsidR="009A4C85" w:rsidRDefault="009A4C85" w:rsidP="00CE7E34">
            <w:r>
              <w:t>1</w:t>
            </w:r>
          </w:p>
        </w:tc>
        <w:tc>
          <w:tcPr>
            <w:tcW w:w="1926" w:type="dxa"/>
          </w:tcPr>
          <w:p w14:paraId="013BE0DE" w14:textId="77777777" w:rsidR="009A4C85" w:rsidRDefault="009A4C85" w:rsidP="00CE7E34">
            <w:r>
              <w:t>0</w:t>
            </w:r>
          </w:p>
        </w:tc>
        <w:tc>
          <w:tcPr>
            <w:tcW w:w="1926" w:type="dxa"/>
          </w:tcPr>
          <w:p w14:paraId="712E677B" w14:textId="77777777" w:rsidR="009A4C85" w:rsidRDefault="009A4C85" w:rsidP="00CE7E34">
            <w:r>
              <w:t>16</w:t>
            </w:r>
          </w:p>
        </w:tc>
        <w:tc>
          <w:tcPr>
            <w:tcW w:w="1926" w:type="dxa"/>
          </w:tcPr>
          <w:p w14:paraId="1C44DACA" w14:textId="77777777" w:rsidR="009A4C85" w:rsidRDefault="009A4C85" w:rsidP="00CE7E34">
            <w:r>
              <w:t>17.2</w:t>
            </w:r>
          </w:p>
        </w:tc>
      </w:tr>
      <w:tr w:rsidR="009A4C85" w14:paraId="419F8D0C" w14:textId="77777777" w:rsidTr="00CE7E34">
        <w:tc>
          <w:tcPr>
            <w:tcW w:w="1925" w:type="dxa"/>
          </w:tcPr>
          <w:p w14:paraId="0927B9C0" w14:textId="77777777" w:rsidR="009A4C85" w:rsidRDefault="009A4C85" w:rsidP="00CE7E34">
            <w:r>
              <w:t>0</w:t>
            </w:r>
          </w:p>
        </w:tc>
        <w:tc>
          <w:tcPr>
            <w:tcW w:w="1925" w:type="dxa"/>
          </w:tcPr>
          <w:p w14:paraId="540DB485" w14:textId="77777777" w:rsidR="009A4C85" w:rsidRDefault="009A4C85" w:rsidP="00CE7E34">
            <w:r>
              <w:t>0</w:t>
            </w:r>
          </w:p>
        </w:tc>
        <w:tc>
          <w:tcPr>
            <w:tcW w:w="1926" w:type="dxa"/>
          </w:tcPr>
          <w:p w14:paraId="2CD32DE1" w14:textId="77777777" w:rsidR="009A4C85" w:rsidRDefault="009A4C85" w:rsidP="00CE7E34">
            <w:r>
              <w:t>1</w:t>
            </w:r>
          </w:p>
        </w:tc>
        <w:tc>
          <w:tcPr>
            <w:tcW w:w="1926" w:type="dxa"/>
          </w:tcPr>
          <w:p w14:paraId="3C93E93B" w14:textId="77777777" w:rsidR="009A4C85" w:rsidRDefault="009A4C85" w:rsidP="00CE7E34">
            <w:r>
              <w:t>17.7</w:t>
            </w:r>
          </w:p>
        </w:tc>
        <w:tc>
          <w:tcPr>
            <w:tcW w:w="1926" w:type="dxa"/>
          </w:tcPr>
          <w:p w14:paraId="116743C5" w14:textId="77777777" w:rsidR="009A4C85" w:rsidRDefault="009A4C85" w:rsidP="00CE7E34">
            <w:r>
              <w:t>18.82</w:t>
            </w:r>
          </w:p>
        </w:tc>
      </w:tr>
      <w:tr w:rsidR="009A4C85" w14:paraId="17ECE317" w14:textId="77777777" w:rsidTr="00CE7E34">
        <w:tc>
          <w:tcPr>
            <w:tcW w:w="1925" w:type="dxa"/>
          </w:tcPr>
          <w:p w14:paraId="20F2CCD8" w14:textId="77777777" w:rsidR="009A4C85" w:rsidRDefault="009A4C85" w:rsidP="00CE7E34">
            <w:r>
              <w:t>0</w:t>
            </w:r>
          </w:p>
        </w:tc>
        <w:tc>
          <w:tcPr>
            <w:tcW w:w="1925" w:type="dxa"/>
          </w:tcPr>
          <w:p w14:paraId="1DA938E3" w14:textId="77777777" w:rsidR="009A4C85" w:rsidRDefault="009A4C85" w:rsidP="00CE7E34">
            <w:r>
              <w:t>0</w:t>
            </w:r>
          </w:p>
        </w:tc>
        <w:tc>
          <w:tcPr>
            <w:tcW w:w="1926" w:type="dxa"/>
          </w:tcPr>
          <w:p w14:paraId="7FF81BB3" w14:textId="77777777" w:rsidR="009A4C85" w:rsidRDefault="009A4C85" w:rsidP="00CE7E34">
            <w:r>
              <w:t>0</w:t>
            </w:r>
          </w:p>
        </w:tc>
        <w:tc>
          <w:tcPr>
            <w:tcW w:w="1926" w:type="dxa"/>
          </w:tcPr>
          <w:p w14:paraId="6C4BADEB" w14:textId="77777777" w:rsidR="009A4C85" w:rsidRDefault="009A4C85" w:rsidP="00CE7E34">
            <w:r>
              <w:t>20</w:t>
            </w:r>
          </w:p>
        </w:tc>
        <w:tc>
          <w:tcPr>
            <w:tcW w:w="1926" w:type="dxa"/>
          </w:tcPr>
          <w:p w14:paraId="2E5BEF02" w14:textId="77777777" w:rsidR="009A4C85" w:rsidRDefault="009A4C85" w:rsidP="00CE7E34">
            <w:r>
              <w:t>20.51</w:t>
            </w:r>
          </w:p>
        </w:tc>
      </w:tr>
    </w:tbl>
    <w:p w14:paraId="75D0A824" w14:textId="77777777" w:rsidR="009A4C85" w:rsidRDefault="009A4C85" w:rsidP="009A4C85">
      <w:r>
        <w:t xml:space="preserve"> </w:t>
      </w:r>
    </w:p>
    <w:p w14:paraId="60CF7585" w14:textId="77777777" w:rsidR="009A4C85" w:rsidRDefault="009A4C85" w:rsidP="009A4C85">
      <w:pPr>
        <w:rPr>
          <w:rFonts w:asciiTheme="majorHAnsi" w:eastAsiaTheme="majorEastAsia" w:hAnsiTheme="majorHAnsi" w:cstheme="majorBidi"/>
          <w:color w:val="2E74B5" w:themeColor="accent1" w:themeShade="BF"/>
          <w:sz w:val="40"/>
          <w:szCs w:val="40"/>
        </w:rPr>
      </w:pPr>
      <w:r>
        <w:br w:type="page"/>
      </w:r>
    </w:p>
    <w:p w14:paraId="11DC66AE" w14:textId="77777777" w:rsidR="009A4C85" w:rsidRDefault="009A4C85" w:rsidP="009A4C85">
      <w:pPr>
        <w:pStyle w:val="Titolo1"/>
      </w:pPr>
      <w:bookmarkStart w:id="17" w:name="_Toc180358994"/>
      <w:r>
        <w:lastRenderedPageBreak/>
        <w:t>Circuito di controllo dei pulsanti di attivazione</w:t>
      </w:r>
      <w:bookmarkEnd w:id="17"/>
    </w:p>
    <w:p w14:paraId="4F5BE240" w14:textId="77777777" w:rsidR="009A4C85" w:rsidRDefault="009A4C85" w:rsidP="009A4C85"/>
    <w:p w14:paraId="13037E34" w14:textId="77777777" w:rsidR="009A4C85" w:rsidRDefault="009A4C85" w:rsidP="009A4C85">
      <w:r>
        <w:t>La funzione dei pulsanti di attivazione motori è duplice:</w:t>
      </w:r>
    </w:p>
    <w:p w14:paraId="080D5946" w14:textId="77777777" w:rsidR="009A4C85" w:rsidRDefault="009A4C85" w:rsidP="009A4C85">
      <w:r>
        <w:t>+ Attivazione motori per calibrazione posizioni: alla pressione dei pulsanti, i motori si muovono a target predefiniti;</w:t>
      </w:r>
    </w:p>
    <w:p w14:paraId="032697BE" w14:textId="77777777" w:rsidR="009A4C85" w:rsidRDefault="009A4C85" w:rsidP="009A4C85">
      <w:r>
        <w:t>+ Attivazione motori per piccoli steps: alla pressione dei pulsanti, i motori si muovono di piccoli steps predefiniti;</w:t>
      </w:r>
    </w:p>
    <w:p w14:paraId="7A98082C" w14:textId="77777777" w:rsidR="009A4C85" w:rsidRDefault="009A4C85" w:rsidP="009A4C85"/>
    <w:p w14:paraId="0DADD329" w14:textId="77777777" w:rsidR="004469A5" w:rsidRPr="004469A5" w:rsidRDefault="004469A5" w:rsidP="004469A5">
      <w:pPr>
        <w:rPr>
          <w:i/>
          <w:iCs/>
          <w:lang w:val="en-US"/>
        </w:rPr>
      </w:pPr>
      <w:r w:rsidRPr="004469A5">
        <w:rPr>
          <w:i/>
          <w:iCs/>
          <w:lang w:val="en-US"/>
        </w:rPr>
        <w:t>The function of the motor activation buttons is twofold:</w:t>
      </w:r>
    </w:p>
    <w:p w14:paraId="608A7601" w14:textId="77777777" w:rsidR="004469A5" w:rsidRPr="004469A5" w:rsidRDefault="004469A5" w:rsidP="004469A5">
      <w:pPr>
        <w:rPr>
          <w:i/>
          <w:iCs/>
          <w:lang w:val="en-US"/>
        </w:rPr>
      </w:pPr>
      <w:r w:rsidRPr="004469A5">
        <w:rPr>
          <w:i/>
          <w:iCs/>
          <w:lang w:val="en-US"/>
        </w:rPr>
        <w:t xml:space="preserve">+ Activation of motors for calibration positions: at the press of buttons, the motors move to predefined </w:t>
      </w:r>
      <w:proofErr w:type="gramStart"/>
      <w:r w:rsidRPr="004469A5">
        <w:rPr>
          <w:i/>
          <w:iCs/>
          <w:lang w:val="en-US"/>
        </w:rPr>
        <w:t>targets;</w:t>
      </w:r>
      <w:proofErr w:type="gramEnd"/>
    </w:p>
    <w:p w14:paraId="3ADDE15A" w14:textId="77777777" w:rsidR="004469A5" w:rsidRPr="004469A5" w:rsidRDefault="004469A5" w:rsidP="004469A5">
      <w:pPr>
        <w:rPr>
          <w:i/>
          <w:iCs/>
          <w:lang w:val="en-US"/>
        </w:rPr>
      </w:pPr>
      <w:r w:rsidRPr="004469A5">
        <w:rPr>
          <w:i/>
          <w:iCs/>
          <w:lang w:val="en-US"/>
        </w:rPr>
        <w:t xml:space="preserve">+ Activation of motors for small steps: at the press of the buttons, the motors move by small predefined </w:t>
      </w:r>
      <w:proofErr w:type="gramStart"/>
      <w:r w:rsidRPr="004469A5">
        <w:rPr>
          <w:i/>
          <w:iCs/>
          <w:lang w:val="en-US"/>
        </w:rPr>
        <w:t>steps;</w:t>
      </w:r>
      <w:proofErr w:type="gramEnd"/>
    </w:p>
    <w:p w14:paraId="62B435A5" w14:textId="77777777" w:rsidR="004469A5" w:rsidRPr="004469A5" w:rsidRDefault="004469A5" w:rsidP="009A4C85">
      <w:pPr>
        <w:rPr>
          <w:lang w:val="en-US"/>
        </w:rPr>
      </w:pPr>
    </w:p>
    <w:p w14:paraId="357E6A03" w14:textId="77777777" w:rsidR="009A4C85" w:rsidRDefault="009A4C85" w:rsidP="009A4C85">
      <w:r>
        <w:t>Il circuito di controllo dei pulsanti prevede:</w:t>
      </w:r>
    </w:p>
    <w:p w14:paraId="4DB5C064" w14:textId="77777777" w:rsidR="009A4C85" w:rsidRDefault="009A4C85" w:rsidP="009A4C85">
      <w:r>
        <w:t>+ una sezione di rilevazione del pulsante premuto che riporta al microcontrollore lo stato di attivazione;</w:t>
      </w:r>
    </w:p>
    <w:p w14:paraId="50A2AB39" w14:textId="77777777" w:rsidR="009A4C85" w:rsidRDefault="009A4C85" w:rsidP="009A4C85">
      <w:r>
        <w:t>+ una sezione di bypass delle sicurezze di attivazione del motore;</w:t>
      </w:r>
    </w:p>
    <w:p w14:paraId="56563F41" w14:textId="77777777" w:rsidR="004469A5" w:rsidRDefault="004469A5" w:rsidP="009A4C85"/>
    <w:p w14:paraId="63B18724" w14:textId="77777777" w:rsidR="004469A5" w:rsidRPr="004469A5" w:rsidRDefault="004469A5" w:rsidP="004469A5">
      <w:pPr>
        <w:rPr>
          <w:i/>
          <w:iCs/>
          <w:lang w:val="en-US"/>
        </w:rPr>
      </w:pPr>
      <w:r w:rsidRPr="004469A5">
        <w:rPr>
          <w:i/>
          <w:iCs/>
          <w:lang w:val="en-US"/>
        </w:rPr>
        <w:t>The control circuit of the buttons consists of:</w:t>
      </w:r>
    </w:p>
    <w:p w14:paraId="2C9A63C5" w14:textId="77777777" w:rsidR="004469A5" w:rsidRPr="004469A5" w:rsidRDefault="004469A5" w:rsidP="004469A5">
      <w:pPr>
        <w:rPr>
          <w:i/>
          <w:iCs/>
          <w:lang w:val="en-US"/>
        </w:rPr>
      </w:pPr>
      <w:r w:rsidRPr="004469A5">
        <w:rPr>
          <w:i/>
          <w:iCs/>
          <w:lang w:val="en-US"/>
        </w:rPr>
        <w:t xml:space="preserve">+ a detection section of the pressed button which reports the activation state to the </w:t>
      </w:r>
      <w:proofErr w:type="gramStart"/>
      <w:r w:rsidRPr="004469A5">
        <w:rPr>
          <w:i/>
          <w:iCs/>
          <w:lang w:val="en-US"/>
        </w:rPr>
        <w:t>microcontroller;</w:t>
      </w:r>
      <w:proofErr w:type="gramEnd"/>
    </w:p>
    <w:p w14:paraId="39F2416D" w14:textId="77777777" w:rsidR="004469A5" w:rsidRPr="004469A5" w:rsidRDefault="004469A5" w:rsidP="004469A5">
      <w:pPr>
        <w:rPr>
          <w:i/>
          <w:iCs/>
          <w:lang w:val="en-US"/>
        </w:rPr>
      </w:pPr>
      <w:r w:rsidRPr="004469A5">
        <w:rPr>
          <w:i/>
          <w:iCs/>
          <w:lang w:val="en-US"/>
        </w:rPr>
        <w:t xml:space="preserve">+ a bypass section of the engine activation </w:t>
      </w:r>
      <w:proofErr w:type="gramStart"/>
      <w:r w:rsidRPr="004469A5">
        <w:rPr>
          <w:i/>
          <w:iCs/>
          <w:lang w:val="en-US"/>
        </w:rPr>
        <w:t>guards;</w:t>
      </w:r>
      <w:proofErr w:type="gramEnd"/>
    </w:p>
    <w:p w14:paraId="47757D98" w14:textId="77777777" w:rsidR="004469A5" w:rsidRPr="004469A5" w:rsidRDefault="004469A5" w:rsidP="009A4C85">
      <w:pPr>
        <w:rPr>
          <w:lang w:val="en-US"/>
        </w:rPr>
      </w:pPr>
    </w:p>
    <w:p w14:paraId="0B8F7CF5" w14:textId="77777777" w:rsidR="009A4C85" w:rsidRPr="004469A5" w:rsidRDefault="009A4C85" w:rsidP="009A4C85">
      <w:pPr>
        <w:rPr>
          <w:lang w:val="en-US"/>
        </w:rPr>
      </w:pPr>
    </w:p>
    <w:p w14:paraId="1AB96EEA" w14:textId="77777777" w:rsidR="009A4C85" w:rsidRDefault="009A4C85" w:rsidP="009A4C85">
      <w:r>
        <w:rPr>
          <w:noProof/>
        </w:rPr>
        <w:drawing>
          <wp:inline distT="0" distB="0" distL="0" distR="0" wp14:anchorId="200FA1B7" wp14:editId="7B5B6F46">
            <wp:extent cx="2905125" cy="2762250"/>
            <wp:effectExtent l="0" t="0" r="9525" b="0"/>
            <wp:docPr id="1696950317" name="Immagine 10"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50317" name="Immagine 10" descr="Immagine che contiene testo, diagramma, Carattere, linea&#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2762250"/>
                    </a:xfrm>
                    <a:prstGeom prst="rect">
                      <a:avLst/>
                    </a:prstGeom>
                    <a:noFill/>
                    <a:ln>
                      <a:noFill/>
                    </a:ln>
                  </pic:spPr>
                </pic:pic>
              </a:graphicData>
            </a:graphic>
          </wp:inline>
        </w:drawing>
      </w:r>
    </w:p>
    <w:p w14:paraId="56E0CB6B" w14:textId="77777777" w:rsidR="009A4C85" w:rsidRDefault="009A4C85" w:rsidP="009A4C85">
      <w:r>
        <w:lastRenderedPageBreak/>
        <w:t>Per ogni pulsante di attivazione (in figura è riportato il pulsante X+) è prevista una protezione ESD e un opto isolatore. Lo stato di attivazione è attivo Basso.</w:t>
      </w:r>
    </w:p>
    <w:p w14:paraId="6007CD4D" w14:textId="77777777" w:rsidR="004469A5" w:rsidRPr="004469A5" w:rsidRDefault="004469A5" w:rsidP="004469A5">
      <w:pPr>
        <w:rPr>
          <w:i/>
          <w:iCs/>
        </w:rPr>
      </w:pPr>
      <w:r w:rsidRPr="004469A5">
        <w:rPr>
          <w:i/>
          <w:iCs/>
          <w:lang w:val="en-US"/>
        </w:rPr>
        <w:t xml:space="preserve">For each activation button (in the figure is shown the X+ button) </w:t>
      </w:r>
      <w:proofErr w:type="gramStart"/>
      <w:r w:rsidRPr="004469A5">
        <w:rPr>
          <w:i/>
          <w:iCs/>
          <w:lang w:val="en-US"/>
        </w:rPr>
        <w:t>an ESD</w:t>
      </w:r>
      <w:proofErr w:type="gramEnd"/>
      <w:r w:rsidRPr="004469A5">
        <w:rPr>
          <w:i/>
          <w:iCs/>
          <w:lang w:val="en-US"/>
        </w:rPr>
        <w:t xml:space="preserve"> protection and an opto-isolator are provided. </w:t>
      </w:r>
      <w:r w:rsidRPr="004469A5">
        <w:rPr>
          <w:i/>
          <w:iCs/>
        </w:rPr>
        <w:t xml:space="preserve">The </w:t>
      </w:r>
      <w:proofErr w:type="spellStart"/>
      <w:r w:rsidRPr="004469A5">
        <w:rPr>
          <w:i/>
          <w:iCs/>
        </w:rPr>
        <w:t>activation</w:t>
      </w:r>
      <w:proofErr w:type="spellEnd"/>
      <w:r w:rsidRPr="004469A5">
        <w:rPr>
          <w:i/>
          <w:iCs/>
        </w:rPr>
        <w:t xml:space="preserve"> status </w:t>
      </w:r>
      <w:proofErr w:type="spellStart"/>
      <w:r w:rsidRPr="004469A5">
        <w:rPr>
          <w:i/>
          <w:iCs/>
        </w:rPr>
        <w:t>is</w:t>
      </w:r>
      <w:proofErr w:type="spellEnd"/>
      <w:r w:rsidRPr="004469A5">
        <w:rPr>
          <w:i/>
          <w:iCs/>
        </w:rPr>
        <w:t xml:space="preserve"> Low.</w:t>
      </w:r>
    </w:p>
    <w:p w14:paraId="08E89B7F" w14:textId="77777777" w:rsidR="009A4C85" w:rsidRDefault="009A4C85" w:rsidP="009A4C85"/>
    <w:p w14:paraId="5EA1FF86" w14:textId="77777777" w:rsidR="009A4C85" w:rsidRDefault="009A4C85" w:rsidP="009A4C85">
      <w:pPr>
        <w:rPr>
          <w:rFonts w:eastAsiaTheme="majorEastAsia" w:cstheme="majorBidi"/>
          <w:color w:val="2E74B5" w:themeColor="accent1" w:themeShade="BF"/>
          <w:sz w:val="28"/>
          <w:szCs w:val="28"/>
        </w:rPr>
      </w:pPr>
      <w:r>
        <w:br w:type="page"/>
      </w:r>
    </w:p>
    <w:p w14:paraId="07D48DDA" w14:textId="77777777" w:rsidR="009A4C85" w:rsidRDefault="009A4C85" w:rsidP="009A4C85">
      <w:pPr>
        <w:pStyle w:val="Titolo3"/>
      </w:pPr>
      <w:bookmarkStart w:id="18" w:name="_Toc180358995"/>
      <w:r>
        <w:lastRenderedPageBreak/>
        <w:t>Verifica del rilevamento attivazione pulsante</w:t>
      </w:r>
      <w:bookmarkEnd w:id="18"/>
    </w:p>
    <w:p w14:paraId="00529354" w14:textId="77777777" w:rsidR="009A4C85" w:rsidRPr="00E06F87" w:rsidRDefault="009A4C85" w:rsidP="009A4C85"/>
    <w:p w14:paraId="7AEABAA7" w14:textId="77777777" w:rsidR="009A4C85" w:rsidRDefault="009A4C85" w:rsidP="009A4C85">
      <w:r>
        <w:t>La tabella che segue riporta lo stato delle tensioni rilevate in funzione della pressione del pulsante relativo:</w:t>
      </w:r>
    </w:p>
    <w:p w14:paraId="6A289323" w14:textId="77777777" w:rsidR="004469A5" w:rsidRPr="004469A5" w:rsidRDefault="004469A5" w:rsidP="004469A5">
      <w:pPr>
        <w:rPr>
          <w:i/>
          <w:iCs/>
          <w:lang w:val="en-US"/>
        </w:rPr>
      </w:pPr>
      <w:r w:rsidRPr="004469A5">
        <w:rPr>
          <w:i/>
          <w:iCs/>
          <w:lang w:val="en-US"/>
        </w:rPr>
        <w:t>The following table shows the status of the voltages measured as a function of the pressure on the corresponding button:</w:t>
      </w:r>
    </w:p>
    <w:p w14:paraId="45AFAAA3" w14:textId="77777777" w:rsidR="004469A5" w:rsidRPr="004469A5" w:rsidRDefault="004469A5" w:rsidP="009A4C85">
      <w:pPr>
        <w:rPr>
          <w:lang w:val="en-US"/>
        </w:rPr>
      </w:pPr>
    </w:p>
    <w:tbl>
      <w:tblPr>
        <w:tblStyle w:val="Grigliatabella"/>
        <w:tblW w:w="0" w:type="auto"/>
        <w:tblLook w:val="04A0" w:firstRow="1" w:lastRow="0" w:firstColumn="1" w:lastColumn="0" w:noHBand="0" w:noVBand="1"/>
      </w:tblPr>
      <w:tblGrid>
        <w:gridCol w:w="3352"/>
        <w:gridCol w:w="3033"/>
        <w:gridCol w:w="3243"/>
      </w:tblGrid>
      <w:tr w:rsidR="009A4C85" w14:paraId="50075B90" w14:textId="77777777" w:rsidTr="00CE7E34">
        <w:tc>
          <w:tcPr>
            <w:tcW w:w="3352" w:type="dxa"/>
          </w:tcPr>
          <w:p w14:paraId="1A07A144" w14:textId="77777777" w:rsidR="009A4C85" w:rsidRDefault="009A4C85" w:rsidP="00CE7E34">
            <w:r>
              <w:t>Pulsante</w:t>
            </w:r>
          </w:p>
        </w:tc>
        <w:tc>
          <w:tcPr>
            <w:tcW w:w="3033" w:type="dxa"/>
          </w:tcPr>
          <w:p w14:paraId="31C274A9" w14:textId="77777777" w:rsidR="009A4C85" w:rsidRDefault="009A4C85" w:rsidP="00CE7E34">
            <w:r>
              <w:t>Stato</w:t>
            </w:r>
          </w:p>
        </w:tc>
        <w:tc>
          <w:tcPr>
            <w:tcW w:w="3243" w:type="dxa"/>
          </w:tcPr>
          <w:p w14:paraId="0C0251C3" w14:textId="77777777" w:rsidR="009A4C85" w:rsidRDefault="009A4C85" w:rsidP="00CE7E34">
            <w:r>
              <w:t>V - micro</w:t>
            </w:r>
          </w:p>
        </w:tc>
      </w:tr>
      <w:tr w:rsidR="009A4C85" w14:paraId="1CBD0DE6" w14:textId="77777777" w:rsidTr="00CE7E34">
        <w:tc>
          <w:tcPr>
            <w:tcW w:w="3352" w:type="dxa"/>
          </w:tcPr>
          <w:p w14:paraId="45508638" w14:textId="77777777" w:rsidR="009A4C85" w:rsidRDefault="009A4C85" w:rsidP="00CE7E34">
            <w:r>
              <w:t>X+</w:t>
            </w:r>
          </w:p>
        </w:tc>
        <w:tc>
          <w:tcPr>
            <w:tcW w:w="3033" w:type="dxa"/>
          </w:tcPr>
          <w:p w14:paraId="3D39E331" w14:textId="77777777" w:rsidR="009A4C85" w:rsidRDefault="009A4C85" w:rsidP="00CE7E34">
            <w:r>
              <w:t>Off</w:t>
            </w:r>
          </w:p>
        </w:tc>
        <w:tc>
          <w:tcPr>
            <w:tcW w:w="3243" w:type="dxa"/>
          </w:tcPr>
          <w:p w14:paraId="70CDA843" w14:textId="77777777" w:rsidR="009A4C85" w:rsidRDefault="009A4C85" w:rsidP="00CE7E34">
            <w:r>
              <w:t>3.3</w:t>
            </w:r>
          </w:p>
        </w:tc>
      </w:tr>
      <w:tr w:rsidR="009A4C85" w14:paraId="305E8681" w14:textId="77777777" w:rsidTr="00CE7E34">
        <w:tc>
          <w:tcPr>
            <w:tcW w:w="3352" w:type="dxa"/>
          </w:tcPr>
          <w:p w14:paraId="1BCAF843" w14:textId="77777777" w:rsidR="009A4C85" w:rsidRDefault="009A4C85" w:rsidP="00CE7E34">
            <w:r>
              <w:t>X+</w:t>
            </w:r>
          </w:p>
        </w:tc>
        <w:tc>
          <w:tcPr>
            <w:tcW w:w="3033" w:type="dxa"/>
          </w:tcPr>
          <w:p w14:paraId="54A2F5A9" w14:textId="77777777" w:rsidR="009A4C85" w:rsidRDefault="009A4C85" w:rsidP="00CE7E34">
            <w:r>
              <w:t>On</w:t>
            </w:r>
          </w:p>
        </w:tc>
        <w:tc>
          <w:tcPr>
            <w:tcW w:w="3243" w:type="dxa"/>
          </w:tcPr>
          <w:p w14:paraId="0AB72DA3" w14:textId="77777777" w:rsidR="009A4C85" w:rsidRDefault="009A4C85" w:rsidP="00CE7E34">
            <w:r>
              <w:t>0.13</w:t>
            </w:r>
          </w:p>
        </w:tc>
      </w:tr>
      <w:tr w:rsidR="009A4C85" w14:paraId="347BBB60" w14:textId="77777777" w:rsidTr="00CE7E34">
        <w:tc>
          <w:tcPr>
            <w:tcW w:w="3352" w:type="dxa"/>
          </w:tcPr>
          <w:p w14:paraId="355AD6DC" w14:textId="77777777" w:rsidR="009A4C85" w:rsidRDefault="009A4C85" w:rsidP="00CE7E34">
            <w:r>
              <w:t>X-</w:t>
            </w:r>
          </w:p>
        </w:tc>
        <w:tc>
          <w:tcPr>
            <w:tcW w:w="3033" w:type="dxa"/>
          </w:tcPr>
          <w:p w14:paraId="78F18126" w14:textId="77777777" w:rsidR="009A4C85" w:rsidRDefault="009A4C85" w:rsidP="00CE7E34">
            <w:r>
              <w:t>Off</w:t>
            </w:r>
          </w:p>
        </w:tc>
        <w:tc>
          <w:tcPr>
            <w:tcW w:w="3243" w:type="dxa"/>
          </w:tcPr>
          <w:p w14:paraId="63F476BA" w14:textId="77777777" w:rsidR="009A4C85" w:rsidRDefault="009A4C85" w:rsidP="00CE7E34">
            <w:r>
              <w:t>3.3</w:t>
            </w:r>
          </w:p>
        </w:tc>
      </w:tr>
      <w:tr w:rsidR="009A4C85" w14:paraId="1A59FB8B" w14:textId="77777777" w:rsidTr="00CE7E34">
        <w:tc>
          <w:tcPr>
            <w:tcW w:w="3352" w:type="dxa"/>
          </w:tcPr>
          <w:p w14:paraId="09D02ABE" w14:textId="77777777" w:rsidR="009A4C85" w:rsidRDefault="009A4C85" w:rsidP="00CE7E34">
            <w:r>
              <w:t>X-</w:t>
            </w:r>
          </w:p>
        </w:tc>
        <w:tc>
          <w:tcPr>
            <w:tcW w:w="3033" w:type="dxa"/>
          </w:tcPr>
          <w:p w14:paraId="12047ED6" w14:textId="77777777" w:rsidR="009A4C85" w:rsidRDefault="009A4C85" w:rsidP="00CE7E34">
            <w:r>
              <w:t>On</w:t>
            </w:r>
          </w:p>
        </w:tc>
        <w:tc>
          <w:tcPr>
            <w:tcW w:w="3243" w:type="dxa"/>
          </w:tcPr>
          <w:p w14:paraId="518299FA" w14:textId="77777777" w:rsidR="009A4C85" w:rsidRDefault="009A4C85" w:rsidP="00CE7E34">
            <w:r>
              <w:t>0.13</w:t>
            </w:r>
          </w:p>
        </w:tc>
      </w:tr>
      <w:tr w:rsidR="009A4C85" w14:paraId="4035746B" w14:textId="77777777" w:rsidTr="00CE7E34">
        <w:tc>
          <w:tcPr>
            <w:tcW w:w="3352" w:type="dxa"/>
          </w:tcPr>
          <w:p w14:paraId="0913B04F" w14:textId="77777777" w:rsidR="009A4C85" w:rsidRDefault="009A4C85" w:rsidP="00CE7E34">
            <w:r>
              <w:t>Y+</w:t>
            </w:r>
          </w:p>
        </w:tc>
        <w:tc>
          <w:tcPr>
            <w:tcW w:w="3033" w:type="dxa"/>
          </w:tcPr>
          <w:p w14:paraId="535F6BA3" w14:textId="77777777" w:rsidR="009A4C85" w:rsidRDefault="009A4C85" w:rsidP="00CE7E34">
            <w:r>
              <w:t>Off</w:t>
            </w:r>
          </w:p>
        </w:tc>
        <w:tc>
          <w:tcPr>
            <w:tcW w:w="3243" w:type="dxa"/>
          </w:tcPr>
          <w:p w14:paraId="0EB13B1D" w14:textId="77777777" w:rsidR="009A4C85" w:rsidRDefault="009A4C85" w:rsidP="00CE7E34">
            <w:r>
              <w:t>3.3</w:t>
            </w:r>
          </w:p>
        </w:tc>
      </w:tr>
      <w:tr w:rsidR="009A4C85" w14:paraId="7311E8AC" w14:textId="77777777" w:rsidTr="00CE7E34">
        <w:tc>
          <w:tcPr>
            <w:tcW w:w="3352" w:type="dxa"/>
          </w:tcPr>
          <w:p w14:paraId="5DBFFF24" w14:textId="77777777" w:rsidR="009A4C85" w:rsidRDefault="009A4C85" w:rsidP="00CE7E34">
            <w:r>
              <w:t>Y+</w:t>
            </w:r>
          </w:p>
        </w:tc>
        <w:tc>
          <w:tcPr>
            <w:tcW w:w="3033" w:type="dxa"/>
          </w:tcPr>
          <w:p w14:paraId="29ABF2DA" w14:textId="77777777" w:rsidR="009A4C85" w:rsidRDefault="009A4C85" w:rsidP="00CE7E34">
            <w:r>
              <w:t>On</w:t>
            </w:r>
          </w:p>
        </w:tc>
        <w:tc>
          <w:tcPr>
            <w:tcW w:w="3243" w:type="dxa"/>
          </w:tcPr>
          <w:p w14:paraId="449068D1" w14:textId="77777777" w:rsidR="009A4C85" w:rsidRDefault="009A4C85" w:rsidP="00CE7E34">
            <w:r>
              <w:t>0.13</w:t>
            </w:r>
          </w:p>
        </w:tc>
      </w:tr>
      <w:tr w:rsidR="009A4C85" w14:paraId="0D207EE3" w14:textId="77777777" w:rsidTr="00CE7E34">
        <w:tc>
          <w:tcPr>
            <w:tcW w:w="3352" w:type="dxa"/>
          </w:tcPr>
          <w:p w14:paraId="11180B05" w14:textId="77777777" w:rsidR="009A4C85" w:rsidRDefault="009A4C85" w:rsidP="00CE7E34">
            <w:r>
              <w:t>Y-</w:t>
            </w:r>
          </w:p>
        </w:tc>
        <w:tc>
          <w:tcPr>
            <w:tcW w:w="3033" w:type="dxa"/>
          </w:tcPr>
          <w:p w14:paraId="626B6E18" w14:textId="77777777" w:rsidR="009A4C85" w:rsidRDefault="009A4C85" w:rsidP="00CE7E34">
            <w:r>
              <w:t>Off</w:t>
            </w:r>
          </w:p>
        </w:tc>
        <w:tc>
          <w:tcPr>
            <w:tcW w:w="3243" w:type="dxa"/>
          </w:tcPr>
          <w:p w14:paraId="4E6B8029" w14:textId="77777777" w:rsidR="009A4C85" w:rsidRDefault="009A4C85" w:rsidP="00CE7E34">
            <w:r>
              <w:t>3.3</w:t>
            </w:r>
          </w:p>
        </w:tc>
      </w:tr>
      <w:tr w:rsidR="009A4C85" w14:paraId="4D9B18EB" w14:textId="77777777" w:rsidTr="00CE7E34">
        <w:tc>
          <w:tcPr>
            <w:tcW w:w="3352" w:type="dxa"/>
          </w:tcPr>
          <w:p w14:paraId="32B083B6" w14:textId="77777777" w:rsidR="009A4C85" w:rsidRDefault="009A4C85" w:rsidP="00CE7E34">
            <w:r>
              <w:t>Y-</w:t>
            </w:r>
          </w:p>
        </w:tc>
        <w:tc>
          <w:tcPr>
            <w:tcW w:w="3033" w:type="dxa"/>
          </w:tcPr>
          <w:p w14:paraId="38B9AE44" w14:textId="77777777" w:rsidR="009A4C85" w:rsidRDefault="009A4C85" w:rsidP="00CE7E34">
            <w:r>
              <w:t>On</w:t>
            </w:r>
          </w:p>
        </w:tc>
        <w:tc>
          <w:tcPr>
            <w:tcW w:w="3243" w:type="dxa"/>
          </w:tcPr>
          <w:p w14:paraId="465F35AD" w14:textId="77777777" w:rsidR="009A4C85" w:rsidRDefault="009A4C85" w:rsidP="00CE7E34">
            <w:r>
              <w:t>0.13</w:t>
            </w:r>
          </w:p>
        </w:tc>
      </w:tr>
      <w:tr w:rsidR="009A4C85" w14:paraId="1E7EE468" w14:textId="77777777" w:rsidTr="00CE7E34">
        <w:tc>
          <w:tcPr>
            <w:tcW w:w="3352" w:type="dxa"/>
          </w:tcPr>
          <w:p w14:paraId="5217DEDD" w14:textId="77777777" w:rsidR="009A4C85" w:rsidRDefault="009A4C85" w:rsidP="00CE7E34">
            <w:r>
              <w:t>Z+</w:t>
            </w:r>
          </w:p>
        </w:tc>
        <w:tc>
          <w:tcPr>
            <w:tcW w:w="3033" w:type="dxa"/>
          </w:tcPr>
          <w:p w14:paraId="78CDA8E9" w14:textId="77777777" w:rsidR="009A4C85" w:rsidRDefault="009A4C85" w:rsidP="00CE7E34">
            <w:r>
              <w:t>Off</w:t>
            </w:r>
          </w:p>
        </w:tc>
        <w:tc>
          <w:tcPr>
            <w:tcW w:w="3243" w:type="dxa"/>
          </w:tcPr>
          <w:p w14:paraId="04D5F0AE" w14:textId="77777777" w:rsidR="009A4C85" w:rsidRDefault="009A4C85" w:rsidP="00CE7E34">
            <w:r>
              <w:t>3.3</w:t>
            </w:r>
          </w:p>
        </w:tc>
      </w:tr>
      <w:tr w:rsidR="009A4C85" w14:paraId="77EF3E59" w14:textId="77777777" w:rsidTr="00CE7E34">
        <w:tc>
          <w:tcPr>
            <w:tcW w:w="3352" w:type="dxa"/>
          </w:tcPr>
          <w:p w14:paraId="050D2F2B" w14:textId="77777777" w:rsidR="009A4C85" w:rsidRDefault="009A4C85" w:rsidP="00CE7E34">
            <w:r>
              <w:t>Z+</w:t>
            </w:r>
          </w:p>
        </w:tc>
        <w:tc>
          <w:tcPr>
            <w:tcW w:w="3033" w:type="dxa"/>
          </w:tcPr>
          <w:p w14:paraId="65D73FBD" w14:textId="77777777" w:rsidR="009A4C85" w:rsidRDefault="009A4C85" w:rsidP="00CE7E34">
            <w:r>
              <w:t>On</w:t>
            </w:r>
          </w:p>
        </w:tc>
        <w:tc>
          <w:tcPr>
            <w:tcW w:w="3243" w:type="dxa"/>
          </w:tcPr>
          <w:p w14:paraId="0DB51B91" w14:textId="77777777" w:rsidR="009A4C85" w:rsidRDefault="009A4C85" w:rsidP="00CE7E34">
            <w:r>
              <w:t>0.13</w:t>
            </w:r>
          </w:p>
        </w:tc>
      </w:tr>
      <w:tr w:rsidR="009A4C85" w14:paraId="733A3638" w14:textId="77777777" w:rsidTr="00CE7E34">
        <w:tc>
          <w:tcPr>
            <w:tcW w:w="3352" w:type="dxa"/>
          </w:tcPr>
          <w:p w14:paraId="3037D0C6" w14:textId="77777777" w:rsidR="009A4C85" w:rsidRDefault="009A4C85" w:rsidP="00CE7E34">
            <w:r>
              <w:t>Z-</w:t>
            </w:r>
          </w:p>
        </w:tc>
        <w:tc>
          <w:tcPr>
            <w:tcW w:w="3033" w:type="dxa"/>
          </w:tcPr>
          <w:p w14:paraId="6850F9E5" w14:textId="77777777" w:rsidR="009A4C85" w:rsidRDefault="009A4C85" w:rsidP="00CE7E34">
            <w:r>
              <w:t>Off</w:t>
            </w:r>
          </w:p>
        </w:tc>
        <w:tc>
          <w:tcPr>
            <w:tcW w:w="3243" w:type="dxa"/>
          </w:tcPr>
          <w:p w14:paraId="058FA85A" w14:textId="77777777" w:rsidR="009A4C85" w:rsidRDefault="009A4C85" w:rsidP="00CE7E34">
            <w:r>
              <w:t>3.3</w:t>
            </w:r>
          </w:p>
        </w:tc>
      </w:tr>
      <w:tr w:rsidR="009A4C85" w14:paraId="2E9FFF07" w14:textId="77777777" w:rsidTr="00CE7E34">
        <w:tc>
          <w:tcPr>
            <w:tcW w:w="3352" w:type="dxa"/>
          </w:tcPr>
          <w:p w14:paraId="1B3F0505" w14:textId="77777777" w:rsidR="009A4C85" w:rsidRDefault="009A4C85" w:rsidP="00CE7E34">
            <w:r>
              <w:t>Z-</w:t>
            </w:r>
          </w:p>
        </w:tc>
        <w:tc>
          <w:tcPr>
            <w:tcW w:w="3033" w:type="dxa"/>
          </w:tcPr>
          <w:p w14:paraId="5BB06243" w14:textId="77777777" w:rsidR="009A4C85" w:rsidRDefault="009A4C85" w:rsidP="00CE7E34">
            <w:r>
              <w:t>On</w:t>
            </w:r>
          </w:p>
        </w:tc>
        <w:tc>
          <w:tcPr>
            <w:tcW w:w="3243" w:type="dxa"/>
          </w:tcPr>
          <w:p w14:paraId="18B68F31" w14:textId="77777777" w:rsidR="009A4C85" w:rsidRDefault="009A4C85" w:rsidP="00CE7E34">
            <w:r>
              <w:t>0.13</w:t>
            </w:r>
          </w:p>
        </w:tc>
      </w:tr>
    </w:tbl>
    <w:p w14:paraId="4B077A2C" w14:textId="77777777" w:rsidR="009A4C85" w:rsidRDefault="009A4C85" w:rsidP="009A4C85"/>
    <w:p w14:paraId="78E6C086" w14:textId="77777777" w:rsidR="009A4C85" w:rsidRDefault="009A4C85" w:rsidP="009A4C85">
      <w:r>
        <w:t>Con il firmware di test si è verificato che lo stato di ciascun pulsante sia correttamente letto dal microcontrollore. Il test è stato eseguito con successo.</w:t>
      </w:r>
    </w:p>
    <w:p w14:paraId="0259DBAA" w14:textId="77777777" w:rsidR="004469A5" w:rsidRPr="004469A5" w:rsidRDefault="004469A5" w:rsidP="004469A5">
      <w:pPr>
        <w:rPr>
          <w:i/>
          <w:iCs/>
        </w:rPr>
      </w:pPr>
      <w:r w:rsidRPr="004469A5">
        <w:rPr>
          <w:i/>
          <w:iCs/>
          <w:lang w:val="en-US"/>
        </w:rPr>
        <w:t xml:space="preserve">With the test firmware, it was verified that the status of each button is correctly read by the microcontroller. </w:t>
      </w:r>
      <w:r w:rsidRPr="004469A5">
        <w:rPr>
          <w:i/>
          <w:iCs/>
        </w:rPr>
        <w:t xml:space="preserve">The test </w:t>
      </w:r>
      <w:proofErr w:type="spellStart"/>
      <w:r w:rsidRPr="004469A5">
        <w:rPr>
          <w:i/>
          <w:iCs/>
        </w:rPr>
        <w:t>was</w:t>
      </w:r>
      <w:proofErr w:type="spellEnd"/>
      <w:r w:rsidRPr="004469A5">
        <w:rPr>
          <w:i/>
          <w:iCs/>
        </w:rPr>
        <w:t xml:space="preserve"> </w:t>
      </w:r>
      <w:proofErr w:type="spellStart"/>
      <w:r w:rsidRPr="004469A5">
        <w:rPr>
          <w:i/>
          <w:iCs/>
        </w:rPr>
        <w:t>successfully</w:t>
      </w:r>
      <w:proofErr w:type="spellEnd"/>
      <w:r w:rsidRPr="004469A5">
        <w:rPr>
          <w:i/>
          <w:iCs/>
        </w:rPr>
        <w:t xml:space="preserve"> </w:t>
      </w:r>
      <w:proofErr w:type="spellStart"/>
      <w:r w:rsidRPr="004469A5">
        <w:rPr>
          <w:i/>
          <w:iCs/>
        </w:rPr>
        <w:t>performed</w:t>
      </w:r>
      <w:proofErr w:type="spellEnd"/>
      <w:r w:rsidRPr="004469A5">
        <w:rPr>
          <w:i/>
          <w:iCs/>
        </w:rPr>
        <w:t>.</w:t>
      </w:r>
    </w:p>
    <w:p w14:paraId="4774CD04" w14:textId="77777777" w:rsidR="009A4C85" w:rsidRDefault="009A4C85" w:rsidP="009A4C85"/>
    <w:p w14:paraId="66E9E180" w14:textId="77777777" w:rsidR="009A4C85" w:rsidRDefault="009A4C85" w:rsidP="009A4C85">
      <w:pPr>
        <w:rPr>
          <w:rFonts w:asciiTheme="majorHAnsi" w:eastAsiaTheme="majorEastAsia" w:hAnsiTheme="majorHAnsi" w:cstheme="majorBidi"/>
          <w:color w:val="2E74B5" w:themeColor="accent1" w:themeShade="BF"/>
          <w:sz w:val="32"/>
          <w:szCs w:val="32"/>
        </w:rPr>
      </w:pPr>
      <w:r>
        <w:br w:type="page"/>
      </w:r>
    </w:p>
    <w:p w14:paraId="357CDD8B" w14:textId="77777777" w:rsidR="009A4C85" w:rsidRDefault="009A4C85" w:rsidP="009A4C85">
      <w:pPr>
        <w:pStyle w:val="Titolo1"/>
      </w:pPr>
      <w:bookmarkStart w:id="19" w:name="_Toc180358996"/>
      <w:r>
        <w:lastRenderedPageBreak/>
        <w:t>Sicurezza motore</w:t>
      </w:r>
      <w:bookmarkEnd w:id="19"/>
    </w:p>
    <w:p w14:paraId="124BE282" w14:textId="77777777" w:rsidR="009A4C85" w:rsidRDefault="009A4C85" w:rsidP="009A4C85">
      <w:r>
        <w:t>Il circuito di sicurezza motore interdice l’attivazione dei motori aprendo con un relè allo stato solido uno dei segnali di pilotaggio dei motori stessi.</w:t>
      </w:r>
    </w:p>
    <w:p w14:paraId="0BE4B1AF" w14:textId="77777777" w:rsidR="004469A5" w:rsidRPr="004469A5" w:rsidRDefault="004469A5" w:rsidP="004469A5">
      <w:pPr>
        <w:rPr>
          <w:i/>
          <w:iCs/>
          <w:lang w:val="en-US"/>
        </w:rPr>
      </w:pPr>
      <w:r w:rsidRPr="004469A5">
        <w:rPr>
          <w:i/>
          <w:iCs/>
          <w:lang w:val="en-US"/>
        </w:rPr>
        <w:t xml:space="preserve">The motor safety circuit interdicts the activation of the motors by opening with a </w:t>
      </w:r>
      <w:proofErr w:type="gramStart"/>
      <w:r w:rsidRPr="004469A5">
        <w:rPr>
          <w:i/>
          <w:iCs/>
          <w:lang w:val="en-US"/>
        </w:rPr>
        <w:t>solid state</w:t>
      </w:r>
      <w:proofErr w:type="gramEnd"/>
      <w:r w:rsidRPr="004469A5">
        <w:rPr>
          <w:i/>
          <w:iCs/>
          <w:lang w:val="en-US"/>
        </w:rPr>
        <w:t xml:space="preserve"> relay one of the signals for the control of the engines themselves.</w:t>
      </w:r>
    </w:p>
    <w:p w14:paraId="138A5119" w14:textId="77777777" w:rsidR="004469A5" w:rsidRPr="004469A5" w:rsidRDefault="004469A5" w:rsidP="009A4C85">
      <w:pPr>
        <w:rPr>
          <w:lang w:val="en-US"/>
        </w:rPr>
      </w:pPr>
    </w:p>
    <w:p w14:paraId="043D53DF" w14:textId="77777777" w:rsidR="009A4C85" w:rsidRDefault="009A4C85" w:rsidP="009A4C85">
      <w:r>
        <w:rPr>
          <w:noProof/>
        </w:rPr>
        <w:drawing>
          <wp:inline distT="0" distB="0" distL="0" distR="0" wp14:anchorId="4538D561" wp14:editId="7DC8D8F2">
            <wp:extent cx="6115050" cy="3981450"/>
            <wp:effectExtent l="0" t="0" r="0" b="0"/>
            <wp:docPr id="1017403958" name="Immagine 16"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03958" name="Immagine 16" descr="Immagine che contiene testo, diagramma, linea, Carattere&#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981450"/>
                    </a:xfrm>
                    <a:prstGeom prst="rect">
                      <a:avLst/>
                    </a:prstGeom>
                    <a:noFill/>
                    <a:ln>
                      <a:noFill/>
                    </a:ln>
                  </pic:spPr>
                </pic:pic>
              </a:graphicData>
            </a:graphic>
          </wp:inline>
        </w:drawing>
      </w:r>
    </w:p>
    <w:p w14:paraId="65B0F7C1" w14:textId="0DF4261F" w:rsidR="004469A5" w:rsidRDefault="009A4C85" w:rsidP="009A4C85">
      <w:r>
        <w:t>Nell’immagine precedente che rappresenta lo schema generale di controllo della sicurezza motori si identificano i seguenti segnali:</w:t>
      </w:r>
    </w:p>
    <w:p w14:paraId="59E727E9" w14:textId="77777777" w:rsidR="009A4C85" w:rsidRDefault="009A4C85" w:rsidP="009A4C85">
      <w:r>
        <w:t>+ MOT_RET: è il segnale di ritorno dei motori;</w:t>
      </w:r>
    </w:p>
    <w:p w14:paraId="13F2F555" w14:textId="77777777" w:rsidR="009A4C85" w:rsidRDefault="009A4C85" w:rsidP="009A4C85">
      <w:r>
        <w:t>+ MOT_COM: è il segnale di ritorno al driver motore;</w:t>
      </w:r>
    </w:p>
    <w:p w14:paraId="6ABA6FA1" w14:textId="13AD422B" w:rsidR="009A4C85" w:rsidRDefault="009A4C85" w:rsidP="009A4C85">
      <w:r>
        <w:t>+</w:t>
      </w:r>
      <w:r w:rsidR="004469A5">
        <w:t xml:space="preserve"> </w:t>
      </w:r>
      <w:proofErr w:type="spellStart"/>
      <w:r>
        <w:t>uc_MOTOR_ENA_FEEDBACK</w:t>
      </w:r>
      <w:proofErr w:type="spellEnd"/>
      <w:r>
        <w:t>: è il segnale (attivo alto) che indica al microcontrollore lo stato di attivazione del relè di sicurezza;</w:t>
      </w:r>
    </w:p>
    <w:p w14:paraId="0D5964B5" w14:textId="77777777" w:rsidR="009A4C85" w:rsidRDefault="009A4C85" w:rsidP="009A4C85">
      <w:r w:rsidRPr="00D95DAE">
        <w:t xml:space="preserve">+ </w:t>
      </w:r>
      <w:proofErr w:type="spellStart"/>
      <w:r w:rsidRPr="00D95DAE">
        <w:t>uc_MOTOR_GENERAL_ENABLE</w:t>
      </w:r>
      <w:proofErr w:type="spellEnd"/>
      <w:r w:rsidRPr="00D95DAE">
        <w:t xml:space="preserve">: è il segnale </w:t>
      </w:r>
      <w:r>
        <w:t xml:space="preserve">(attivo alto) </w:t>
      </w:r>
      <w:r w:rsidRPr="00D95DAE">
        <w:t>di</w:t>
      </w:r>
      <w:r>
        <w:t xml:space="preserve"> abilitazione generale del relè allo stato solido;</w:t>
      </w:r>
    </w:p>
    <w:p w14:paraId="397938D7" w14:textId="77777777" w:rsidR="009A4C85" w:rsidRDefault="009A4C85" w:rsidP="009A4C85">
      <w:r>
        <w:t xml:space="preserve">+ </w:t>
      </w:r>
      <w:proofErr w:type="spellStart"/>
      <w:r>
        <w:t>uc_BUTTON_ENA</w:t>
      </w:r>
      <w:proofErr w:type="spellEnd"/>
      <w:r>
        <w:t>: è il segnale (attivo alto) di abilitazione del bypass da pulsanti manuali;</w:t>
      </w:r>
    </w:p>
    <w:p w14:paraId="7A8655B6" w14:textId="77777777" w:rsidR="009A4C85" w:rsidRDefault="009A4C85" w:rsidP="009A4C85">
      <w:r>
        <w:t>+ KEY_PRESSED: è il segnale (attivo basso) di pressione di almeno un pulsante manuale;</w:t>
      </w:r>
    </w:p>
    <w:p w14:paraId="0E931D82" w14:textId="77777777" w:rsidR="009A4C85" w:rsidRDefault="009A4C85" w:rsidP="009A4C85">
      <w:r>
        <w:t>+ NEEDLE_ENA: è il segnale (attivo alto) di assenza del NEEDLE;</w:t>
      </w:r>
    </w:p>
    <w:p w14:paraId="3CDFB767" w14:textId="77777777" w:rsidR="009A4C85" w:rsidRDefault="009A4C85" w:rsidP="009A4C85">
      <w:r w:rsidRPr="00D95DAE">
        <w:lastRenderedPageBreak/>
        <w:t xml:space="preserve">+ </w:t>
      </w:r>
      <w:proofErr w:type="spellStart"/>
      <w:r w:rsidRPr="00D95DAE">
        <w:t>uc_NEEDLE_ENA_</w:t>
      </w:r>
      <w:proofErr w:type="gramStart"/>
      <w:r w:rsidRPr="00D95DAE">
        <w:t>FEEDBACK</w:t>
      </w:r>
      <w:proofErr w:type="spellEnd"/>
      <w:r w:rsidRPr="00D95DAE">
        <w:t xml:space="preserve"> :</w:t>
      </w:r>
      <w:proofErr w:type="gramEnd"/>
      <w:r w:rsidRPr="00D95DAE">
        <w:t xml:space="preserve"> è il</w:t>
      </w:r>
      <w:r>
        <w:t xml:space="preserve"> segnale (attivo alto) dello stato di assenza del </w:t>
      </w:r>
      <w:proofErr w:type="spellStart"/>
      <w:r>
        <w:t>needle</w:t>
      </w:r>
      <w:proofErr w:type="spellEnd"/>
      <w:r>
        <w:t xml:space="preserve"> per il microcontrollore;</w:t>
      </w:r>
    </w:p>
    <w:p w14:paraId="6D8BC694" w14:textId="77777777" w:rsidR="009A4C85" w:rsidRPr="00D95DAE" w:rsidRDefault="009A4C85" w:rsidP="009A4C85">
      <w:r>
        <w:t>Il led DL4 indica che la protezione è attiva (motore disabilitato)</w:t>
      </w:r>
    </w:p>
    <w:p w14:paraId="3E31BF9A" w14:textId="77777777" w:rsidR="004469A5" w:rsidRDefault="004469A5" w:rsidP="004469A5">
      <w:pPr>
        <w:rPr>
          <w:lang w:val="en-US"/>
        </w:rPr>
      </w:pPr>
    </w:p>
    <w:p w14:paraId="00B2BB16" w14:textId="1383B133" w:rsidR="004469A5" w:rsidRPr="004469A5" w:rsidRDefault="004469A5" w:rsidP="004469A5">
      <w:pPr>
        <w:rPr>
          <w:i/>
          <w:iCs/>
          <w:lang w:val="en-US"/>
        </w:rPr>
      </w:pPr>
      <w:r w:rsidRPr="004469A5">
        <w:rPr>
          <w:i/>
          <w:iCs/>
          <w:lang w:val="en-US"/>
        </w:rPr>
        <w:t>In the above figure representing the general scheme of motor safety control, the following signals are identified:</w:t>
      </w:r>
    </w:p>
    <w:p w14:paraId="63BFDE95" w14:textId="77777777" w:rsidR="004469A5" w:rsidRPr="004469A5" w:rsidRDefault="004469A5" w:rsidP="004469A5">
      <w:pPr>
        <w:rPr>
          <w:i/>
          <w:iCs/>
          <w:lang w:val="en-US"/>
        </w:rPr>
      </w:pPr>
      <w:r w:rsidRPr="004469A5">
        <w:rPr>
          <w:i/>
          <w:iCs/>
          <w:lang w:val="en-US"/>
        </w:rPr>
        <w:t xml:space="preserve">+ MOT_RET: is the return signal of </w:t>
      </w:r>
      <w:proofErr w:type="gramStart"/>
      <w:r w:rsidRPr="004469A5">
        <w:rPr>
          <w:i/>
          <w:iCs/>
          <w:lang w:val="en-US"/>
        </w:rPr>
        <w:t>engines;</w:t>
      </w:r>
      <w:proofErr w:type="gramEnd"/>
    </w:p>
    <w:p w14:paraId="52CADEAF" w14:textId="77777777" w:rsidR="004469A5" w:rsidRPr="004469A5" w:rsidRDefault="004469A5" w:rsidP="004469A5">
      <w:pPr>
        <w:rPr>
          <w:i/>
          <w:iCs/>
          <w:lang w:val="en-US"/>
        </w:rPr>
      </w:pPr>
      <w:r w:rsidRPr="004469A5">
        <w:rPr>
          <w:i/>
          <w:iCs/>
          <w:lang w:val="en-US"/>
        </w:rPr>
        <w:t xml:space="preserve">+ MOT_COM: is the return signal to the motor </w:t>
      </w:r>
      <w:proofErr w:type="gramStart"/>
      <w:r w:rsidRPr="004469A5">
        <w:rPr>
          <w:i/>
          <w:iCs/>
          <w:lang w:val="en-US"/>
        </w:rPr>
        <w:t>driver;</w:t>
      </w:r>
      <w:proofErr w:type="gramEnd"/>
    </w:p>
    <w:p w14:paraId="4BCDBBBC" w14:textId="77777777" w:rsidR="004469A5" w:rsidRPr="004469A5" w:rsidRDefault="004469A5" w:rsidP="004469A5">
      <w:pPr>
        <w:rPr>
          <w:i/>
          <w:iCs/>
          <w:lang w:val="en-US"/>
        </w:rPr>
      </w:pPr>
      <w:r w:rsidRPr="004469A5">
        <w:rPr>
          <w:i/>
          <w:iCs/>
          <w:lang w:val="en-US"/>
        </w:rPr>
        <w:t xml:space="preserve">+ </w:t>
      </w:r>
      <w:proofErr w:type="spellStart"/>
      <w:r w:rsidRPr="004469A5">
        <w:rPr>
          <w:i/>
          <w:iCs/>
          <w:lang w:val="en-US"/>
        </w:rPr>
        <w:t>uc_MOTOR_ENA_FEEDBACK</w:t>
      </w:r>
      <w:proofErr w:type="spellEnd"/>
      <w:r w:rsidRPr="004469A5">
        <w:rPr>
          <w:i/>
          <w:iCs/>
          <w:lang w:val="en-US"/>
        </w:rPr>
        <w:t xml:space="preserve">: is the signal (high active) which indicates to the microcontroller the state of activation of the safety </w:t>
      </w:r>
      <w:proofErr w:type="gramStart"/>
      <w:r w:rsidRPr="004469A5">
        <w:rPr>
          <w:i/>
          <w:iCs/>
          <w:lang w:val="en-US"/>
        </w:rPr>
        <w:t>relay;</w:t>
      </w:r>
      <w:proofErr w:type="gramEnd"/>
    </w:p>
    <w:p w14:paraId="2FC2BD82" w14:textId="77777777" w:rsidR="004469A5" w:rsidRPr="004469A5" w:rsidRDefault="004469A5" w:rsidP="004469A5">
      <w:pPr>
        <w:rPr>
          <w:i/>
          <w:iCs/>
          <w:lang w:val="en-US"/>
        </w:rPr>
      </w:pPr>
      <w:r w:rsidRPr="004469A5">
        <w:rPr>
          <w:i/>
          <w:iCs/>
          <w:lang w:val="en-US"/>
        </w:rPr>
        <w:t xml:space="preserve">+ </w:t>
      </w:r>
      <w:proofErr w:type="spellStart"/>
      <w:r w:rsidRPr="004469A5">
        <w:rPr>
          <w:i/>
          <w:iCs/>
          <w:lang w:val="en-US"/>
        </w:rPr>
        <w:t>uc_MOTOR_GENERAL_ENABLE</w:t>
      </w:r>
      <w:proofErr w:type="spellEnd"/>
      <w:r w:rsidRPr="004469A5">
        <w:rPr>
          <w:i/>
          <w:iCs/>
          <w:lang w:val="en-US"/>
        </w:rPr>
        <w:t xml:space="preserve">: is the general (high active) signal enabling the solid state </w:t>
      </w:r>
      <w:proofErr w:type="gramStart"/>
      <w:r w:rsidRPr="004469A5">
        <w:rPr>
          <w:i/>
          <w:iCs/>
          <w:lang w:val="en-US"/>
        </w:rPr>
        <w:t>relay;</w:t>
      </w:r>
      <w:proofErr w:type="gramEnd"/>
    </w:p>
    <w:p w14:paraId="5CECE21E" w14:textId="77777777" w:rsidR="004469A5" w:rsidRPr="004469A5" w:rsidRDefault="004469A5" w:rsidP="004469A5">
      <w:pPr>
        <w:rPr>
          <w:i/>
          <w:iCs/>
          <w:lang w:val="en-US"/>
        </w:rPr>
      </w:pPr>
      <w:r w:rsidRPr="004469A5">
        <w:rPr>
          <w:i/>
          <w:iCs/>
          <w:lang w:val="en-US"/>
        </w:rPr>
        <w:t xml:space="preserve">+ </w:t>
      </w:r>
      <w:proofErr w:type="spellStart"/>
      <w:r w:rsidRPr="004469A5">
        <w:rPr>
          <w:i/>
          <w:iCs/>
          <w:lang w:val="en-US"/>
        </w:rPr>
        <w:t>uc_BUTTON_ENA</w:t>
      </w:r>
      <w:proofErr w:type="spellEnd"/>
      <w:r w:rsidRPr="004469A5">
        <w:rPr>
          <w:i/>
          <w:iCs/>
          <w:lang w:val="en-US"/>
        </w:rPr>
        <w:t xml:space="preserve">: is the (high active) signal enabling bypass from manual </w:t>
      </w:r>
      <w:proofErr w:type="gramStart"/>
      <w:r w:rsidRPr="004469A5">
        <w:rPr>
          <w:i/>
          <w:iCs/>
          <w:lang w:val="en-US"/>
        </w:rPr>
        <w:t>buttons;</w:t>
      </w:r>
      <w:proofErr w:type="gramEnd"/>
    </w:p>
    <w:p w14:paraId="06AB7417" w14:textId="77777777" w:rsidR="004469A5" w:rsidRPr="004469A5" w:rsidRDefault="004469A5" w:rsidP="004469A5">
      <w:pPr>
        <w:rPr>
          <w:i/>
          <w:iCs/>
          <w:lang w:val="en-US"/>
        </w:rPr>
      </w:pPr>
      <w:r w:rsidRPr="004469A5">
        <w:rPr>
          <w:i/>
          <w:iCs/>
          <w:lang w:val="en-US"/>
        </w:rPr>
        <w:t xml:space="preserve">+ KEY_PRESSED: is the (low active) signal of pressing at least one manual </w:t>
      </w:r>
      <w:proofErr w:type="gramStart"/>
      <w:r w:rsidRPr="004469A5">
        <w:rPr>
          <w:i/>
          <w:iCs/>
          <w:lang w:val="en-US"/>
        </w:rPr>
        <w:t>button;</w:t>
      </w:r>
      <w:proofErr w:type="gramEnd"/>
    </w:p>
    <w:p w14:paraId="7C9A1A51" w14:textId="77777777" w:rsidR="004469A5" w:rsidRPr="004469A5" w:rsidRDefault="004469A5" w:rsidP="004469A5">
      <w:pPr>
        <w:pStyle w:val="Titolo2"/>
        <w:rPr>
          <w:rFonts w:cs="Times New Roman"/>
          <w:bCs w:val="0"/>
          <w:sz w:val="24"/>
          <w:szCs w:val="22"/>
          <w:lang w:val="en-US"/>
        </w:rPr>
      </w:pPr>
      <w:r w:rsidRPr="004469A5">
        <w:rPr>
          <w:rFonts w:cs="Times New Roman"/>
          <w:bCs w:val="0"/>
          <w:sz w:val="24"/>
          <w:szCs w:val="22"/>
          <w:lang w:val="en-US"/>
        </w:rPr>
        <w:t xml:space="preserve">+ NEEDLE_ENA: is the (high active) signal of absence of the </w:t>
      </w:r>
      <w:proofErr w:type="gramStart"/>
      <w:r w:rsidRPr="004469A5">
        <w:rPr>
          <w:rFonts w:cs="Times New Roman"/>
          <w:bCs w:val="0"/>
          <w:sz w:val="24"/>
          <w:szCs w:val="22"/>
          <w:lang w:val="en-US"/>
        </w:rPr>
        <w:t>NEEDLE;</w:t>
      </w:r>
      <w:proofErr w:type="gramEnd"/>
    </w:p>
    <w:p w14:paraId="3EF084C5" w14:textId="77777777" w:rsidR="004469A5" w:rsidRPr="004469A5" w:rsidRDefault="004469A5" w:rsidP="004469A5">
      <w:pPr>
        <w:pStyle w:val="Titolo2"/>
        <w:rPr>
          <w:rFonts w:cs="Times New Roman"/>
          <w:bCs w:val="0"/>
          <w:sz w:val="24"/>
          <w:szCs w:val="22"/>
          <w:lang w:val="en-US"/>
        </w:rPr>
      </w:pPr>
      <w:r w:rsidRPr="004469A5">
        <w:rPr>
          <w:rFonts w:cs="Times New Roman"/>
          <w:bCs w:val="0"/>
          <w:sz w:val="24"/>
          <w:szCs w:val="22"/>
          <w:lang w:val="en-US"/>
        </w:rPr>
        <w:t xml:space="preserve">+ </w:t>
      </w:r>
      <w:proofErr w:type="spellStart"/>
      <w:r w:rsidRPr="004469A5">
        <w:rPr>
          <w:rFonts w:cs="Times New Roman"/>
          <w:bCs w:val="0"/>
          <w:sz w:val="24"/>
          <w:szCs w:val="22"/>
          <w:lang w:val="en-US"/>
        </w:rPr>
        <w:t>uc_NEEDLE_ENA_</w:t>
      </w:r>
      <w:proofErr w:type="gramStart"/>
      <w:r w:rsidRPr="004469A5">
        <w:rPr>
          <w:rFonts w:cs="Times New Roman"/>
          <w:bCs w:val="0"/>
          <w:sz w:val="24"/>
          <w:szCs w:val="22"/>
          <w:lang w:val="en-US"/>
        </w:rPr>
        <w:t>FEEDBACK</w:t>
      </w:r>
      <w:proofErr w:type="spellEnd"/>
      <w:r w:rsidRPr="004469A5">
        <w:rPr>
          <w:rFonts w:cs="Times New Roman"/>
          <w:bCs w:val="0"/>
          <w:sz w:val="24"/>
          <w:szCs w:val="22"/>
          <w:lang w:val="en-US"/>
        </w:rPr>
        <w:t xml:space="preserve"> :</w:t>
      </w:r>
      <w:proofErr w:type="gramEnd"/>
      <w:r w:rsidRPr="004469A5">
        <w:rPr>
          <w:rFonts w:cs="Times New Roman"/>
          <w:bCs w:val="0"/>
          <w:sz w:val="24"/>
          <w:szCs w:val="22"/>
          <w:lang w:val="en-US"/>
        </w:rPr>
        <w:t xml:space="preserve"> is the signal (high active) of the state of needle absence for the microcontroller;</w:t>
      </w:r>
    </w:p>
    <w:p w14:paraId="2C225069" w14:textId="77777777" w:rsidR="004469A5" w:rsidRPr="004469A5" w:rsidRDefault="004469A5" w:rsidP="004469A5">
      <w:pPr>
        <w:pStyle w:val="Titolo2"/>
        <w:rPr>
          <w:rFonts w:cs="Times New Roman"/>
          <w:bCs w:val="0"/>
          <w:sz w:val="24"/>
          <w:szCs w:val="22"/>
          <w:lang w:val="en-US"/>
        </w:rPr>
      </w:pPr>
      <w:r w:rsidRPr="004469A5">
        <w:rPr>
          <w:rFonts w:cs="Times New Roman"/>
          <w:bCs w:val="0"/>
          <w:sz w:val="24"/>
          <w:szCs w:val="22"/>
          <w:lang w:val="en-US"/>
        </w:rPr>
        <w:t>The DL4 led indicates that the protection is active (engine disabled)</w:t>
      </w:r>
    </w:p>
    <w:p w14:paraId="264E05A4" w14:textId="77777777" w:rsidR="009A4C85" w:rsidRPr="004469A5" w:rsidRDefault="009A4C85" w:rsidP="004469A5">
      <w:pPr>
        <w:pStyle w:val="Titolo2"/>
        <w:numPr>
          <w:ilvl w:val="0"/>
          <w:numId w:val="0"/>
        </w:numPr>
        <w:rPr>
          <w:lang w:val="en-US"/>
        </w:rPr>
      </w:pPr>
    </w:p>
    <w:p w14:paraId="1A3B3162" w14:textId="77777777" w:rsidR="009A4C85" w:rsidRDefault="009A4C85" w:rsidP="009A4C85">
      <w:pPr>
        <w:pStyle w:val="Titolo2"/>
      </w:pPr>
      <w:bookmarkStart w:id="20" w:name="_Toc180358997"/>
      <w:r>
        <w:t>Abilitazione generale</w:t>
      </w:r>
      <w:bookmarkEnd w:id="20"/>
    </w:p>
    <w:p w14:paraId="6BE2370B" w14:textId="77777777" w:rsidR="009A4C85" w:rsidRDefault="009A4C85" w:rsidP="009A4C85">
      <w:r>
        <w:t>Una linea digitale del microcontrollore (</w:t>
      </w:r>
      <w:proofErr w:type="spellStart"/>
      <w:r>
        <w:t>uc_MOTOR_GENERAL_ENABLE</w:t>
      </w:r>
      <w:proofErr w:type="spellEnd"/>
      <w:r>
        <w:t xml:space="preserve">) ha la funzione di abilitazione generale: se tale linea </w:t>
      </w:r>
      <w:proofErr w:type="gramStart"/>
      <w:r>
        <w:t>è</w:t>
      </w:r>
      <w:proofErr w:type="gramEnd"/>
      <w:r>
        <w:t xml:space="preserve"> disattiva il relè è sempre aperto: </w:t>
      </w:r>
    </w:p>
    <w:p w14:paraId="76E1DE67" w14:textId="77777777" w:rsidR="004469A5" w:rsidRDefault="004469A5" w:rsidP="004469A5">
      <w:pPr>
        <w:rPr>
          <w:i/>
          <w:iCs/>
          <w:lang w:val="en-US"/>
        </w:rPr>
      </w:pPr>
    </w:p>
    <w:p w14:paraId="1EFA93CF" w14:textId="0E052825" w:rsidR="004469A5" w:rsidRPr="004469A5" w:rsidRDefault="004469A5" w:rsidP="004469A5">
      <w:pPr>
        <w:rPr>
          <w:i/>
          <w:iCs/>
          <w:lang w:val="en-US"/>
        </w:rPr>
      </w:pPr>
      <w:r w:rsidRPr="004469A5">
        <w:rPr>
          <w:i/>
          <w:iCs/>
          <w:lang w:val="en-US"/>
        </w:rPr>
        <w:t>A digital line of the microcontroller (</w:t>
      </w:r>
      <w:proofErr w:type="spellStart"/>
      <w:r w:rsidRPr="004469A5">
        <w:rPr>
          <w:i/>
          <w:iCs/>
          <w:lang w:val="en-US"/>
        </w:rPr>
        <w:t>uc_MOTOR_GENERAL_ENABLE</w:t>
      </w:r>
      <w:proofErr w:type="spellEnd"/>
      <w:r w:rsidRPr="004469A5">
        <w:rPr>
          <w:i/>
          <w:iCs/>
          <w:lang w:val="en-US"/>
        </w:rPr>
        <w:t xml:space="preserve">) has the function of general activation: if this line is deactivated, the relay is always open: </w:t>
      </w:r>
    </w:p>
    <w:p w14:paraId="2AD2A773" w14:textId="77777777" w:rsidR="004469A5" w:rsidRPr="004469A5" w:rsidRDefault="004469A5" w:rsidP="009A4C85">
      <w:pPr>
        <w:rPr>
          <w:lang w:val="en-US"/>
        </w:rPr>
      </w:pPr>
    </w:p>
    <w:p w14:paraId="606694E9" w14:textId="77777777" w:rsidR="009A4C85" w:rsidRDefault="009A4C85" w:rsidP="009A4C85">
      <w:r>
        <w:rPr>
          <w:noProof/>
        </w:rPr>
        <w:lastRenderedPageBreak/>
        <w:drawing>
          <wp:inline distT="0" distB="0" distL="0" distR="0" wp14:anchorId="3E898575" wp14:editId="1D37BA52">
            <wp:extent cx="4754880" cy="3840480"/>
            <wp:effectExtent l="0" t="0" r="7620" b="7620"/>
            <wp:docPr id="449726348" name="Immagine 13"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26348" name="Immagine 13" descr="Immagine che contiene testo, diagramma, schermata, linea&#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4880" cy="3840480"/>
                    </a:xfrm>
                    <a:prstGeom prst="rect">
                      <a:avLst/>
                    </a:prstGeom>
                    <a:noFill/>
                    <a:ln>
                      <a:noFill/>
                    </a:ln>
                  </pic:spPr>
                </pic:pic>
              </a:graphicData>
            </a:graphic>
          </wp:inline>
        </w:drawing>
      </w:r>
    </w:p>
    <w:p w14:paraId="5A6B887B" w14:textId="77777777" w:rsidR="009A4C85" w:rsidRDefault="009A4C85" w:rsidP="009A4C85">
      <w:r>
        <w:t>Come si vede dall’immagine precedente, se il segnale è spento il circuito di pilotaggio del relè viene interdetto.</w:t>
      </w:r>
    </w:p>
    <w:p w14:paraId="12CF214E" w14:textId="77777777" w:rsidR="004469A5" w:rsidRPr="004469A5" w:rsidRDefault="004469A5" w:rsidP="004469A5">
      <w:pPr>
        <w:rPr>
          <w:i/>
          <w:iCs/>
          <w:lang w:val="en-US"/>
        </w:rPr>
      </w:pPr>
      <w:r w:rsidRPr="004469A5">
        <w:rPr>
          <w:i/>
          <w:iCs/>
          <w:lang w:val="en-US"/>
        </w:rPr>
        <w:t>As you can see from the previous image, if the signal is off the relay control circuit is disabled.</w:t>
      </w:r>
    </w:p>
    <w:p w14:paraId="6A5FCEB7" w14:textId="77777777" w:rsidR="009A4C85" w:rsidRPr="004469A5" w:rsidRDefault="009A4C85" w:rsidP="009A4C85">
      <w:pPr>
        <w:rPr>
          <w:rFonts w:asciiTheme="majorHAnsi" w:eastAsiaTheme="majorEastAsia" w:hAnsiTheme="majorHAnsi" w:cstheme="majorBidi"/>
          <w:color w:val="2E74B5" w:themeColor="accent1" w:themeShade="BF"/>
          <w:sz w:val="32"/>
          <w:szCs w:val="32"/>
          <w:lang w:val="en-US"/>
        </w:rPr>
      </w:pPr>
      <w:r w:rsidRPr="004469A5">
        <w:rPr>
          <w:lang w:val="en-US"/>
        </w:rPr>
        <w:br w:type="page"/>
      </w:r>
    </w:p>
    <w:p w14:paraId="788A423B" w14:textId="77777777" w:rsidR="009A4C85" w:rsidRDefault="009A4C85" w:rsidP="009A4C85">
      <w:pPr>
        <w:pStyle w:val="Titolo2"/>
      </w:pPr>
      <w:bookmarkStart w:id="21" w:name="_Toc180358998"/>
      <w:r>
        <w:lastRenderedPageBreak/>
        <w:t>Abilitazione da Pulsanti manuali</w:t>
      </w:r>
      <w:bookmarkEnd w:id="21"/>
    </w:p>
    <w:p w14:paraId="6B1BC605" w14:textId="77777777" w:rsidR="009A4C85" w:rsidRDefault="009A4C85" w:rsidP="009A4C85">
      <w:r>
        <w:t>La scheda deve consentire l’abilitazione all’attivazione dei motori se uno dei pulsanti viene premuto.</w:t>
      </w:r>
    </w:p>
    <w:p w14:paraId="23889FEF" w14:textId="77777777" w:rsidR="009A4C85" w:rsidRDefault="009A4C85" w:rsidP="009A4C85">
      <w:r>
        <w:t>La scheda utilizza anche una linea digitale del microcontrollore per abilitare questa funzione.</w:t>
      </w:r>
    </w:p>
    <w:p w14:paraId="4B6C5FE0" w14:textId="77777777" w:rsidR="009A4C85" w:rsidRDefault="009A4C85" w:rsidP="009A4C85">
      <w:r>
        <w:t>Quando l’abilitazione è attiva e uno dei pulsanti viene premuto, il relè allo stato solido si attiva.</w:t>
      </w:r>
    </w:p>
    <w:p w14:paraId="17A6FC3A" w14:textId="77777777" w:rsidR="009A4C85" w:rsidRDefault="009A4C85" w:rsidP="009A4C85">
      <w:r>
        <w:t>Come si osserva dalla figura seguente, la linea marrone indica il percorso circuitale di attivazione del relè allo stato solido:</w:t>
      </w:r>
    </w:p>
    <w:p w14:paraId="7C270D77" w14:textId="77777777" w:rsidR="009A4C85" w:rsidRDefault="009A4C85" w:rsidP="009A4C85">
      <w:pPr>
        <w:pStyle w:val="Paragrafoelenco"/>
        <w:numPr>
          <w:ilvl w:val="0"/>
          <w:numId w:val="27"/>
        </w:numPr>
        <w:suppressAutoHyphens w:val="0"/>
        <w:spacing w:after="160" w:line="259" w:lineRule="auto"/>
        <w:contextualSpacing/>
        <w:jc w:val="left"/>
      </w:pPr>
      <w:r>
        <w:t>Abilitazione Generale ((</w:t>
      </w:r>
      <w:proofErr w:type="spellStart"/>
      <w:r>
        <w:t>uc_MOTOR_GENERAL_ENABLE</w:t>
      </w:r>
      <w:proofErr w:type="spellEnd"/>
      <w:r>
        <w:t>);</w:t>
      </w:r>
    </w:p>
    <w:p w14:paraId="013C8A9E" w14:textId="77777777" w:rsidR="009A4C85" w:rsidRDefault="009A4C85" w:rsidP="009A4C85">
      <w:pPr>
        <w:pStyle w:val="Paragrafoelenco"/>
        <w:numPr>
          <w:ilvl w:val="0"/>
          <w:numId w:val="27"/>
        </w:numPr>
        <w:suppressAutoHyphens w:val="0"/>
        <w:spacing w:after="160" w:line="259" w:lineRule="auto"/>
        <w:contextualSpacing/>
        <w:jc w:val="left"/>
      </w:pPr>
      <w:r>
        <w:t>KEY_PRESSED = 0.7V;</w:t>
      </w:r>
    </w:p>
    <w:p w14:paraId="0A9E7098" w14:textId="77777777" w:rsidR="009A4C85" w:rsidRDefault="009A4C85" w:rsidP="009A4C85">
      <w:pPr>
        <w:pStyle w:val="Paragrafoelenco"/>
        <w:numPr>
          <w:ilvl w:val="0"/>
          <w:numId w:val="27"/>
        </w:numPr>
        <w:suppressAutoHyphens w:val="0"/>
        <w:spacing w:after="160" w:line="259" w:lineRule="auto"/>
        <w:contextualSpacing/>
        <w:jc w:val="left"/>
      </w:pPr>
      <w:r>
        <w:t>Abilitazione bypass da pulsanti (</w:t>
      </w:r>
      <w:proofErr w:type="spellStart"/>
      <w:r>
        <w:t>uc_BUTTON_ENA</w:t>
      </w:r>
      <w:proofErr w:type="spellEnd"/>
      <w:r>
        <w:t xml:space="preserve">); </w:t>
      </w:r>
    </w:p>
    <w:p w14:paraId="13049C6B" w14:textId="77777777" w:rsidR="004469A5" w:rsidRDefault="004469A5" w:rsidP="004469A5">
      <w:pPr>
        <w:suppressAutoHyphens w:val="0"/>
        <w:spacing w:after="160" w:line="259" w:lineRule="auto"/>
        <w:contextualSpacing/>
        <w:jc w:val="left"/>
      </w:pPr>
    </w:p>
    <w:p w14:paraId="085A65A2" w14:textId="77777777" w:rsidR="004469A5" w:rsidRPr="004469A5" w:rsidRDefault="004469A5" w:rsidP="004469A5">
      <w:pPr>
        <w:rPr>
          <w:i/>
          <w:iCs/>
          <w:lang w:val="en-US"/>
        </w:rPr>
      </w:pPr>
      <w:r w:rsidRPr="004469A5">
        <w:rPr>
          <w:i/>
          <w:iCs/>
          <w:lang w:val="en-US"/>
        </w:rPr>
        <w:t>The card must enable the activation of engines if one of the buttons is pressed.</w:t>
      </w:r>
    </w:p>
    <w:p w14:paraId="0EF9BED0" w14:textId="77777777" w:rsidR="004469A5" w:rsidRPr="004469A5" w:rsidRDefault="004469A5" w:rsidP="004469A5">
      <w:pPr>
        <w:rPr>
          <w:i/>
          <w:iCs/>
          <w:lang w:val="en-US"/>
        </w:rPr>
      </w:pPr>
      <w:r w:rsidRPr="004469A5">
        <w:rPr>
          <w:i/>
          <w:iCs/>
          <w:lang w:val="en-US"/>
        </w:rPr>
        <w:t>The card also uses a digital line of the microcontroller to enable this function.</w:t>
      </w:r>
    </w:p>
    <w:p w14:paraId="1E19E591" w14:textId="77777777" w:rsidR="004469A5" w:rsidRPr="004469A5" w:rsidRDefault="004469A5" w:rsidP="004469A5">
      <w:pPr>
        <w:rPr>
          <w:i/>
          <w:iCs/>
          <w:lang w:val="en-US"/>
        </w:rPr>
      </w:pPr>
      <w:r w:rsidRPr="004469A5">
        <w:rPr>
          <w:i/>
          <w:iCs/>
          <w:lang w:val="en-US"/>
        </w:rPr>
        <w:t xml:space="preserve">When the enable is active and one of the buttons is pressed, the </w:t>
      </w:r>
      <w:proofErr w:type="gramStart"/>
      <w:r w:rsidRPr="004469A5">
        <w:rPr>
          <w:i/>
          <w:iCs/>
          <w:lang w:val="en-US"/>
        </w:rPr>
        <w:t>solid state</w:t>
      </w:r>
      <w:proofErr w:type="gramEnd"/>
      <w:r w:rsidRPr="004469A5">
        <w:rPr>
          <w:i/>
          <w:iCs/>
          <w:lang w:val="en-US"/>
        </w:rPr>
        <w:t xml:space="preserve"> relay activates.</w:t>
      </w:r>
    </w:p>
    <w:p w14:paraId="05ADB918" w14:textId="77777777" w:rsidR="004469A5" w:rsidRPr="004469A5" w:rsidRDefault="004469A5" w:rsidP="004469A5">
      <w:pPr>
        <w:suppressAutoHyphens w:val="0"/>
        <w:spacing w:after="160" w:line="259" w:lineRule="auto"/>
        <w:contextualSpacing/>
        <w:jc w:val="left"/>
        <w:rPr>
          <w:i/>
          <w:iCs/>
          <w:lang w:val="en-US"/>
        </w:rPr>
      </w:pPr>
      <w:r w:rsidRPr="004469A5">
        <w:rPr>
          <w:i/>
          <w:iCs/>
          <w:lang w:val="en-US"/>
        </w:rPr>
        <w:t xml:space="preserve">As shown in the following figure, the brown line indicates the circuit path of the </w:t>
      </w:r>
      <w:proofErr w:type="gramStart"/>
      <w:r w:rsidRPr="004469A5">
        <w:rPr>
          <w:i/>
          <w:iCs/>
          <w:lang w:val="en-US"/>
        </w:rPr>
        <w:t>solid state</w:t>
      </w:r>
      <w:proofErr w:type="gramEnd"/>
      <w:r w:rsidRPr="004469A5">
        <w:rPr>
          <w:i/>
          <w:iCs/>
          <w:lang w:val="en-US"/>
        </w:rPr>
        <w:t xml:space="preserve"> relay:</w:t>
      </w:r>
    </w:p>
    <w:p w14:paraId="74A28457" w14:textId="77777777" w:rsidR="004469A5" w:rsidRPr="004469A5" w:rsidRDefault="004469A5" w:rsidP="004469A5">
      <w:pPr>
        <w:suppressAutoHyphens w:val="0"/>
        <w:spacing w:after="160" w:line="259" w:lineRule="auto"/>
        <w:contextualSpacing/>
        <w:jc w:val="left"/>
        <w:rPr>
          <w:i/>
          <w:iCs/>
          <w:lang w:val="en-US"/>
        </w:rPr>
      </w:pPr>
      <w:r w:rsidRPr="004469A5">
        <w:rPr>
          <w:i/>
          <w:iCs/>
          <w:lang w:val="en-US"/>
        </w:rPr>
        <w:t>-  General Qualification ((</w:t>
      </w:r>
      <w:proofErr w:type="spellStart"/>
      <w:r w:rsidRPr="004469A5">
        <w:rPr>
          <w:i/>
          <w:iCs/>
          <w:lang w:val="en-US"/>
        </w:rPr>
        <w:t>uc_MOTOR_GENERAL_ENABLE</w:t>
      </w:r>
      <w:proofErr w:type="spellEnd"/>
      <w:proofErr w:type="gramStart"/>
      <w:r w:rsidRPr="004469A5">
        <w:rPr>
          <w:i/>
          <w:iCs/>
          <w:lang w:val="en-US"/>
        </w:rPr>
        <w:t>);</w:t>
      </w:r>
      <w:proofErr w:type="gramEnd"/>
    </w:p>
    <w:p w14:paraId="19BBE768" w14:textId="77777777" w:rsidR="004469A5" w:rsidRPr="004469A5" w:rsidRDefault="004469A5" w:rsidP="004469A5">
      <w:pPr>
        <w:suppressAutoHyphens w:val="0"/>
        <w:spacing w:after="160" w:line="259" w:lineRule="auto"/>
        <w:contextualSpacing/>
        <w:jc w:val="left"/>
        <w:rPr>
          <w:i/>
          <w:iCs/>
          <w:lang w:val="en-US"/>
        </w:rPr>
      </w:pPr>
      <w:r w:rsidRPr="004469A5">
        <w:rPr>
          <w:i/>
          <w:iCs/>
          <w:lang w:val="en-US"/>
        </w:rPr>
        <w:t>-  KEY_PRESSED = 0.</w:t>
      </w:r>
      <w:proofErr w:type="gramStart"/>
      <w:r w:rsidRPr="004469A5">
        <w:rPr>
          <w:i/>
          <w:iCs/>
          <w:lang w:val="en-US"/>
        </w:rPr>
        <w:t>7V;</w:t>
      </w:r>
      <w:proofErr w:type="gramEnd"/>
    </w:p>
    <w:p w14:paraId="58A9468A" w14:textId="77777777" w:rsidR="004469A5" w:rsidRPr="004469A5" w:rsidRDefault="004469A5" w:rsidP="004469A5">
      <w:pPr>
        <w:suppressAutoHyphens w:val="0"/>
        <w:spacing w:after="160" w:line="259" w:lineRule="auto"/>
        <w:contextualSpacing/>
        <w:jc w:val="left"/>
        <w:rPr>
          <w:i/>
          <w:iCs/>
          <w:lang w:val="en-US"/>
        </w:rPr>
      </w:pPr>
      <w:r w:rsidRPr="004469A5">
        <w:rPr>
          <w:i/>
          <w:iCs/>
          <w:lang w:val="en-US"/>
        </w:rPr>
        <w:t>-  Enable bypass by buttons (SWITCH</w:t>
      </w:r>
      <w:proofErr w:type="gramStart"/>
      <w:r w:rsidRPr="004469A5">
        <w:rPr>
          <w:i/>
          <w:iCs/>
          <w:lang w:val="en-US"/>
        </w:rPr>
        <w:t>);</w:t>
      </w:r>
      <w:proofErr w:type="gramEnd"/>
      <w:r w:rsidRPr="004469A5">
        <w:rPr>
          <w:i/>
          <w:iCs/>
          <w:lang w:val="en-US"/>
        </w:rPr>
        <w:t xml:space="preserve"> </w:t>
      </w:r>
    </w:p>
    <w:p w14:paraId="29D28670" w14:textId="77777777" w:rsidR="004469A5" w:rsidRPr="004469A5" w:rsidRDefault="004469A5" w:rsidP="004469A5">
      <w:pPr>
        <w:suppressAutoHyphens w:val="0"/>
        <w:spacing w:after="160" w:line="259" w:lineRule="auto"/>
        <w:contextualSpacing/>
        <w:jc w:val="left"/>
        <w:rPr>
          <w:lang w:val="en-US"/>
        </w:rPr>
      </w:pPr>
    </w:p>
    <w:p w14:paraId="7B523C9A" w14:textId="77777777" w:rsidR="009A4C85" w:rsidRDefault="009A4C85" w:rsidP="009A4C85">
      <w:r>
        <w:rPr>
          <w:noProof/>
        </w:rPr>
        <w:lastRenderedPageBreak/>
        <w:drawing>
          <wp:inline distT="0" distB="0" distL="0" distR="0" wp14:anchorId="50816F2E" wp14:editId="7DF39FBF">
            <wp:extent cx="5257800" cy="6257925"/>
            <wp:effectExtent l="0" t="0" r="0" b="9525"/>
            <wp:docPr id="689308554" name="Immagine 15"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08554" name="Immagine 15" descr="Immagine che contiene testo, diagramma, linea, schermata&#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6257925"/>
                    </a:xfrm>
                    <a:prstGeom prst="rect">
                      <a:avLst/>
                    </a:prstGeom>
                    <a:noFill/>
                    <a:ln>
                      <a:noFill/>
                    </a:ln>
                  </pic:spPr>
                </pic:pic>
              </a:graphicData>
            </a:graphic>
          </wp:inline>
        </w:drawing>
      </w:r>
    </w:p>
    <w:p w14:paraId="1CEBCCEE" w14:textId="77777777" w:rsidR="009A4C85" w:rsidRDefault="009A4C85" w:rsidP="009A4C85"/>
    <w:p w14:paraId="1D2194C3" w14:textId="77777777" w:rsidR="009A4C85" w:rsidRDefault="009A4C85" w:rsidP="009A4C85">
      <w:pPr>
        <w:pStyle w:val="Titolo2"/>
      </w:pPr>
      <w:bookmarkStart w:id="22" w:name="_Toc180358999"/>
      <w:r>
        <w:lastRenderedPageBreak/>
        <w:t>Abilitazione da assenza NEEDLE (NEEDLE_ENA)</w:t>
      </w:r>
      <w:bookmarkEnd w:id="22"/>
    </w:p>
    <w:p w14:paraId="2C54CF90" w14:textId="77777777" w:rsidR="009A4C85" w:rsidRDefault="009A4C85" w:rsidP="009A4C85">
      <w:r>
        <w:rPr>
          <w:noProof/>
        </w:rPr>
        <w:drawing>
          <wp:inline distT="0" distB="0" distL="0" distR="0" wp14:anchorId="75151FE4" wp14:editId="064458ED">
            <wp:extent cx="3952875" cy="5448300"/>
            <wp:effectExtent l="0" t="0" r="9525" b="0"/>
            <wp:docPr id="252185503" name="Immagine 17"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85503" name="Immagine 17" descr="Immagine che contiene testo, diagramma, linea, Parallel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5448300"/>
                    </a:xfrm>
                    <a:prstGeom prst="rect">
                      <a:avLst/>
                    </a:prstGeom>
                    <a:noFill/>
                    <a:ln>
                      <a:noFill/>
                    </a:ln>
                  </pic:spPr>
                </pic:pic>
              </a:graphicData>
            </a:graphic>
          </wp:inline>
        </w:drawing>
      </w:r>
    </w:p>
    <w:p w14:paraId="4CAB8F2B" w14:textId="77777777" w:rsidR="009A4C85" w:rsidRDefault="009A4C85" w:rsidP="009A4C85">
      <w:r>
        <w:t>Come si può osservare dall’immagine precedente, se il segnale proveniente dal sensore di presenza NEEDLE dovesse essere cortocircuitato a massa (</w:t>
      </w:r>
      <w:proofErr w:type="spellStart"/>
      <w:r>
        <w:t>needle</w:t>
      </w:r>
      <w:proofErr w:type="spellEnd"/>
      <w:r>
        <w:t xml:space="preserve"> presente), il </w:t>
      </w:r>
      <w:proofErr w:type="spellStart"/>
      <w:r>
        <w:t>mosfet</w:t>
      </w:r>
      <w:proofErr w:type="spellEnd"/>
      <w:r>
        <w:t xml:space="preserve"> Q8 si apre aprendo anche il relè di sicurezza (si intende senza che i pulsanti manuali siano attivi).</w:t>
      </w:r>
    </w:p>
    <w:p w14:paraId="6CA045E0" w14:textId="77777777" w:rsidR="009A4C85" w:rsidRDefault="009A4C85" w:rsidP="009A4C85">
      <w:r>
        <w:t xml:space="preserve">Se invece il </w:t>
      </w:r>
      <w:proofErr w:type="spellStart"/>
      <w:r>
        <w:t>needle</w:t>
      </w:r>
      <w:proofErr w:type="spellEnd"/>
      <w:r>
        <w:t xml:space="preserve"> non è presente (segnale aperto) oppure l’asse Y disconnesso, allora il </w:t>
      </w:r>
      <w:proofErr w:type="spellStart"/>
      <w:r>
        <w:t>mosfet</w:t>
      </w:r>
      <w:proofErr w:type="spellEnd"/>
      <w:r>
        <w:t xml:space="preserve"> chiude il circuito di pilotaggio del relè che risulterà pertanto chiuso (abilitando quindi l’attivazione dei motori).</w:t>
      </w:r>
    </w:p>
    <w:p w14:paraId="5D6AA203" w14:textId="77777777" w:rsidR="0035104A" w:rsidRDefault="0035104A" w:rsidP="0035104A"/>
    <w:p w14:paraId="03E7F192" w14:textId="77777777" w:rsidR="0035104A" w:rsidRDefault="0035104A" w:rsidP="0035104A">
      <w:pPr>
        <w:rPr>
          <w:i/>
          <w:iCs/>
          <w:lang w:val="en-US"/>
        </w:rPr>
      </w:pPr>
      <w:r w:rsidRPr="0035104A">
        <w:rPr>
          <w:i/>
          <w:iCs/>
          <w:lang w:val="en-US"/>
        </w:rPr>
        <w:t xml:space="preserve">As you can see from the previous image, if the signal coming from the NEEDLE presence sensor should be shorted to ground (needle present), the </w:t>
      </w:r>
      <w:proofErr w:type="spellStart"/>
      <w:r w:rsidRPr="0035104A">
        <w:rPr>
          <w:i/>
          <w:iCs/>
          <w:lang w:val="en-US"/>
        </w:rPr>
        <w:t>mosfet</w:t>
      </w:r>
      <w:proofErr w:type="spellEnd"/>
      <w:r w:rsidRPr="0035104A">
        <w:rPr>
          <w:i/>
          <w:iCs/>
          <w:lang w:val="en-US"/>
        </w:rPr>
        <w:t xml:space="preserve"> Q8 opens also opening the safety relay (it is understood without the manual buttons being active).</w:t>
      </w:r>
    </w:p>
    <w:p w14:paraId="231CD94D" w14:textId="77777777" w:rsidR="0035104A" w:rsidRPr="0035104A" w:rsidRDefault="0035104A" w:rsidP="0035104A">
      <w:pPr>
        <w:rPr>
          <w:i/>
          <w:iCs/>
          <w:lang w:val="en-US"/>
        </w:rPr>
      </w:pPr>
      <w:r w:rsidRPr="0035104A">
        <w:rPr>
          <w:i/>
          <w:iCs/>
          <w:lang w:val="en-US"/>
        </w:rPr>
        <w:lastRenderedPageBreak/>
        <w:t xml:space="preserve">If the needle is not present (open signal) or the Y axis disconnected, then the </w:t>
      </w:r>
      <w:proofErr w:type="spellStart"/>
      <w:r w:rsidRPr="0035104A">
        <w:rPr>
          <w:i/>
          <w:iCs/>
          <w:lang w:val="en-US"/>
        </w:rPr>
        <w:t>mosfet</w:t>
      </w:r>
      <w:proofErr w:type="spellEnd"/>
      <w:r w:rsidRPr="0035104A">
        <w:rPr>
          <w:i/>
          <w:iCs/>
          <w:lang w:val="en-US"/>
        </w:rPr>
        <w:t xml:space="preserve"> closes the relay control circuit which will therefore be closed (enabling the activation of the motors).</w:t>
      </w:r>
    </w:p>
    <w:p w14:paraId="36978C48" w14:textId="77777777" w:rsidR="0035104A" w:rsidRPr="0035104A" w:rsidRDefault="0035104A" w:rsidP="0035104A">
      <w:pPr>
        <w:rPr>
          <w:i/>
          <w:iCs/>
          <w:lang w:val="en-US"/>
        </w:rPr>
      </w:pPr>
    </w:p>
    <w:p w14:paraId="5BA599BC" w14:textId="77777777" w:rsidR="009A4C85" w:rsidRDefault="009A4C85" w:rsidP="009A4C85">
      <w:r>
        <w:br w:type="page"/>
      </w:r>
    </w:p>
    <w:p w14:paraId="7B07A8C5" w14:textId="77777777" w:rsidR="009A4C85" w:rsidRDefault="009A4C85" w:rsidP="009A4C85">
      <w:pPr>
        <w:pStyle w:val="Titolo2"/>
      </w:pPr>
      <w:bookmarkStart w:id="23" w:name="_Toc180359000"/>
      <w:r>
        <w:lastRenderedPageBreak/>
        <w:t>Verifica circuiti di sicurezza</w:t>
      </w:r>
      <w:bookmarkEnd w:id="23"/>
    </w:p>
    <w:p w14:paraId="6FE287D9" w14:textId="77777777" w:rsidR="009A4C85" w:rsidRDefault="009A4C85" w:rsidP="009A4C85"/>
    <w:p w14:paraId="60827A74" w14:textId="77777777" w:rsidR="009A4C85" w:rsidRDefault="009A4C85" w:rsidP="009A4C85">
      <w:pPr>
        <w:pStyle w:val="Titolo3"/>
      </w:pPr>
      <w:bookmarkStart w:id="24" w:name="_Toc180359001"/>
      <w:r>
        <w:t>Verifica segnale di abilitazione generale</w:t>
      </w:r>
      <w:bookmarkEnd w:id="24"/>
    </w:p>
    <w:p w14:paraId="08A0A044" w14:textId="77777777" w:rsidR="009A4C85" w:rsidRPr="002E5D8D" w:rsidRDefault="009A4C85" w:rsidP="009A4C85">
      <w:r>
        <w:t xml:space="preserve">+ Verificato segnale </w:t>
      </w:r>
      <w:proofErr w:type="spellStart"/>
      <w:r>
        <w:t>uc_MOTOR_GENERAL_ENABLE</w:t>
      </w:r>
      <w:proofErr w:type="spellEnd"/>
      <w:r>
        <w:t xml:space="preserve"> </w:t>
      </w:r>
      <w:proofErr w:type="spellStart"/>
      <w:r>
        <w:t>coon</w:t>
      </w:r>
      <w:proofErr w:type="spellEnd"/>
      <w:r>
        <w:t xml:space="preserve"> </w:t>
      </w:r>
      <w:proofErr w:type="spellStart"/>
      <w:r>
        <w:t>micocontrollore</w:t>
      </w:r>
      <w:proofErr w:type="spellEnd"/>
      <w:r>
        <w:t>;</w:t>
      </w:r>
    </w:p>
    <w:p w14:paraId="1531084E" w14:textId="77777777" w:rsidR="009A4C85" w:rsidRDefault="009A4C85" w:rsidP="009A4C85"/>
    <w:p w14:paraId="15184346" w14:textId="77777777" w:rsidR="009A4C85" w:rsidRDefault="009A4C85" w:rsidP="009A4C85">
      <w:pPr>
        <w:pStyle w:val="Titolo3"/>
      </w:pPr>
      <w:bookmarkStart w:id="25" w:name="_Toc180359002"/>
      <w:r>
        <w:t>Verifica segnale NEEDLE_ENA e feedback</w:t>
      </w:r>
      <w:bookmarkEnd w:id="25"/>
    </w:p>
    <w:p w14:paraId="5ED98AFA" w14:textId="77777777" w:rsidR="009A4C85" w:rsidRDefault="009A4C85" w:rsidP="009A4C85">
      <w:r>
        <w:t>+ Contatto ZIF con Q8 = OK;</w:t>
      </w:r>
    </w:p>
    <w:p w14:paraId="5AB57BA6" w14:textId="77777777" w:rsidR="009A4C85" w:rsidRDefault="009A4C85" w:rsidP="009A4C85">
      <w:r>
        <w:t xml:space="preserve">+ con NEEDLE_ENA aperto, </w:t>
      </w:r>
      <w:r w:rsidRPr="00701A66">
        <w:t>tensione sulla base di Q8 = 3.3V</w:t>
      </w:r>
      <w:r>
        <w:t xml:space="preserve"> corretta.</w:t>
      </w:r>
    </w:p>
    <w:p w14:paraId="7F557F8B" w14:textId="77777777" w:rsidR="009A4C85" w:rsidRPr="00701A66" w:rsidRDefault="009A4C85" w:rsidP="009A4C85">
      <w:pPr>
        <w:pStyle w:val="Paragrafoelenco"/>
        <w:numPr>
          <w:ilvl w:val="0"/>
          <w:numId w:val="28"/>
        </w:numPr>
        <w:suppressAutoHyphens w:val="0"/>
        <w:spacing w:after="160" w:line="259" w:lineRule="auto"/>
        <w:contextualSpacing/>
        <w:jc w:val="left"/>
      </w:pPr>
      <w:r>
        <w:t>NOTA: Q8 e Q10 hanno insieme una resistenza di gate (parallelo tra le due) pari a 14K.</w:t>
      </w:r>
      <w:r w:rsidRPr="00701A66">
        <w:rPr>
          <w:color w:val="FF0000"/>
        </w:rPr>
        <w:t xml:space="preserve"> </w:t>
      </w:r>
      <w:r>
        <w:t xml:space="preserve">La tensione di soglia è al massimo 1.5V quindi la polarizzazione a vuoto è sufficiente. Quando l’asse Y è connesso, una resistenza di </w:t>
      </w:r>
      <w:proofErr w:type="spellStart"/>
      <w:r>
        <w:t>pullup</w:t>
      </w:r>
      <w:proofErr w:type="spellEnd"/>
      <w:r>
        <w:t xml:space="preserve"> di 1K aumenterà ulteriormente il livello di polarizzazione. </w:t>
      </w:r>
    </w:p>
    <w:p w14:paraId="0E0AFB73" w14:textId="77777777" w:rsidR="009A4C85" w:rsidRDefault="009A4C85" w:rsidP="009A4C85">
      <w:r>
        <w:t xml:space="preserve">+ </w:t>
      </w:r>
      <w:r w:rsidRPr="007E5215">
        <w:t xml:space="preserve">Circuito di Feedback </w:t>
      </w:r>
      <w:proofErr w:type="spellStart"/>
      <w:r w:rsidRPr="007E5215">
        <w:t>microcontroller</w:t>
      </w:r>
      <w:proofErr w:type="spellEnd"/>
      <w:r w:rsidRPr="007E5215">
        <w:t xml:space="preserve"> OK</w:t>
      </w:r>
      <w:r>
        <w:t>;</w:t>
      </w:r>
    </w:p>
    <w:p w14:paraId="565D194F" w14:textId="77777777" w:rsidR="009A4C85" w:rsidRDefault="009A4C85" w:rsidP="009A4C85">
      <w:r>
        <w:t xml:space="preserve">Sebbene la tensione su Q8 sia anomala, </w:t>
      </w:r>
      <w:proofErr w:type="spellStart"/>
      <w:r>
        <w:t>tutttavia</w:t>
      </w:r>
      <w:proofErr w:type="spellEnd"/>
      <w:r>
        <w:t xml:space="preserve"> il circuito funziona.</w:t>
      </w:r>
    </w:p>
    <w:p w14:paraId="4CA0BDD2" w14:textId="77777777" w:rsidR="009A4C85" w:rsidRDefault="009A4C85" w:rsidP="009A4C85"/>
    <w:p w14:paraId="4D9EFE20" w14:textId="77777777" w:rsidR="009A4C85" w:rsidRDefault="009A4C85" w:rsidP="009A4C85">
      <w:pPr>
        <w:pStyle w:val="Titolo3"/>
      </w:pPr>
      <w:bookmarkStart w:id="26" w:name="_Toc180359003"/>
      <w:r>
        <w:t>Verifica bypass da pulsanti manuali</w:t>
      </w:r>
      <w:bookmarkEnd w:id="26"/>
    </w:p>
    <w:p w14:paraId="6787ED7C" w14:textId="77777777" w:rsidR="009A4C85" w:rsidRDefault="009A4C85" w:rsidP="009A4C85">
      <w:r>
        <w:t>+ KEY_PRESSED: controllato con tutti i pulsanti, passa da +5V a 0.7V come atteso.</w:t>
      </w:r>
    </w:p>
    <w:p w14:paraId="64AEA269" w14:textId="77777777" w:rsidR="009A4C85" w:rsidRDefault="009A4C85" w:rsidP="009A4C85">
      <w:r>
        <w:t xml:space="preserve">+ </w:t>
      </w:r>
      <w:proofErr w:type="spellStart"/>
      <w:r>
        <w:t>uc_BUTTON_ENA</w:t>
      </w:r>
      <w:proofErr w:type="spellEnd"/>
      <w:r>
        <w:t>: testato con attivazione da microcontrollore;</w:t>
      </w:r>
    </w:p>
    <w:p w14:paraId="1A99735C" w14:textId="77777777" w:rsidR="009A4C85" w:rsidRDefault="009A4C85" w:rsidP="009A4C85"/>
    <w:p w14:paraId="0BEB4267" w14:textId="77777777" w:rsidR="009A4C85" w:rsidRPr="002E5D8D" w:rsidRDefault="009A4C85" w:rsidP="009A4C85">
      <w:pPr>
        <w:pStyle w:val="Titolo3"/>
      </w:pPr>
      <w:bookmarkStart w:id="27" w:name="_Toc180359004"/>
      <w:r>
        <w:t>Verifica Tabella di Attivazione</w:t>
      </w:r>
      <w:bookmarkEnd w:id="27"/>
      <w:r>
        <w:t xml:space="preserve"> </w:t>
      </w:r>
    </w:p>
    <w:p w14:paraId="5B5F22D0" w14:textId="77777777" w:rsidR="009A4C85" w:rsidRDefault="009A4C85" w:rsidP="009A4C85"/>
    <w:tbl>
      <w:tblPr>
        <w:tblStyle w:val="Grigliatabella"/>
        <w:tblW w:w="0" w:type="auto"/>
        <w:tblLook w:val="04A0" w:firstRow="1" w:lastRow="0" w:firstColumn="1" w:lastColumn="0" w:noHBand="0" w:noVBand="1"/>
      </w:tblPr>
      <w:tblGrid>
        <w:gridCol w:w="1139"/>
        <w:gridCol w:w="1012"/>
        <w:gridCol w:w="1146"/>
        <w:gridCol w:w="1796"/>
        <w:gridCol w:w="1146"/>
        <w:gridCol w:w="1335"/>
        <w:gridCol w:w="1146"/>
        <w:gridCol w:w="908"/>
      </w:tblGrid>
      <w:tr w:rsidR="009A4C85" w14:paraId="25F10492" w14:textId="77777777" w:rsidTr="00CE7E34">
        <w:tc>
          <w:tcPr>
            <w:tcW w:w="1289" w:type="dxa"/>
          </w:tcPr>
          <w:p w14:paraId="6BC764A5" w14:textId="77777777" w:rsidR="009A4C85" w:rsidRDefault="009A4C85" w:rsidP="00CE7E34">
            <w:r>
              <w:t xml:space="preserve">General </w:t>
            </w:r>
            <w:proofErr w:type="spellStart"/>
            <w:r>
              <w:t>Enable</w:t>
            </w:r>
            <w:proofErr w:type="spellEnd"/>
          </w:p>
        </w:tc>
        <w:tc>
          <w:tcPr>
            <w:tcW w:w="1228" w:type="dxa"/>
          </w:tcPr>
          <w:p w14:paraId="5B6CFB09" w14:textId="77777777" w:rsidR="009A4C85" w:rsidRDefault="009A4C85" w:rsidP="00CE7E34">
            <w:r>
              <w:t xml:space="preserve">Key </w:t>
            </w:r>
            <w:proofErr w:type="spellStart"/>
            <w:r>
              <w:t>Enable</w:t>
            </w:r>
            <w:proofErr w:type="spellEnd"/>
          </w:p>
        </w:tc>
        <w:tc>
          <w:tcPr>
            <w:tcW w:w="1311" w:type="dxa"/>
          </w:tcPr>
          <w:p w14:paraId="7EE77416" w14:textId="77777777" w:rsidR="009A4C85" w:rsidRDefault="009A4C85" w:rsidP="00CE7E34">
            <w:r>
              <w:t xml:space="preserve">Key </w:t>
            </w:r>
            <w:proofErr w:type="spellStart"/>
            <w:r>
              <w:t>Pressed</w:t>
            </w:r>
            <w:proofErr w:type="spellEnd"/>
          </w:p>
        </w:tc>
        <w:tc>
          <w:tcPr>
            <w:tcW w:w="999" w:type="dxa"/>
          </w:tcPr>
          <w:p w14:paraId="105D7ECF" w14:textId="77777777" w:rsidR="009A4C85" w:rsidRDefault="009A4C85" w:rsidP="00CE7E34">
            <w:r>
              <w:t>NEEDLE_ENA</w:t>
            </w:r>
          </w:p>
        </w:tc>
        <w:tc>
          <w:tcPr>
            <w:tcW w:w="1266" w:type="dxa"/>
          </w:tcPr>
          <w:p w14:paraId="6DD686C4" w14:textId="77777777" w:rsidR="009A4C85" w:rsidRDefault="009A4C85" w:rsidP="00CE7E34">
            <w:r>
              <w:t>Power Switch</w:t>
            </w:r>
          </w:p>
        </w:tc>
        <w:tc>
          <w:tcPr>
            <w:tcW w:w="1408" w:type="dxa"/>
          </w:tcPr>
          <w:p w14:paraId="59FCF68D" w14:textId="77777777" w:rsidR="009A4C85" w:rsidRDefault="009A4C85" w:rsidP="00CE7E34">
            <w:r>
              <w:t>Motor Ena Feedback</w:t>
            </w:r>
          </w:p>
        </w:tc>
        <w:tc>
          <w:tcPr>
            <w:tcW w:w="1058" w:type="dxa"/>
          </w:tcPr>
          <w:p w14:paraId="588B680C" w14:textId="77777777" w:rsidR="009A4C85" w:rsidRDefault="009A4C85" w:rsidP="00CE7E34">
            <w:r>
              <w:t>DL4</w:t>
            </w:r>
          </w:p>
        </w:tc>
        <w:tc>
          <w:tcPr>
            <w:tcW w:w="1069" w:type="dxa"/>
          </w:tcPr>
          <w:p w14:paraId="7723729E" w14:textId="77777777" w:rsidR="009A4C85" w:rsidRDefault="009A4C85" w:rsidP="00CE7E34">
            <w:proofErr w:type="spellStart"/>
            <w:r>
              <w:t>Verify</w:t>
            </w:r>
            <w:proofErr w:type="spellEnd"/>
          </w:p>
        </w:tc>
      </w:tr>
      <w:tr w:rsidR="009A4C85" w14:paraId="60404FEA" w14:textId="77777777" w:rsidTr="00CE7E34">
        <w:tc>
          <w:tcPr>
            <w:tcW w:w="1289" w:type="dxa"/>
          </w:tcPr>
          <w:p w14:paraId="2A49218B" w14:textId="77777777" w:rsidR="009A4C85" w:rsidRDefault="009A4C85" w:rsidP="00CE7E34">
            <w:r>
              <w:t>ON</w:t>
            </w:r>
          </w:p>
        </w:tc>
        <w:tc>
          <w:tcPr>
            <w:tcW w:w="1228" w:type="dxa"/>
          </w:tcPr>
          <w:p w14:paraId="5298966E" w14:textId="77777777" w:rsidR="009A4C85" w:rsidRDefault="009A4C85" w:rsidP="00CE7E34">
            <w:r>
              <w:t>ON</w:t>
            </w:r>
          </w:p>
        </w:tc>
        <w:tc>
          <w:tcPr>
            <w:tcW w:w="1311" w:type="dxa"/>
          </w:tcPr>
          <w:p w14:paraId="42CFD7FF" w14:textId="77777777" w:rsidR="009A4C85" w:rsidRDefault="009A4C85" w:rsidP="00CE7E34">
            <w:r>
              <w:t>ON/OFF</w:t>
            </w:r>
          </w:p>
        </w:tc>
        <w:tc>
          <w:tcPr>
            <w:tcW w:w="999" w:type="dxa"/>
          </w:tcPr>
          <w:p w14:paraId="3A9E29E7" w14:textId="77777777" w:rsidR="009A4C85" w:rsidRDefault="009A4C85" w:rsidP="00CE7E34">
            <w:r>
              <w:t>GND</w:t>
            </w:r>
          </w:p>
        </w:tc>
        <w:tc>
          <w:tcPr>
            <w:tcW w:w="1266" w:type="dxa"/>
          </w:tcPr>
          <w:p w14:paraId="60BA5BB5" w14:textId="77777777" w:rsidR="009A4C85" w:rsidRDefault="009A4C85" w:rsidP="00CE7E34">
            <w:r>
              <w:t>ON/OFF</w:t>
            </w:r>
          </w:p>
        </w:tc>
        <w:tc>
          <w:tcPr>
            <w:tcW w:w="1408" w:type="dxa"/>
          </w:tcPr>
          <w:p w14:paraId="685D11F5" w14:textId="77777777" w:rsidR="009A4C85" w:rsidRDefault="009A4C85" w:rsidP="00CE7E34">
            <w:r>
              <w:t>ON/OFF</w:t>
            </w:r>
          </w:p>
        </w:tc>
        <w:tc>
          <w:tcPr>
            <w:tcW w:w="1058" w:type="dxa"/>
          </w:tcPr>
          <w:p w14:paraId="5586D0B9" w14:textId="77777777" w:rsidR="009A4C85" w:rsidRDefault="009A4C85" w:rsidP="00CE7E34">
            <w:r>
              <w:t>OFF/ON</w:t>
            </w:r>
          </w:p>
        </w:tc>
        <w:tc>
          <w:tcPr>
            <w:tcW w:w="1069" w:type="dxa"/>
          </w:tcPr>
          <w:p w14:paraId="3002388D" w14:textId="77777777" w:rsidR="009A4C85" w:rsidRDefault="009A4C85" w:rsidP="00CE7E34">
            <w:r>
              <w:t>OK</w:t>
            </w:r>
          </w:p>
        </w:tc>
      </w:tr>
      <w:tr w:rsidR="009A4C85" w14:paraId="6A78D785" w14:textId="77777777" w:rsidTr="00CE7E34">
        <w:tc>
          <w:tcPr>
            <w:tcW w:w="1289" w:type="dxa"/>
          </w:tcPr>
          <w:p w14:paraId="1E46A3EB" w14:textId="77777777" w:rsidR="009A4C85" w:rsidRDefault="009A4C85" w:rsidP="00CE7E34">
            <w:r>
              <w:t>X</w:t>
            </w:r>
          </w:p>
        </w:tc>
        <w:tc>
          <w:tcPr>
            <w:tcW w:w="1228" w:type="dxa"/>
          </w:tcPr>
          <w:p w14:paraId="170B3508" w14:textId="77777777" w:rsidR="009A4C85" w:rsidRDefault="009A4C85" w:rsidP="00CE7E34">
            <w:r>
              <w:t>OFF</w:t>
            </w:r>
          </w:p>
        </w:tc>
        <w:tc>
          <w:tcPr>
            <w:tcW w:w="1311" w:type="dxa"/>
          </w:tcPr>
          <w:p w14:paraId="23FE3266" w14:textId="77777777" w:rsidR="009A4C85" w:rsidRDefault="009A4C85" w:rsidP="00CE7E34">
            <w:r>
              <w:t>X</w:t>
            </w:r>
          </w:p>
        </w:tc>
        <w:tc>
          <w:tcPr>
            <w:tcW w:w="999" w:type="dxa"/>
          </w:tcPr>
          <w:p w14:paraId="69E03943" w14:textId="77777777" w:rsidR="009A4C85" w:rsidRDefault="009A4C85" w:rsidP="00CE7E34">
            <w:r>
              <w:t>GND</w:t>
            </w:r>
          </w:p>
        </w:tc>
        <w:tc>
          <w:tcPr>
            <w:tcW w:w="1266" w:type="dxa"/>
          </w:tcPr>
          <w:p w14:paraId="5A01A0BF" w14:textId="77777777" w:rsidR="009A4C85" w:rsidRDefault="009A4C85" w:rsidP="00CE7E34">
            <w:r>
              <w:t>OFF</w:t>
            </w:r>
          </w:p>
        </w:tc>
        <w:tc>
          <w:tcPr>
            <w:tcW w:w="1408" w:type="dxa"/>
          </w:tcPr>
          <w:p w14:paraId="0B809E53" w14:textId="77777777" w:rsidR="009A4C85" w:rsidRDefault="009A4C85" w:rsidP="00CE7E34">
            <w:r>
              <w:t>OFF</w:t>
            </w:r>
          </w:p>
        </w:tc>
        <w:tc>
          <w:tcPr>
            <w:tcW w:w="1058" w:type="dxa"/>
          </w:tcPr>
          <w:p w14:paraId="60468EF2" w14:textId="77777777" w:rsidR="009A4C85" w:rsidRDefault="009A4C85" w:rsidP="00CE7E34">
            <w:r>
              <w:t>ON</w:t>
            </w:r>
          </w:p>
        </w:tc>
        <w:tc>
          <w:tcPr>
            <w:tcW w:w="1069" w:type="dxa"/>
          </w:tcPr>
          <w:p w14:paraId="0DE6CDFB" w14:textId="77777777" w:rsidR="009A4C85" w:rsidRDefault="009A4C85" w:rsidP="00CE7E34">
            <w:r>
              <w:t>OK</w:t>
            </w:r>
          </w:p>
        </w:tc>
      </w:tr>
      <w:tr w:rsidR="009A4C85" w14:paraId="333BBC14" w14:textId="77777777" w:rsidTr="00CE7E34">
        <w:tc>
          <w:tcPr>
            <w:tcW w:w="1289" w:type="dxa"/>
          </w:tcPr>
          <w:p w14:paraId="38F0F224" w14:textId="77777777" w:rsidR="009A4C85" w:rsidRDefault="009A4C85" w:rsidP="00CE7E34">
            <w:r>
              <w:t>OFF</w:t>
            </w:r>
          </w:p>
        </w:tc>
        <w:tc>
          <w:tcPr>
            <w:tcW w:w="1228" w:type="dxa"/>
          </w:tcPr>
          <w:p w14:paraId="0E862D57" w14:textId="77777777" w:rsidR="009A4C85" w:rsidRDefault="009A4C85" w:rsidP="00CE7E34">
            <w:r>
              <w:t>X</w:t>
            </w:r>
          </w:p>
        </w:tc>
        <w:tc>
          <w:tcPr>
            <w:tcW w:w="1311" w:type="dxa"/>
          </w:tcPr>
          <w:p w14:paraId="4C86296A" w14:textId="77777777" w:rsidR="009A4C85" w:rsidRDefault="009A4C85" w:rsidP="00CE7E34">
            <w:r>
              <w:t>X</w:t>
            </w:r>
          </w:p>
        </w:tc>
        <w:tc>
          <w:tcPr>
            <w:tcW w:w="999" w:type="dxa"/>
          </w:tcPr>
          <w:p w14:paraId="51EF93EF" w14:textId="77777777" w:rsidR="009A4C85" w:rsidRDefault="009A4C85" w:rsidP="00CE7E34">
            <w:r>
              <w:t>X</w:t>
            </w:r>
          </w:p>
        </w:tc>
        <w:tc>
          <w:tcPr>
            <w:tcW w:w="1266" w:type="dxa"/>
          </w:tcPr>
          <w:p w14:paraId="6F0B1C27" w14:textId="77777777" w:rsidR="009A4C85" w:rsidRDefault="009A4C85" w:rsidP="00CE7E34">
            <w:r>
              <w:t>OFF</w:t>
            </w:r>
          </w:p>
        </w:tc>
        <w:tc>
          <w:tcPr>
            <w:tcW w:w="1408" w:type="dxa"/>
          </w:tcPr>
          <w:p w14:paraId="1843E654" w14:textId="77777777" w:rsidR="009A4C85" w:rsidRDefault="009A4C85" w:rsidP="00CE7E34">
            <w:r>
              <w:t>OFF</w:t>
            </w:r>
          </w:p>
        </w:tc>
        <w:tc>
          <w:tcPr>
            <w:tcW w:w="1058" w:type="dxa"/>
          </w:tcPr>
          <w:p w14:paraId="7FE7D631" w14:textId="77777777" w:rsidR="009A4C85" w:rsidRDefault="009A4C85" w:rsidP="00CE7E34">
            <w:r>
              <w:t>ON</w:t>
            </w:r>
          </w:p>
        </w:tc>
        <w:tc>
          <w:tcPr>
            <w:tcW w:w="1069" w:type="dxa"/>
          </w:tcPr>
          <w:p w14:paraId="7C11000C" w14:textId="77777777" w:rsidR="009A4C85" w:rsidRDefault="009A4C85" w:rsidP="00CE7E34">
            <w:r>
              <w:t>OK</w:t>
            </w:r>
          </w:p>
        </w:tc>
      </w:tr>
      <w:tr w:rsidR="009A4C85" w14:paraId="7BB36B41" w14:textId="77777777" w:rsidTr="00CE7E34">
        <w:tc>
          <w:tcPr>
            <w:tcW w:w="1289" w:type="dxa"/>
          </w:tcPr>
          <w:p w14:paraId="15AB1E84" w14:textId="77777777" w:rsidR="009A4C85" w:rsidRDefault="009A4C85" w:rsidP="00CE7E34">
            <w:r>
              <w:t>ON</w:t>
            </w:r>
          </w:p>
        </w:tc>
        <w:tc>
          <w:tcPr>
            <w:tcW w:w="1228" w:type="dxa"/>
          </w:tcPr>
          <w:p w14:paraId="60BE59DC" w14:textId="77777777" w:rsidR="009A4C85" w:rsidRDefault="009A4C85" w:rsidP="00CE7E34">
            <w:r>
              <w:t>X</w:t>
            </w:r>
          </w:p>
        </w:tc>
        <w:tc>
          <w:tcPr>
            <w:tcW w:w="1311" w:type="dxa"/>
          </w:tcPr>
          <w:p w14:paraId="018A37B3" w14:textId="77777777" w:rsidR="009A4C85" w:rsidRDefault="009A4C85" w:rsidP="00CE7E34">
            <w:r>
              <w:t>X</w:t>
            </w:r>
          </w:p>
        </w:tc>
        <w:tc>
          <w:tcPr>
            <w:tcW w:w="999" w:type="dxa"/>
          </w:tcPr>
          <w:p w14:paraId="2E877B49" w14:textId="77777777" w:rsidR="009A4C85" w:rsidRDefault="009A4C85" w:rsidP="00CE7E34">
            <w:r>
              <w:t>HZ</w:t>
            </w:r>
          </w:p>
        </w:tc>
        <w:tc>
          <w:tcPr>
            <w:tcW w:w="1266" w:type="dxa"/>
          </w:tcPr>
          <w:p w14:paraId="1E916E46" w14:textId="77777777" w:rsidR="009A4C85" w:rsidRDefault="009A4C85" w:rsidP="00CE7E34">
            <w:r>
              <w:t>ON</w:t>
            </w:r>
          </w:p>
        </w:tc>
        <w:tc>
          <w:tcPr>
            <w:tcW w:w="1408" w:type="dxa"/>
          </w:tcPr>
          <w:p w14:paraId="4C402EBC" w14:textId="77777777" w:rsidR="009A4C85" w:rsidRDefault="009A4C85" w:rsidP="00CE7E34">
            <w:r>
              <w:t>ON</w:t>
            </w:r>
          </w:p>
        </w:tc>
        <w:tc>
          <w:tcPr>
            <w:tcW w:w="1058" w:type="dxa"/>
          </w:tcPr>
          <w:p w14:paraId="554DC670" w14:textId="77777777" w:rsidR="009A4C85" w:rsidRDefault="009A4C85" w:rsidP="00CE7E34">
            <w:r>
              <w:t>OFF</w:t>
            </w:r>
          </w:p>
        </w:tc>
        <w:tc>
          <w:tcPr>
            <w:tcW w:w="1069" w:type="dxa"/>
          </w:tcPr>
          <w:p w14:paraId="23C29AA5" w14:textId="77777777" w:rsidR="009A4C85" w:rsidRDefault="009A4C85" w:rsidP="00CE7E34">
            <w:r>
              <w:t>OK</w:t>
            </w:r>
          </w:p>
        </w:tc>
      </w:tr>
      <w:tr w:rsidR="009A4C85" w14:paraId="33DCA70A" w14:textId="77777777" w:rsidTr="00CE7E34">
        <w:tc>
          <w:tcPr>
            <w:tcW w:w="1289" w:type="dxa"/>
          </w:tcPr>
          <w:p w14:paraId="2D26891C" w14:textId="77777777" w:rsidR="009A4C85" w:rsidRDefault="009A4C85" w:rsidP="00CE7E34"/>
        </w:tc>
        <w:tc>
          <w:tcPr>
            <w:tcW w:w="1228" w:type="dxa"/>
          </w:tcPr>
          <w:p w14:paraId="3A66D19C" w14:textId="77777777" w:rsidR="009A4C85" w:rsidRDefault="009A4C85" w:rsidP="00CE7E34"/>
        </w:tc>
        <w:tc>
          <w:tcPr>
            <w:tcW w:w="1311" w:type="dxa"/>
          </w:tcPr>
          <w:p w14:paraId="158430BB" w14:textId="77777777" w:rsidR="009A4C85" w:rsidRDefault="009A4C85" w:rsidP="00CE7E34"/>
        </w:tc>
        <w:tc>
          <w:tcPr>
            <w:tcW w:w="999" w:type="dxa"/>
          </w:tcPr>
          <w:p w14:paraId="0B4E2E5C" w14:textId="77777777" w:rsidR="009A4C85" w:rsidRDefault="009A4C85" w:rsidP="00CE7E34"/>
        </w:tc>
        <w:tc>
          <w:tcPr>
            <w:tcW w:w="1266" w:type="dxa"/>
          </w:tcPr>
          <w:p w14:paraId="51552A48" w14:textId="77777777" w:rsidR="009A4C85" w:rsidRDefault="009A4C85" w:rsidP="00CE7E34"/>
        </w:tc>
        <w:tc>
          <w:tcPr>
            <w:tcW w:w="1408" w:type="dxa"/>
          </w:tcPr>
          <w:p w14:paraId="4B43E219" w14:textId="77777777" w:rsidR="009A4C85" w:rsidRDefault="009A4C85" w:rsidP="00CE7E34"/>
        </w:tc>
        <w:tc>
          <w:tcPr>
            <w:tcW w:w="1058" w:type="dxa"/>
          </w:tcPr>
          <w:p w14:paraId="0645C00A" w14:textId="77777777" w:rsidR="009A4C85" w:rsidRDefault="009A4C85" w:rsidP="00CE7E34"/>
        </w:tc>
        <w:tc>
          <w:tcPr>
            <w:tcW w:w="1069" w:type="dxa"/>
          </w:tcPr>
          <w:p w14:paraId="3CE4E2C6" w14:textId="77777777" w:rsidR="009A4C85" w:rsidRDefault="009A4C85" w:rsidP="00CE7E34"/>
        </w:tc>
      </w:tr>
    </w:tbl>
    <w:p w14:paraId="6197A61D" w14:textId="77777777" w:rsidR="009A4C85" w:rsidRDefault="009A4C85" w:rsidP="009A4C85">
      <w:r>
        <w:br w:type="page"/>
      </w:r>
    </w:p>
    <w:p w14:paraId="11CC9C53" w14:textId="77777777" w:rsidR="009A4C85" w:rsidRDefault="009A4C85" w:rsidP="009A4C85">
      <w:pPr>
        <w:pStyle w:val="Titolo1"/>
      </w:pPr>
      <w:bookmarkStart w:id="28" w:name="_Toc180359005"/>
      <w:r>
        <w:lastRenderedPageBreak/>
        <w:t>Drivers Motori</w:t>
      </w:r>
      <w:bookmarkEnd w:id="28"/>
    </w:p>
    <w:p w14:paraId="7195E44E" w14:textId="77777777" w:rsidR="009A4C85" w:rsidRDefault="009A4C85" w:rsidP="009A4C85">
      <w:r>
        <w:t xml:space="preserve">La scheda utilizza due drivers per controllare </w:t>
      </w:r>
      <w:proofErr w:type="gramStart"/>
      <w:r>
        <w:t>3</w:t>
      </w:r>
      <w:proofErr w:type="gramEnd"/>
      <w:r>
        <w:t xml:space="preserve"> motori </w:t>
      </w:r>
      <w:proofErr w:type="spellStart"/>
      <w:r>
        <w:t>brush</w:t>
      </w:r>
      <w:proofErr w:type="spellEnd"/>
      <w:r>
        <w:t xml:space="preserve"> con schema a doppio ponte H in parallelo.</w:t>
      </w:r>
    </w:p>
    <w:p w14:paraId="1E648178" w14:textId="77777777" w:rsidR="009A4C85" w:rsidRDefault="009A4C85" w:rsidP="009A4C85">
      <w:r>
        <w:t>Ciascun driver è caratterizzato dai seguenti segnali di controllo:</w:t>
      </w:r>
    </w:p>
    <w:p w14:paraId="10C79943" w14:textId="77777777" w:rsidR="009A4C85" w:rsidRDefault="009A4C85" w:rsidP="009A4C85">
      <w:r>
        <w:t>+ ENABLE-A: segnale di abilitazione canale A del driver. Se disabilitato il canale mette le uscite in alta impedenza;</w:t>
      </w:r>
    </w:p>
    <w:p w14:paraId="544F4973" w14:textId="77777777" w:rsidR="009A4C85" w:rsidRDefault="009A4C85" w:rsidP="009A4C85">
      <w:r>
        <w:t>+ ENABLE-B: segnale di abilitazione canale B del driver. Se disabilitato il canale mette le uscite in alta impedenza;</w:t>
      </w:r>
    </w:p>
    <w:p w14:paraId="00C19DC4" w14:textId="77777777" w:rsidR="009A4C85" w:rsidRDefault="009A4C85" w:rsidP="009A4C85">
      <w:r>
        <w:t>+In1-A, In2-A: imposta la modalità del ponte (direzione) per il canale A;</w:t>
      </w:r>
    </w:p>
    <w:p w14:paraId="1ECE2BA4" w14:textId="77777777" w:rsidR="009A4C85" w:rsidRDefault="009A4C85" w:rsidP="009A4C85">
      <w:r>
        <w:t>+In1-B, In2-B: imposta la modalità del ponte (direzione) per il canale B;</w:t>
      </w:r>
    </w:p>
    <w:p w14:paraId="666CF856" w14:textId="77777777" w:rsidR="009A4C85" w:rsidRDefault="009A4C85" w:rsidP="009A4C85">
      <w:r>
        <w:t>Il driver viene alimentato con la +V-M che assume valori da 10 a 20V in funzione della codifica digitale che il microcontrollore fornisce al regolatore.</w:t>
      </w:r>
    </w:p>
    <w:p w14:paraId="1C737260" w14:textId="77777777" w:rsidR="0035104A" w:rsidRDefault="0035104A" w:rsidP="0035104A">
      <w:r>
        <w:t>Le uscite sono tutte protette da PTC che limitano correnti di CC.</w:t>
      </w:r>
    </w:p>
    <w:p w14:paraId="7D7FE4B3" w14:textId="77777777" w:rsidR="009A4C85" w:rsidRDefault="009A4C85" w:rsidP="009A4C85"/>
    <w:p w14:paraId="23AAB5DB" w14:textId="77777777" w:rsidR="0035104A" w:rsidRPr="0035104A" w:rsidRDefault="0035104A" w:rsidP="0035104A">
      <w:pPr>
        <w:rPr>
          <w:i/>
          <w:iCs/>
          <w:lang w:val="en-US"/>
        </w:rPr>
      </w:pPr>
      <w:r w:rsidRPr="0035104A">
        <w:rPr>
          <w:i/>
          <w:iCs/>
          <w:lang w:val="en-US"/>
        </w:rPr>
        <w:t>The board uses two drivers to control 3 brush motors with double H-bridge scheme in parallel.</w:t>
      </w:r>
    </w:p>
    <w:p w14:paraId="670F4EB9" w14:textId="77777777" w:rsidR="0035104A" w:rsidRPr="0035104A" w:rsidRDefault="0035104A" w:rsidP="0035104A">
      <w:pPr>
        <w:rPr>
          <w:i/>
          <w:iCs/>
          <w:lang w:val="en-US"/>
        </w:rPr>
      </w:pPr>
      <w:r w:rsidRPr="0035104A">
        <w:rPr>
          <w:i/>
          <w:iCs/>
          <w:lang w:val="en-US"/>
        </w:rPr>
        <w:t xml:space="preserve">Each driver is </w:t>
      </w:r>
      <w:proofErr w:type="spellStart"/>
      <w:r w:rsidRPr="0035104A">
        <w:rPr>
          <w:i/>
          <w:iCs/>
          <w:lang w:val="en-US"/>
        </w:rPr>
        <w:t>characterised</w:t>
      </w:r>
      <w:proofErr w:type="spellEnd"/>
      <w:r w:rsidRPr="0035104A">
        <w:rPr>
          <w:i/>
          <w:iCs/>
          <w:lang w:val="en-US"/>
        </w:rPr>
        <w:t xml:space="preserve"> by the following control signals:</w:t>
      </w:r>
    </w:p>
    <w:p w14:paraId="514C09F0" w14:textId="77777777" w:rsidR="0035104A" w:rsidRPr="0035104A" w:rsidRDefault="0035104A" w:rsidP="0035104A">
      <w:pPr>
        <w:rPr>
          <w:i/>
          <w:iCs/>
          <w:lang w:val="en-US"/>
        </w:rPr>
      </w:pPr>
      <w:r w:rsidRPr="0035104A">
        <w:rPr>
          <w:i/>
          <w:iCs/>
          <w:lang w:val="en-US"/>
        </w:rPr>
        <w:t xml:space="preserve">+ ENABLE-A: Channel A activation signal of the driver. If disabled, the channel sets the outputs to high </w:t>
      </w:r>
      <w:proofErr w:type="gramStart"/>
      <w:r w:rsidRPr="0035104A">
        <w:rPr>
          <w:i/>
          <w:iCs/>
          <w:lang w:val="en-US"/>
        </w:rPr>
        <w:t>impedance;</w:t>
      </w:r>
      <w:proofErr w:type="gramEnd"/>
    </w:p>
    <w:p w14:paraId="2FC6AC7E" w14:textId="77777777" w:rsidR="0035104A" w:rsidRPr="0035104A" w:rsidRDefault="0035104A" w:rsidP="0035104A">
      <w:pPr>
        <w:rPr>
          <w:i/>
          <w:iCs/>
          <w:lang w:val="en-US"/>
        </w:rPr>
      </w:pPr>
      <w:r w:rsidRPr="0035104A">
        <w:rPr>
          <w:i/>
          <w:iCs/>
          <w:lang w:val="en-US"/>
        </w:rPr>
        <w:t xml:space="preserve">+ ENABLE-B: Channel B driver enable signal. If disabled, the channel sets outputs to high </w:t>
      </w:r>
      <w:proofErr w:type="gramStart"/>
      <w:r w:rsidRPr="0035104A">
        <w:rPr>
          <w:i/>
          <w:iCs/>
          <w:lang w:val="en-US"/>
        </w:rPr>
        <w:t>impedance;</w:t>
      </w:r>
      <w:proofErr w:type="gramEnd"/>
    </w:p>
    <w:p w14:paraId="73D43284" w14:textId="77777777" w:rsidR="0035104A" w:rsidRPr="0035104A" w:rsidRDefault="0035104A" w:rsidP="0035104A">
      <w:pPr>
        <w:rPr>
          <w:i/>
          <w:iCs/>
          <w:lang w:val="en-US"/>
        </w:rPr>
      </w:pPr>
      <w:r w:rsidRPr="0035104A">
        <w:rPr>
          <w:i/>
          <w:iCs/>
          <w:lang w:val="en-US"/>
        </w:rPr>
        <w:t>+In1-A, In2-</w:t>
      </w:r>
      <w:proofErr w:type="gramStart"/>
      <w:r w:rsidRPr="0035104A">
        <w:rPr>
          <w:i/>
          <w:iCs/>
          <w:lang w:val="en-US"/>
        </w:rPr>
        <w:t>A:</w:t>
      </w:r>
      <w:proofErr w:type="gramEnd"/>
      <w:r w:rsidRPr="0035104A">
        <w:rPr>
          <w:i/>
          <w:iCs/>
          <w:lang w:val="en-US"/>
        </w:rPr>
        <w:t xml:space="preserve"> sets the bridge mode (direction) for channel A;</w:t>
      </w:r>
    </w:p>
    <w:p w14:paraId="2EA2DC81" w14:textId="77777777" w:rsidR="0035104A" w:rsidRPr="0035104A" w:rsidRDefault="0035104A" w:rsidP="0035104A">
      <w:pPr>
        <w:rPr>
          <w:i/>
          <w:iCs/>
          <w:lang w:val="en-US"/>
        </w:rPr>
      </w:pPr>
      <w:r w:rsidRPr="0035104A">
        <w:rPr>
          <w:i/>
          <w:iCs/>
          <w:lang w:val="en-US"/>
        </w:rPr>
        <w:t>+In1-B, In2-</w:t>
      </w:r>
      <w:proofErr w:type="gramStart"/>
      <w:r w:rsidRPr="0035104A">
        <w:rPr>
          <w:i/>
          <w:iCs/>
          <w:lang w:val="en-US"/>
        </w:rPr>
        <w:t>B:</w:t>
      </w:r>
      <w:proofErr w:type="gramEnd"/>
      <w:r w:rsidRPr="0035104A">
        <w:rPr>
          <w:i/>
          <w:iCs/>
          <w:lang w:val="en-US"/>
        </w:rPr>
        <w:t xml:space="preserve"> sets the bridge mode (direction) for channel B;</w:t>
      </w:r>
    </w:p>
    <w:p w14:paraId="6BA4C753" w14:textId="77777777" w:rsidR="0035104A" w:rsidRPr="0035104A" w:rsidRDefault="0035104A" w:rsidP="0035104A">
      <w:pPr>
        <w:rPr>
          <w:i/>
          <w:iCs/>
          <w:lang w:val="en-US"/>
        </w:rPr>
      </w:pPr>
      <w:r w:rsidRPr="0035104A">
        <w:rPr>
          <w:i/>
          <w:iCs/>
          <w:lang w:val="en-US"/>
        </w:rPr>
        <w:t>The driver is powered by the +V-M which takes values from 10 to 20V depending on the digital coding that the microcontroller provides to the regulator.</w:t>
      </w:r>
    </w:p>
    <w:p w14:paraId="2B7FAC39" w14:textId="77777777" w:rsidR="0035104A" w:rsidRPr="0035104A" w:rsidRDefault="0035104A" w:rsidP="0035104A">
      <w:pPr>
        <w:rPr>
          <w:i/>
          <w:iCs/>
          <w:lang w:val="en-US"/>
        </w:rPr>
      </w:pPr>
      <w:r w:rsidRPr="0035104A">
        <w:rPr>
          <w:i/>
          <w:iCs/>
          <w:lang w:val="en-US"/>
        </w:rPr>
        <w:t>The outputs are all protected by PTC which limits DC currents.</w:t>
      </w:r>
    </w:p>
    <w:p w14:paraId="1BE68D22" w14:textId="77777777" w:rsidR="0035104A" w:rsidRPr="0035104A" w:rsidRDefault="0035104A" w:rsidP="009A4C85">
      <w:pPr>
        <w:rPr>
          <w:lang w:val="en-US"/>
        </w:rPr>
      </w:pPr>
    </w:p>
    <w:p w14:paraId="2E75AD4D" w14:textId="77777777" w:rsidR="009A4C85" w:rsidRDefault="009A4C85" w:rsidP="009A4C85">
      <w:r>
        <w:rPr>
          <w:noProof/>
        </w:rPr>
        <w:lastRenderedPageBreak/>
        <w:drawing>
          <wp:inline distT="0" distB="0" distL="0" distR="0" wp14:anchorId="21F9BB6E" wp14:editId="07143D5D">
            <wp:extent cx="4362450" cy="3200400"/>
            <wp:effectExtent l="0" t="0" r="0" b="0"/>
            <wp:docPr id="502302004" name="Immagine 18"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02004" name="Immagine 18" descr="Immagine che contiene testo, diagramma, Piano, linea&#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3200400"/>
                    </a:xfrm>
                    <a:prstGeom prst="rect">
                      <a:avLst/>
                    </a:prstGeom>
                    <a:noFill/>
                    <a:ln>
                      <a:noFill/>
                    </a:ln>
                  </pic:spPr>
                </pic:pic>
              </a:graphicData>
            </a:graphic>
          </wp:inline>
        </w:drawing>
      </w:r>
    </w:p>
    <w:p w14:paraId="7CF7EA57" w14:textId="77777777" w:rsidR="009A4C85" w:rsidRDefault="009A4C85" w:rsidP="009A4C85"/>
    <w:p w14:paraId="4DE5F853" w14:textId="77777777" w:rsidR="009A4C85" w:rsidRDefault="009A4C85" w:rsidP="009A4C85">
      <w:r>
        <w:br w:type="page"/>
      </w:r>
    </w:p>
    <w:p w14:paraId="0A747793" w14:textId="77777777" w:rsidR="009A4C85" w:rsidRDefault="009A4C85" w:rsidP="009A4C85">
      <w:r>
        <w:lastRenderedPageBreak/>
        <w:t>La codifica dei segnali di controllo viene ottenuta attraverso un decoder digitale:</w:t>
      </w:r>
    </w:p>
    <w:p w14:paraId="311BF9B3" w14:textId="77777777" w:rsidR="009A4C85" w:rsidRDefault="009A4C85" w:rsidP="009A4C85">
      <w:r>
        <w:t xml:space="preserve">i </w:t>
      </w:r>
      <w:proofErr w:type="spellStart"/>
      <w:r>
        <w:t>mosfet</w:t>
      </w:r>
      <w:proofErr w:type="spellEnd"/>
      <w:r>
        <w:t xml:space="preserve"> servono per adattare i segnali digitali del microcontrollore a 3.3V con quelli dei drivers a 5V.</w:t>
      </w:r>
    </w:p>
    <w:p w14:paraId="2AA5A4E1" w14:textId="77777777" w:rsidR="0035104A" w:rsidRPr="0035104A" w:rsidRDefault="0035104A" w:rsidP="0035104A">
      <w:pPr>
        <w:rPr>
          <w:i/>
          <w:iCs/>
          <w:lang w:val="en-US"/>
        </w:rPr>
      </w:pPr>
      <w:r w:rsidRPr="0035104A">
        <w:rPr>
          <w:i/>
          <w:iCs/>
          <w:lang w:val="en-US"/>
        </w:rPr>
        <w:t>The control signals are coded by a digital decoder:</w:t>
      </w:r>
    </w:p>
    <w:p w14:paraId="2FB320C9" w14:textId="77777777" w:rsidR="0035104A" w:rsidRPr="0035104A" w:rsidRDefault="0035104A" w:rsidP="0035104A">
      <w:pPr>
        <w:rPr>
          <w:i/>
          <w:iCs/>
          <w:lang w:val="en-US"/>
        </w:rPr>
      </w:pPr>
      <w:proofErr w:type="spellStart"/>
      <w:r w:rsidRPr="0035104A">
        <w:rPr>
          <w:i/>
          <w:iCs/>
          <w:lang w:val="en-US"/>
        </w:rPr>
        <w:t>mosfets</w:t>
      </w:r>
      <w:proofErr w:type="spellEnd"/>
      <w:r w:rsidRPr="0035104A">
        <w:rPr>
          <w:i/>
          <w:iCs/>
          <w:lang w:val="en-US"/>
        </w:rPr>
        <w:t xml:space="preserve"> are used to adapt the digital signals of the 3.3V microcontroller with those of the 5V drivers.</w:t>
      </w:r>
    </w:p>
    <w:p w14:paraId="714040A7" w14:textId="77777777" w:rsidR="0035104A" w:rsidRPr="0035104A" w:rsidRDefault="0035104A" w:rsidP="009A4C85">
      <w:pPr>
        <w:rPr>
          <w:lang w:val="en-US"/>
        </w:rPr>
      </w:pPr>
    </w:p>
    <w:p w14:paraId="194723D1" w14:textId="77777777" w:rsidR="009A4C85" w:rsidRDefault="009A4C85" w:rsidP="009A4C85">
      <w:r>
        <w:rPr>
          <w:noProof/>
        </w:rPr>
        <w:drawing>
          <wp:inline distT="0" distB="0" distL="0" distR="0" wp14:anchorId="5F832A6E" wp14:editId="2E82D448">
            <wp:extent cx="2468880" cy="1828800"/>
            <wp:effectExtent l="0" t="0" r="7620" b="0"/>
            <wp:docPr id="2021552270" name="Immagine 19" descr="Immagine che contiene test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52270" name="Immagine 19" descr="Immagine che contiene testo, diagramma, linea, Piano&#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8880" cy="1828800"/>
                    </a:xfrm>
                    <a:prstGeom prst="rect">
                      <a:avLst/>
                    </a:prstGeom>
                    <a:noFill/>
                    <a:ln>
                      <a:noFill/>
                    </a:ln>
                  </pic:spPr>
                </pic:pic>
              </a:graphicData>
            </a:graphic>
          </wp:inline>
        </w:drawing>
      </w:r>
      <w:r>
        <w:rPr>
          <w:noProof/>
        </w:rPr>
        <w:drawing>
          <wp:inline distT="0" distB="0" distL="0" distR="0" wp14:anchorId="7A8BF857" wp14:editId="6C168A2C">
            <wp:extent cx="4341495" cy="3673475"/>
            <wp:effectExtent l="0" t="0" r="1905" b="3175"/>
            <wp:docPr id="1153707732" name="Immagine 21" descr="Immagine che contiene testo,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07732" name="Immagine 21" descr="Immagine che contiene testo, diagramma, linea&#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1495" cy="3673475"/>
                    </a:xfrm>
                    <a:prstGeom prst="rect">
                      <a:avLst/>
                    </a:prstGeom>
                    <a:noFill/>
                    <a:ln>
                      <a:noFill/>
                    </a:ln>
                  </pic:spPr>
                </pic:pic>
              </a:graphicData>
            </a:graphic>
          </wp:inline>
        </w:drawing>
      </w:r>
    </w:p>
    <w:p w14:paraId="680CD913" w14:textId="77777777" w:rsidR="0035104A" w:rsidRDefault="0035104A">
      <w:pPr>
        <w:suppressAutoHyphens w:val="0"/>
        <w:spacing w:line="240" w:lineRule="auto"/>
        <w:jc w:val="left"/>
      </w:pPr>
      <w:r>
        <w:br w:type="page"/>
      </w:r>
    </w:p>
    <w:p w14:paraId="5935CFF5" w14:textId="05FD78B8" w:rsidR="009A4C85" w:rsidRDefault="009A4C85" w:rsidP="009A4C85">
      <w:r>
        <w:lastRenderedPageBreak/>
        <w:t>Tabella di abilitazione driver motore</w:t>
      </w:r>
    </w:p>
    <w:tbl>
      <w:tblPr>
        <w:tblStyle w:val="Grigliatabella"/>
        <w:tblW w:w="0" w:type="auto"/>
        <w:tblLook w:val="04A0" w:firstRow="1" w:lastRow="0" w:firstColumn="1" w:lastColumn="0" w:noHBand="0" w:noVBand="1"/>
      </w:tblPr>
      <w:tblGrid>
        <w:gridCol w:w="1894"/>
        <w:gridCol w:w="1729"/>
        <w:gridCol w:w="1730"/>
        <w:gridCol w:w="1425"/>
        <w:gridCol w:w="1425"/>
        <w:gridCol w:w="1425"/>
      </w:tblGrid>
      <w:tr w:rsidR="009A4C85" w:rsidRPr="006D01C5" w14:paraId="343B3ED9" w14:textId="77777777" w:rsidTr="00CE7E34">
        <w:tc>
          <w:tcPr>
            <w:tcW w:w="1737" w:type="dxa"/>
          </w:tcPr>
          <w:p w14:paraId="0077CB57" w14:textId="77777777" w:rsidR="009A4C85" w:rsidRPr="006D01C5" w:rsidRDefault="009A4C85" w:rsidP="00CE7E34">
            <w:pPr>
              <w:rPr>
                <w:sz w:val="20"/>
                <w:szCs w:val="20"/>
              </w:rPr>
            </w:pPr>
            <w:proofErr w:type="spellStart"/>
            <w:r w:rsidRPr="006D01C5">
              <w:rPr>
                <w:sz w:val="20"/>
                <w:szCs w:val="20"/>
              </w:rPr>
              <w:t>uc_DRIVER_ENA</w:t>
            </w:r>
            <w:proofErr w:type="spellEnd"/>
          </w:p>
        </w:tc>
        <w:tc>
          <w:tcPr>
            <w:tcW w:w="1737" w:type="dxa"/>
          </w:tcPr>
          <w:p w14:paraId="0EC07A36" w14:textId="77777777" w:rsidR="009A4C85" w:rsidRPr="006D01C5" w:rsidRDefault="009A4C85" w:rsidP="00CE7E34">
            <w:pPr>
              <w:rPr>
                <w:sz w:val="20"/>
                <w:szCs w:val="20"/>
              </w:rPr>
            </w:pPr>
            <w:proofErr w:type="spellStart"/>
            <w:r w:rsidRPr="006D01C5">
              <w:rPr>
                <w:sz w:val="20"/>
                <w:szCs w:val="20"/>
              </w:rPr>
              <w:t>uc_ENABLE_B</w:t>
            </w:r>
            <w:proofErr w:type="spellEnd"/>
          </w:p>
        </w:tc>
        <w:tc>
          <w:tcPr>
            <w:tcW w:w="1738" w:type="dxa"/>
          </w:tcPr>
          <w:p w14:paraId="091D268A" w14:textId="77777777" w:rsidR="009A4C85" w:rsidRPr="006D01C5" w:rsidRDefault="009A4C85" w:rsidP="00CE7E34">
            <w:pPr>
              <w:rPr>
                <w:sz w:val="20"/>
                <w:szCs w:val="20"/>
              </w:rPr>
            </w:pPr>
            <w:proofErr w:type="spellStart"/>
            <w:r w:rsidRPr="006D01C5">
              <w:rPr>
                <w:sz w:val="20"/>
                <w:szCs w:val="20"/>
              </w:rPr>
              <w:t>uc_ENABLE_A</w:t>
            </w:r>
            <w:proofErr w:type="spellEnd"/>
          </w:p>
        </w:tc>
        <w:tc>
          <w:tcPr>
            <w:tcW w:w="1454" w:type="dxa"/>
          </w:tcPr>
          <w:p w14:paraId="3E5C2E99" w14:textId="77777777" w:rsidR="009A4C85" w:rsidRPr="006D01C5" w:rsidRDefault="009A4C85" w:rsidP="00CE7E34">
            <w:pPr>
              <w:rPr>
                <w:sz w:val="20"/>
                <w:szCs w:val="20"/>
              </w:rPr>
            </w:pPr>
            <w:r w:rsidRPr="006D01C5">
              <w:rPr>
                <w:sz w:val="20"/>
                <w:szCs w:val="20"/>
              </w:rPr>
              <w:t>MOTOR-X-ENA (DL5)</w:t>
            </w:r>
          </w:p>
        </w:tc>
        <w:tc>
          <w:tcPr>
            <w:tcW w:w="1454" w:type="dxa"/>
          </w:tcPr>
          <w:p w14:paraId="71747716" w14:textId="77777777" w:rsidR="009A4C85" w:rsidRPr="006D01C5" w:rsidRDefault="009A4C85" w:rsidP="00CE7E34">
            <w:pPr>
              <w:rPr>
                <w:sz w:val="20"/>
                <w:szCs w:val="20"/>
              </w:rPr>
            </w:pPr>
            <w:r w:rsidRPr="006D01C5">
              <w:rPr>
                <w:sz w:val="20"/>
                <w:szCs w:val="20"/>
              </w:rPr>
              <w:t>MOTOR-Y-ENA (DL6)</w:t>
            </w:r>
          </w:p>
        </w:tc>
        <w:tc>
          <w:tcPr>
            <w:tcW w:w="1454" w:type="dxa"/>
          </w:tcPr>
          <w:p w14:paraId="1C0984E0" w14:textId="77777777" w:rsidR="009A4C85" w:rsidRPr="006D01C5" w:rsidRDefault="009A4C85" w:rsidP="00CE7E34">
            <w:pPr>
              <w:rPr>
                <w:sz w:val="20"/>
                <w:szCs w:val="20"/>
              </w:rPr>
            </w:pPr>
            <w:r w:rsidRPr="006D01C5">
              <w:rPr>
                <w:sz w:val="20"/>
                <w:szCs w:val="20"/>
              </w:rPr>
              <w:t>MOTOR-Z-ENA (DL7)</w:t>
            </w:r>
          </w:p>
        </w:tc>
      </w:tr>
      <w:tr w:rsidR="009A4C85" w:rsidRPr="006D01C5" w14:paraId="353D2723" w14:textId="77777777" w:rsidTr="00CE7E34">
        <w:tc>
          <w:tcPr>
            <w:tcW w:w="1737" w:type="dxa"/>
          </w:tcPr>
          <w:p w14:paraId="5FE6CA85" w14:textId="77777777" w:rsidR="009A4C85" w:rsidRPr="006D01C5" w:rsidRDefault="009A4C85" w:rsidP="00CE7E34">
            <w:pPr>
              <w:rPr>
                <w:sz w:val="20"/>
                <w:szCs w:val="20"/>
              </w:rPr>
            </w:pPr>
            <w:r w:rsidRPr="006D01C5">
              <w:rPr>
                <w:sz w:val="20"/>
                <w:szCs w:val="20"/>
              </w:rPr>
              <w:t>0</w:t>
            </w:r>
          </w:p>
        </w:tc>
        <w:tc>
          <w:tcPr>
            <w:tcW w:w="1737" w:type="dxa"/>
          </w:tcPr>
          <w:p w14:paraId="33F4394B" w14:textId="77777777" w:rsidR="009A4C85" w:rsidRPr="006D01C5" w:rsidRDefault="009A4C85" w:rsidP="00CE7E34">
            <w:pPr>
              <w:rPr>
                <w:sz w:val="20"/>
                <w:szCs w:val="20"/>
              </w:rPr>
            </w:pPr>
            <w:r w:rsidRPr="006D01C5">
              <w:rPr>
                <w:sz w:val="20"/>
                <w:szCs w:val="20"/>
              </w:rPr>
              <w:t>X</w:t>
            </w:r>
          </w:p>
        </w:tc>
        <w:tc>
          <w:tcPr>
            <w:tcW w:w="1738" w:type="dxa"/>
          </w:tcPr>
          <w:p w14:paraId="3B46B814" w14:textId="77777777" w:rsidR="009A4C85" w:rsidRPr="006D01C5" w:rsidRDefault="009A4C85" w:rsidP="00CE7E34">
            <w:pPr>
              <w:rPr>
                <w:sz w:val="20"/>
                <w:szCs w:val="20"/>
              </w:rPr>
            </w:pPr>
            <w:r w:rsidRPr="006D01C5">
              <w:rPr>
                <w:sz w:val="20"/>
                <w:szCs w:val="20"/>
              </w:rPr>
              <w:t>X</w:t>
            </w:r>
          </w:p>
        </w:tc>
        <w:tc>
          <w:tcPr>
            <w:tcW w:w="1454" w:type="dxa"/>
          </w:tcPr>
          <w:p w14:paraId="2310BC32" w14:textId="77777777" w:rsidR="009A4C85" w:rsidRPr="006D01C5" w:rsidRDefault="009A4C85" w:rsidP="00CE7E34">
            <w:pPr>
              <w:rPr>
                <w:sz w:val="20"/>
                <w:szCs w:val="20"/>
              </w:rPr>
            </w:pPr>
            <w:r w:rsidRPr="006D01C5">
              <w:rPr>
                <w:sz w:val="20"/>
                <w:szCs w:val="20"/>
              </w:rPr>
              <w:t>0 (OFF)</w:t>
            </w:r>
          </w:p>
        </w:tc>
        <w:tc>
          <w:tcPr>
            <w:tcW w:w="1454" w:type="dxa"/>
          </w:tcPr>
          <w:p w14:paraId="54109757" w14:textId="77777777" w:rsidR="009A4C85" w:rsidRPr="006D01C5" w:rsidRDefault="009A4C85" w:rsidP="00CE7E34">
            <w:pPr>
              <w:rPr>
                <w:sz w:val="20"/>
                <w:szCs w:val="20"/>
              </w:rPr>
            </w:pPr>
            <w:r w:rsidRPr="006D01C5">
              <w:rPr>
                <w:sz w:val="20"/>
                <w:szCs w:val="20"/>
              </w:rPr>
              <w:t>0 (OFF)</w:t>
            </w:r>
          </w:p>
        </w:tc>
        <w:tc>
          <w:tcPr>
            <w:tcW w:w="1454" w:type="dxa"/>
          </w:tcPr>
          <w:p w14:paraId="1B8AC1E5" w14:textId="77777777" w:rsidR="009A4C85" w:rsidRPr="006D01C5" w:rsidRDefault="009A4C85" w:rsidP="00CE7E34">
            <w:pPr>
              <w:rPr>
                <w:sz w:val="20"/>
                <w:szCs w:val="20"/>
              </w:rPr>
            </w:pPr>
            <w:r w:rsidRPr="006D01C5">
              <w:rPr>
                <w:sz w:val="20"/>
                <w:szCs w:val="20"/>
              </w:rPr>
              <w:t>0 (OFF)</w:t>
            </w:r>
          </w:p>
        </w:tc>
      </w:tr>
      <w:tr w:rsidR="009A4C85" w:rsidRPr="006D01C5" w14:paraId="355004F8" w14:textId="77777777" w:rsidTr="00CE7E34">
        <w:tc>
          <w:tcPr>
            <w:tcW w:w="1737" w:type="dxa"/>
          </w:tcPr>
          <w:p w14:paraId="0613455B" w14:textId="77777777" w:rsidR="009A4C85" w:rsidRPr="006D01C5" w:rsidRDefault="009A4C85" w:rsidP="00CE7E34">
            <w:pPr>
              <w:rPr>
                <w:sz w:val="20"/>
                <w:szCs w:val="20"/>
              </w:rPr>
            </w:pPr>
            <w:r w:rsidRPr="006D01C5">
              <w:rPr>
                <w:sz w:val="20"/>
                <w:szCs w:val="20"/>
              </w:rPr>
              <w:t>1</w:t>
            </w:r>
          </w:p>
        </w:tc>
        <w:tc>
          <w:tcPr>
            <w:tcW w:w="1737" w:type="dxa"/>
          </w:tcPr>
          <w:p w14:paraId="2C586D28" w14:textId="77777777" w:rsidR="009A4C85" w:rsidRPr="006D01C5" w:rsidRDefault="009A4C85" w:rsidP="00CE7E34">
            <w:pPr>
              <w:rPr>
                <w:sz w:val="20"/>
                <w:szCs w:val="20"/>
              </w:rPr>
            </w:pPr>
            <w:r w:rsidRPr="006D01C5">
              <w:rPr>
                <w:sz w:val="20"/>
                <w:szCs w:val="20"/>
              </w:rPr>
              <w:t>0</w:t>
            </w:r>
          </w:p>
        </w:tc>
        <w:tc>
          <w:tcPr>
            <w:tcW w:w="1738" w:type="dxa"/>
          </w:tcPr>
          <w:p w14:paraId="57605ABE" w14:textId="77777777" w:rsidR="009A4C85" w:rsidRPr="006D01C5" w:rsidRDefault="009A4C85" w:rsidP="00CE7E34">
            <w:pPr>
              <w:rPr>
                <w:sz w:val="20"/>
                <w:szCs w:val="20"/>
              </w:rPr>
            </w:pPr>
            <w:r w:rsidRPr="006D01C5">
              <w:rPr>
                <w:sz w:val="20"/>
                <w:szCs w:val="20"/>
              </w:rPr>
              <w:t>0</w:t>
            </w:r>
          </w:p>
        </w:tc>
        <w:tc>
          <w:tcPr>
            <w:tcW w:w="1454" w:type="dxa"/>
          </w:tcPr>
          <w:p w14:paraId="2686023E" w14:textId="77777777" w:rsidR="009A4C85" w:rsidRPr="006D01C5" w:rsidRDefault="009A4C85" w:rsidP="00CE7E34">
            <w:pPr>
              <w:rPr>
                <w:sz w:val="20"/>
                <w:szCs w:val="20"/>
              </w:rPr>
            </w:pPr>
            <w:r w:rsidRPr="006D01C5">
              <w:rPr>
                <w:sz w:val="20"/>
                <w:szCs w:val="20"/>
              </w:rPr>
              <w:t>0 (OFF)</w:t>
            </w:r>
          </w:p>
        </w:tc>
        <w:tc>
          <w:tcPr>
            <w:tcW w:w="1454" w:type="dxa"/>
          </w:tcPr>
          <w:p w14:paraId="7E10C87B" w14:textId="77777777" w:rsidR="009A4C85" w:rsidRPr="006D01C5" w:rsidRDefault="009A4C85" w:rsidP="00CE7E34">
            <w:pPr>
              <w:rPr>
                <w:sz w:val="20"/>
                <w:szCs w:val="20"/>
              </w:rPr>
            </w:pPr>
            <w:r w:rsidRPr="006D01C5">
              <w:rPr>
                <w:sz w:val="20"/>
                <w:szCs w:val="20"/>
              </w:rPr>
              <w:t>0 (OFF)</w:t>
            </w:r>
          </w:p>
        </w:tc>
        <w:tc>
          <w:tcPr>
            <w:tcW w:w="1454" w:type="dxa"/>
          </w:tcPr>
          <w:p w14:paraId="64E80D38" w14:textId="77777777" w:rsidR="009A4C85" w:rsidRPr="006D01C5" w:rsidRDefault="009A4C85" w:rsidP="00CE7E34">
            <w:pPr>
              <w:rPr>
                <w:sz w:val="20"/>
                <w:szCs w:val="20"/>
              </w:rPr>
            </w:pPr>
            <w:r w:rsidRPr="006D01C5">
              <w:rPr>
                <w:sz w:val="20"/>
                <w:szCs w:val="20"/>
              </w:rPr>
              <w:t>0 (OFF)</w:t>
            </w:r>
          </w:p>
        </w:tc>
      </w:tr>
      <w:tr w:rsidR="009A4C85" w:rsidRPr="006D01C5" w14:paraId="7890FEED" w14:textId="77777777" w:rsidTr="00CE7E34">
        <w:tc>
          <w:tcPr>
            <w:tcW w:w="1737" w:type="dxa"/>
          </w:tcPr>
          <w:p w14:paraId="59DB7FF3" w14:textId="77777777" w:rsidR="009A4C85" w:rsidRPr="006D01C5" w:rsidRDefault="009A4C85" w:rsidP="00CE7E34">
            <w:pPr>
              <w:rPr>
                <w:sz w:val="20"/>
                <w:szCs w:val="20"/>
              </w:rPr>
            </w:pPr>
            <w:r w:rsidRPr="006D01C5">
              <w:rPr>
                <w:sz w:val="20"/>
                <w:szCs w:val="20"/>
              </w:rPr>
              <w:t>1</w:t>
            </w:r>
          </w:p>
        </w:tc>
        <w:tc>
          <w:tcPr>
            <w:tcW w:w="1737" w:type="dxa"/>
          </w:tcPr>
          <w:p w14:paraId="54C86FA8" w14:textId="77777777" w:rsidR="009A4C85" w:rsidRPr="006D01C5" w:rsidRDefault="009A4C85" w:rsidP="00CE7E34">
            <w:pPr>
              <w:rPr>
                <w:sz w:val="20"/>
                <w:szCs w:val="20"/>
              </w:rPr>
            </w:pPr>
            <w:r w:rsidRPr="006D01C5">
              <w:rPr>
                <w:sz w:val="20"/>
                <w:szCs w:val="20"/>
              </w:rPr>
              <w:t>0</w:t>
            </w:r>
          </w:p>
        </w:tc>
        <w:tc>
          <w:tcPr>
            <w:tcW w:w="1738" w:type="dxa"/>
          </w:tcPr>
          <w:p w14:paraId="28706CD4" w14:textId="77777777" w:rsidR="009A4C85" w:rsidRPr="006D01C5" w:rsidRDefault="009A4C85" w:rsidP="00CE7E34">
            <w:pPr>
              <w:rPr>
                <w:sz w:val="20"/>
                <w:szCs w:val="20"/>
              </w:rPr>
            </w:pPr>
            <w:r w:rsidRPr="006D01C5">
              <w:rPr>
                <w:sz w:val="20"/>
                <w:szCs w:val="20"/>
              </w:rPr>
              <w:t>1</w:t>
            </w:r>
          </w:p>
        </w:tc>
        <w:tc>
          <w:tcPr>
            <w:tcW w:w="1454" w:type="dxa"/>
          </w:tcPr>
          <w:p w14:paraId="7C0BD0F6" w14:textId="77777777" w:rsidR="009A4C85" w:rsidRPr="006D01C5" w:rsidRDefault="009A4C85" w:rsidP="00CE7E34">
            <w:pPr>
              <w:rPr>
                <w:sz w:val="20"/>
                <w:szCs w:val="20"/>
              </w:rPr>
            </w:pPr>
            <w:r w:rsidRPr="006D01C5">
              <w:rPr>
                <w:sz w:val="20"/>
                <w:szCs w:val="20"/>
              </w:rPr>
              <w:t>0 (OFF)</w:t>
            </w:r>
          </w:p>
        </w:tc>
        <w:tc>
          <w:tcPr>
            <w:tcW w:w="1454" w:type="dxa"/>
          </w:tcPr>
          <w:p w14:paraId="6C5C664D" w14:textId="77777777" w:rsidR="009A4C85" w:rsidRPr="006D01C5" w:rsidRDefault="009A4C85" w:rsidP="00CE7E34">
            <w:pPr>
              <w:rPr>
                <w:sz w:val="20"/>
                <w:szCs w:val="20"/>
              </w:rPr>
            </w:pPr>
            <w:r w:rsidRPr="006D01C5">
              <w:rPr>
                <w:sz w:val="20"/>
                <w:szCs w:val="20"/>
              </w:rPr>
              <w:t>0 (OFF)</w:t>
            </w:r>
          </w:p>
        </w:tc>
        <w:tc>
          <w:tcPr>
            <w:tcW w:w="1454" w:type="dxa"/>
          </w:tcPr>
          <w:p w14:paraId="2FCD7868" w14:textId="77777777" w:rsidR="009A4C85" w:rsidRPr="006D01C5" w:rsidRDefault="009A4C85" w:rsidP="00CE7E34">
            <w:pPr>
              <w:rPr>
                <w:sz w:val="20"/>
                <w:szCs w:val="20"/>
              </w:rPr>
            </w:pPr>
            <w:r w:rsidRPr="006D01C5">
              <w:rPr>
                <w:sz w:val="20"/>
                <w:szCs w:val="20"/>
              </w:rPr>
              <w:t>1 (ON)</w:t>
            </w:r>
          </w:p>
        </w:tc>
      </w:tr>
      <w:tr w:rsidR="009A4C85" w:rsidRPr="006D01C5" w14:paraId="5A05C06C" w14:textId="77777777" w:rsidTr="00CE7E34">
        <w:tc>
          <w:tcPr>
            <w:tcW w:w="1737" w:type="dxa"/>
          </w:tcPr>
          <w:p w14:paraId="6D90BF6F" w14:textId="77777777" w:rsidR="009A4C85" w:rsidRPr="006D01C5" w:rsidRDefault="009A4C85" w:rsidP="00CE7E34">
            <w:pPr>
              <w:rPr>
                <w:sz w:val="20"/>
                <w:szCs w:val="20"/>
              </w:rPr>
            </w:pPr>
            <w:r w:rsidRPr="006D01C5">
              <w:rPr>
                <w:sz w:val="20"/>
                <w:szCs w:val="20"/>
              </w:rPr>
              <w:t>1</w:t>
            </w:r>
          </w:p>
        </w:tc>
        <w:tc>
          <w:tcPr>
            <w:tcW w:w="1737" w:type="dxa"/>
          </w:tcPr>
          <w:p w14:paraId="650CF08B" w14:textId="77777777" w:rsidR="009A4C85" w:rsidRPr="006D01C5" w:rsidRDefault="009A4C85" w:rsidP="00CE7E34">
            <w:pPr>
              <w:rPr>
                <w:sz w:val="20"/>
                <w:szCs w:val="20"/>
              </w:rPr>
            </w:pPr>
            <w:r w:rsidRPr="006D01C5">
              <w:rPr>
                <w:sz w:val="20"/>
                <w:szCs w:val="20"/>
              </w:rPr>
              <w:t>1</w:t>
            </w:r>
          </w:p>
        </w:tc>
        <w:tc>
          <w:tcPr>
            <w:tcW w:w="1738" w:type="dxa"/>
          </w:tcPr>
          <w:p w14:paraId="3C750200" w14:textId="77777777" w:rsidR="009A4C85" w:rsidRPr="006D01C5" w:rsidRDefault="009A4C85" w:rsidP="00CE7E34">
            <w:pPr>
              <w:rPr>
                <w:sz w:val="20"/>
                <w:szCs w:val="20"/>
              </w:rPr>
            </w:pPr>
            <w:r w:rsidRPr="006D01C5">
              <w:rPr>
                <w:sz w:val="20"/>
                <w:szCs w:val="20"/>
              </w:rPr>
              <w:t>0</w:t>
            </w:r>
          </w:p>
        </w:tc>
        <w:tc>
          <w:tcPr>
            <w:tcW w:w="1454" w:type="dxa"/>
          </w:tcPr>
          <w:p w14:paraId="6FDA9D5A" w14:textId="77777777" w:rsidR="009A4C85" w:rsidRPr="006D01C5" w:rsidRDefault="009A4C85" w:rsidP="00CE7E34">
            <w:pPr>
              <w:rPr>
                <w:sz w:val="20"/>
                <w:szCs w:val="20"/>
              </w:rPr>
            </w:pPr>
            <w:r w:rsidRPr="006D01C5">
              <w:rPr>
                <w:sz w:val="20"/>
                <w:szCs w:val="20"/>
              </w:rPr>
              <w:t>0 (OFF)</w:t>
            </w:r>
          </w:p>
        </w:tc>
        <w:tc>
          <w:tcPr>
            <w:tcW w:w="1454" w:type="dxa"/>
          </w:tcPr>
          <w:p w14:paraId="30D3805B" w14:textId="77777777" w:rsidR="009A4C85" w:rsidRPr="006D01C5" w:rsidRDefault="009A4C85" w:rsidP="00CE7E34">
            <w:pPr>
              <w:rPr>
                <w:sz w:val="20"/>
                <w:szCs w:val="20"/>
              </w:rPr>
            </w:pPr>
            <w:r w:rsidRPr="006D01C5">
              <w:rPr>
                <w:sz w:val="20"/>
                <w:szCs w:val="20"/>
              </w:rPr>
              <w:t>1 (ON)</w:t>
            </w:r>
          </w:p>
        </w:tc>
        <w:tc>
          <w:tcPr>
            <w:tcW w:w="1454" w:type="dxa"/>
          </w:tcPr>
          <w:p w14:paraId="3CEFE3DF" w14:textId="77777777" w:rsidR="009A4C85" w:rsidRPr="006D01C5" w:rsidRDefault="009A4C85" w:rsidP="00CE7E34">
            <w:pPr>
              <w:rPr>
                <w:sz w:val="20"/>
                <w:szCs w:val="20"/>
              </w:rPr>
            </w:pPr>
            <w:r w:rsidRPr="006D01C5">
              <w:rPr>
                <w:sz w:val="20"/>
                <w:szCs w:val="20"/>
              </w:rPr>
              <w:t>0 (OFF)</w:t>
            </w:r>
          </w:p>
        </w:tc>
      </w:tr>
      <w:tr w:rsidR="009A4C85" w:rsidRPr="006D01C5" w14:paraId="3E6960CD" w14:textId="77777777" w:rsidTr="00CE7E34">
        <w:tc>
          <w:tcPr>
            <w:tcW w:w="1737" w:type="dxa"/>
          </w:tcPr>
          <w:p w14:paraId="29B3C3FB" w14:textId="77777777" w:rsidR="009A4C85" w:rsidRPr="006D01C5" w:rsidRDefault="009A4C85" w:rsidP="00CE7E34">
            <w:pPr>
              <w:rPr>
                <w:sz w:val="20"/>
                <w:szCs w:val="20"/>
              </w:rPr>
            </w:pPr>
            <w:r w:rsidRPr="006D01C5">
              <w:rPr>
                <w:sz w:val="20"/>
                <w:szCs w:val="20"/>
              </w:rPr>
              <w:t>1</w:t>
            </w:r>
          </w:p>
        </w:tc>
        <w:tc>
          <w:tcPr>
            <w:tcW w:w="1737" w:type="dxa"/>
          </w:tcPr>
          <w:p w14:paraId="7072385E" w14:textId="77777777" w:rsidR="009A4C85" w:rsidRPr="006D01C5" w:rsidRDefault="009A4C85" w:rsidP="00CE7E34">
            <w:pPr>
              <w:rPr>
                <w:sz w:val="20"/>
                <w:szCs w:val="20"/>
              </w:rPr>
            </w:pPr>
            <w:r w:rsidRPr="006D01C5">
              <w:rPr>
                <w:sz w:val="20"/>
                <w:szCs w:val="20"/>
              </w:rPr>
              <w:t>1</w:t>
            </w:r>
          </w:p>
        </w:tc>
        <w:tc>
          <w:tcPr>
            <w:tcW w:w="1738" w:type="dxa"/>
          </w:tcPr>
          <w:p w14:paraId="68E95339" w14:textId="77777777" w:rsidR="009A4C85" w:rsidRPr="006D01C5" w:rsidRDefault="009A4C85" w:rsidP="00CE7E34">
            <w:pPr>
              <w:rPr>
                <w:sz w:val="20"/>
                <w:szCs w:val="20"/>
              </w:rPr>
            </w:pPr>
            <w:r w:rsidRPr="006D01C5">
              <w:rPr>
                <w:sz w:val="20"/>
                <w:szCs w:val="20"/>
              </w:rPr>
              <w:t>1</w:t>
            </w:r>
          </w:p>
        </w:tc>
        <w:tc>
          <w:tcPr>
            <w:tcW w:w="1454" w:type="dxa"/>
          </w:tcPr>
          <w:p w14:paraId="5A2AB342" w14:textId="77777777" w:rsidR="009A4C85" w:rsidRPr="006D01C5" w:rsidRDefault="009A4C85" w:rsidP="00CE7E34">
            <w:pPr>
              <w:rPr>
                <w:sz w:val="20"/>
                <w:szCs w:val="20"/>
              </w:rPr>
            </w:pPr>
            <w:r w:rsidRPr="006D01C5">
              <w:rPr>
                <w:sz w:val="20"/>
                <w:szCs w:val="20"/>
              </w:rPr>
              <w:t>1 (ON)</w:t>
            </w:r>
          </w:p>
        </w:tc>
        <w:tc>
          <w:tcPr>
            <w:tcW w:w="1454" w:type="dxa"/>
          </w:tcPr>
          <w:p w14:paraId="332BC6FD" w14:textId="77777777" w:rsidR="009A4C85" w:rsidRPr="006D01C5" w:rsidRDefault="009A4C85" w:rsidP="00CE7E34">
            <w:pPr>
              <w:rPr>
                <w:sz w:val="20"/>
                <w:szCs w:val="20"/>
              </w:rPr>
            </w:pPr>
            <w:r w:rsidRPr="006D01C5">
              <w:rPr>
                <w:sz w:val="20"/>
                <w:szCs w:val="20"/>
              </w:rPr>
              <w:t>0 (OFF)</w:t>
            </w:r>
          </w:p>
        </w:tc>
        <w:tc>
          <w:tcPr>
            <w:tcW w:w="1454" w:type="dxa"/>
          </w:tcPr>
          <w:p w14:paraId="317DB3D9" w14:textId="77777777" w:rsidR="009A4C85" w:rsidRPr="006D01C5" w:rsidRDefault="009A4C85" w:rsidP="00CE7E34">
            <w:pPr>
              <w:rPr>
                <w:sz w:val="20"/>
                <w:szCs w:val="20"/>
              </w:rPr>
            </w:pPr>
            <w:r w:rsidRPr="006D01C5">
              <w:rPr>
                <w:sz w:val="20"/>
                <w:szCs w:val="20"/>
              </w:rPr>
              <w:t>0 (OFF)</w:t>
            </w:r>
          </w:p>
        </w:tc>
      </w:tr>
    </w:tbl>
    <w:p w14:paraId="6BB3718F" w14:textId="77777777" w:rsidR="009A4C85" w:rsidRDefault="009A4C85" w:rsidP="009A4C85"/>
    <w:tbl>
      <w:tblPr>
        <w:tblStyle w:val="Grigliatabella"/>
        <w:tblW w:w="0" w:type="auto"/>
        <w:tblLook w:val="04A0" w:firstRow="1" w:lastRow="0" w:firstColumn="1" w:lastColumn="0" w:noHBand="0" w:noVBand="1"/>
      </w:tblPr>
      <w:tblGrid>
        <w:gridCol w:w="1985"/>
        <w:gridCol w:w="1888"/>
        <w:gridCol w:w="1701"/>
        <w:gridCol w:w="1425"/>
        <w:gridCol w:w="1882"/>
      </w:tblGrid>
      <w:tr w:rsidR="009A4C85" w:rsidRPr="006D01C5" w14:paraId="2E8A643E" w14:textId="77777777" w:rsidTr="00CE7E34">
        <w:tc>
          <w:tcPr>
            <w:tcW w:w="1888" w:type="dxa"/>
          </w:tcPr>
          <w:p w14:paraId="5E187A07" w14:textId="77777777" w:rsidR="009A4C85" w:rsidRPr="006D01C5" w:rsidRDefault="009A4C85" w:rsidP="00CE7E34">
            <w:pPr>
              <w:rPr>
                <w:sz w:val="20"/>
                <w:szCs w:val="20"/>
              </w:rPr>
            </w:pPr>
            <w:proofErr w:type="spellStart"/>
            <w:r w:rsidRPr="006D01C5">
              <w:rPr>
                <w:sz w:val="20"/>
                <w:szCs w:val="20"/>
              </w:rPr>
              <w:t>uc_MOTOR_STOP</w:t>
            </w:r>
            <w:proofErr w:type="spellEnd"/>
          </w:p>
        </w:tc>
        <w:tc>
          <w:tcPr>
            <w:tcW w:w="1888" w:type="dxa"/>
          </w:tcPr>
          <w:p w14:paraId="6C0E3AC7" w14:textId="77777777" w:rsidR="009A4C85" w:rsidRPr="006D01C5" w:rsidRDefault="009A4C85" w:rsidP="00CE7E34">
            <w:pPr>
              <w:rPr>
                <w:sz w:val="20"/>
                <w:szCs w:val="20"/>
              </w:rPr>
            </w:pPr>
            <w:proofErr w:type="spellStart"/>
            <w:r w:rsidRPr="006D01C5">
              <w:rPr>
                <w:sz w:val="20"/>
                <w:szCs w:val="20"/>
              </w:rPr>
              <w:t>uc_MOTOR_DIR</w:t>
            </w:r>
            <w:proofErr w:type="spellEnd"/>
          </w:p>
        </w:tc>
        <w:tc>
          <w:tcPr>
            <w:tcW w:w="1701" w:type="dxa"/>
          </w:tcPr>
          <w:p w14:paraId="78F1D522" w14:textId="77777777" w:rsidR="009A4C85" w:rsidRPr="006D01C5" w:rsidRDefault="009A4C85" w:rsidP="00CE7E34">
            <w:pPr>
              <w:rPr>
                <w:sz w:val="20"/>
                <w:szCs w:val="20"/>
              </w:rPr>
            </w:pPr>
            <w:r w:rsidRPr="006D01C5">
              <w:rPr>
                <w:sz w:val="20"/>
                <w:szCs w:val="20"/>
              </w:rPr>
              <w:t>In1 (DL8)</w:t>
            </w:r>
          </w:p>
        </w:tc>
        <w:tc>
          <w:tcPr>
            <w:tcW w:w="1425" w:type="dxa"/>
          </w:tcPr>
          <w:p w14:paraId="708A6878" w14:textId="77777777" w:rsidR="009A4C85" w:rsidRPr="006D01C5" w:rsidRDefault="009A4C85" w:rsidP="00CE7E34">
            <w:pPr>
              <w:rPr>
                <w:sz w:val="20"/>
                <w:szCs w:val="20"/>
              </w:rPr>
            </w:pPr>
            <w:r w:rsidRPr="006D01C5">
              <w:rPr>
                <w:sz w:val="20"/>
                <w:szCs w:val="20"/>
              </w:rPr>
              <w:t>In2 (DL9)</w:t>
            </w:r>
          </w:p>
        </w:tc>
        <w:tc>
          <w:tcPr>
            <w:tcW w:w="1882" w:type="dxa"/>
          </w:tcPr>
          <w:p w14:paraId="08D6ABD3" w14:textId="77777777" w:rsidR="009A4C85" w:rsidRPr="006D01C5" w:rsidRDefault="009A4C85" w:rsidP="00CE7E34">
            <w:pPr>
              <w:rPr>
                <w:sz w:val="20"/>
                <w:szCs w:val="20"/>
              </w:rPr>
            </w:pPr>
            <w:r w:rsidRPr="006D01C5">
              <w:rPr>
                <w:sz w:val="20"/>
                <w:szCs w:val="20"/>
              </w:rPr>
              <w:t>Motor Output state</w:t>
            </w:r>
          </w:p>
        </w:tc>
      </w:tr>
      <w:tr w:rsidR="009A4C85" w:rsidRPr="006D01C5" w14:paraId="1379A9C6" w14:textId="77777777" w:rsidTr="00CE7E34">
        <w:tc>
          <w:tcPr>
            <w:tcW w:w="1888" w:type="dxa"/>
          </w:tcPr>
          <w:p w14:paraId="0E3466E8" w14:textId="77777777" w:rsidR="009A4C85" w:rsidRPr="006D01C5" w:rsidRDefault="009A4C85" w:rsidP="00CE7E34">
            <w:pPr>
              <w:rPr>
                <w:sz w:val="20"/>
                <w:szCs w:val="20"/>
              </w:rPr>
            </w:pPr>
            <w:r w:rsidRPr="006D01C5">
              <w:rPr>
                <w:sz w:val="20"/>
                <w:szCs w:val="20"/>
              </w:rPr>
              <w:t>0</w:t>
            </w:r>
          </w:p>
        </w:tc>
        <w:tc>
          <w:tcPr>
            <w:tcW w:w="1888" w:type="dxa"/>
          </w:tcPr>
          <w:p w14:paraId="0B5C9798" w14:textId="77777777" w:rsidR="009A4C85" w:rsidRPr="006D01C5" w:rsidRDefault="009A4C85" w:rsidP="00CE7E34">
            <w:pPr>
              <w:rPr>
                <w:sz w:val="20"/>
                <w:szCs w:val="20"/>
              </w:rPr>
            </w:pPr>
            <w:r w:rsidRPr="006D01C5">
              <w:rPr>
                <w:sz w:val="20"/>
                <w:szCs w:val="20"/>
              </w:rPr>
              <w:t>0</w:t>
            </w:r>
          </w:p>
        </w:tc>
        <w:tc>
          <w:tcPr>
            <w:tcW w:w="1701" w:type="dxa"/>
          </w:tcPr>
          <w:p w14:paraId="7A30565E" w14:textId="77777777" w:rsidR="009A4C85" w:rsidRPr="006D01C5" w:rsidRDefault="009A4C85" w:rsidP="00CE7E34">
            <w:pPr>
              <w:rPr>
                <w:sz w:val="20"/>
                <w:szCs w:val="20"/>
              </w:rPr>
            </w:pPr>
            <w:r w:rsidRPr="006D01C5">
              <w:rPr>
                <w:sz w:val="20"/>
                <w:szCs w:val="20"/>
              </w:rPr>
              <w:t>0</w:t>
            </w:r>
          </w:p>
        </w:tc>
        <w:tc>
          <w:tcPr>
            <w:tcW w:w="1425" w:type="dxa"/>
          </w:tcPr>
          <w:p w14:paraId="2B6E3E2C" w14:textId="77777777" w:rsidR="009A4C85" w:rsidRPr="006D01C5" w:rsidRDefault="009A4C85" w:rsidP="00CE7E34">
            <w:pPr>
              <w:rPr>
                <w:sz w:val="20"/>
                <w:szCs w:val="20"/>
              </w:rPr>
            </w:pPr>
            <w:r w:rsidRPr="006D01C5">
              <w:rPr>
                <w:sz w:val="20"/>
                <w:szCs w:val="20"/>
              </w:rPr>
              <w:t>0</w:t>
            </w:r>
          </w:p>
        </w:tc>
        <w:tc>
          <w:tcPr>
            <w:tcW w:w="1882" w:type="dxa"/>
          </w:tcPr>
          <w:p w14:paraId="3F53F8B9" w14:textId="77777777" w:rsidR="009A4C85" w:rsidRPr="006D01C5" w:rsidRDefault="009A4C85" w:rsidP="00CE7E34">
            <w:pPr>
              <w:rPr>
                <w:sz w:val="20"/>
                <w:szCs w:val="20"/>
              </w:rPr>
            </w:pPr>
            <w:r w:rsidRPr="006D01C5">
              <w:rPr>
                <w:sz w:val="20"/>
                <w:szCs w:val="20"/>
              </w:rPr>
              <w:t>SHORT-GND</w:t>
            </w:r>
          </w:p>
        </w:tc>
      </w:tr>
      <w:tr w:rsidR="009A4C85" w:rsidRPr="006D01C5" w14:paraId="1CD023AF" w14:textId="77777777" w:rsidTr="00CE7E34">
        <w:tc>
          <w:tcPr>
            <w:tcW w:w="1888" w:type="dxa"/>
          </w:tcPr>
          <w:p w14:paraId="3D72DF3B" w14:textId="77777777" w:rsidR="009A4C85" w:rsidRPr="006D01C5" w:rsidRDefault="009A4C85" w:rsidP="00CE7E34">
            <w:pPr>
              <w:rPr>
                <w:sz w:val="20"/>
                <w:szCs w:val="20"/>
              </w:rPr>
            </w:pPr>
            <w:r w:rsidRPr="006D01C5">
              <w:rPr>
                <w:sz w:val="20"/>
                <w:szCs w:val="20"/>
              </w:rPr>
              <w:t>0</w:t>
            </w:r>
          </w:p>
        </w:tc>
        <w:tc>
          <w:tcPr>
            <w:tcW w:w="1888" w:type="dxa"/>
          </w:tcPr>
          <w:p w14:paraId="7AEAAD27" w14:textId="77777777" w:rsidR="009A4C85" w:rsidRPr="006D01C5" w:rsidRDefault="009A4C85" w:rsidP="00CE7E34">
            <w:pPr>
              <w:rPr>
                <w:sz w:val="20"/>
                <w:szCs w:val="20"/>
              </w:rPr>
            </w:pPr>
            <w:r w:rsidRPr="006D01C5">
              <w:rPr>
                <w:sz w:val="20"/>
                <w:szCs w:val="20"/>
              </w:rPr>
              <w:t>1</w:t>
            </w:r>
          </w:p>
        </w:tc>
        <w:tc>
          <w:tcPr>
            <w:tcW w:w="1701" w:type="dxa"/>
          </w:tcPr>
          <w:p w14:paraId="18019F64" w14:textId="77777777" w:rsidR="009A4C85" w:rsidRPr="006D01C5" w:rsidRDefault="009A4C85" w:rsidP="00CE7E34">
            <w:pPr>
              <w:rPr>
                <w:sz w:val="20"/>
                <w:szCs w:val="20"/>
              </w:rPr>
            </w:pPr>
            <w:r w:rsidRPr="006D01C5">
              <w:rPr>
                <w:sz w:val="20"/>
                <w:szCs w:val="20"/>
              </w:rPr>
              <w:t>0</w:t>
            </w:r>
          </w:p>
        </w:tc>
        <w:tc>
          <w:tcPr>
            <w:tcW w:w="1425" w:type="dxa"/>
          </w:tcPr>
          <w:p w14:paraId="114C7A4D" w14:textId="77777777" w:rsidR="009A4C85" w:rsidRPr="006D01C5" w:rsidRDefault="009A4C85" w:rsidP="00CE7E34">
            <w:pPr>
              <w:rPr>
                <w:sz w:val="20"/>
                <w:szCs w:val="20"/>
              </w:rPr>
            </w:pPr>
            <w:r w:rsidRPr="006D01C5">
              <w:rPr>
                <w:sz w:val="20"/>
                <w:szCs w:val="20"/>
              </w:rPr>
              <w:t>0</w:t>
            </w:r>
          </w:p>
        </w:tc>
        <w:tc>
          <w:tcPr>
            <w:tcW w:w="1882" w:type="dxa"/>
          </w:tcPr>
          <w:p w14:paraId="3DFC8D93" w14:textId="77777777" w:rsidR="009A4C85" w:rsidRPr="006D01C5" w:rsidRDefault="009A4C85" w:rsidP="00CE7E34">
            <w:pPr>
              <w:rPr>
                <w:sz w:val="20"/>
                <w:szCs w:val="20"/>
              </w:rPr>
            </w:pPr>
            <w:r w:rsidRPr="006D01C5">
              <w:rPr>
                <w:sz w:val="20"/>
                <w:szCs w:val="20"/>
              </w:rPr>
              <w:t>SHORT-GND</w:t>
            </w:r>
          </w:p>
        </w:tc>
      </w:tr>
      <w:tr w:rsidR="009A4C85" w:rsidRPr="006D01C5" w14:paraId="3330DBF7" w14:textId="77777777" w:rsidTr="00CE7E34">
        <w:tc>
          <w:tcPr>
            <w:tcW w:w="1888" w:type="dxa"/>
          </w:tcPr>
          <w:p w14:paraId="77F5BDE6" w14:textId="77777777" w:rsidR="009A4C85" w:rsidRPr="006D01C5" w:rsidRDefault="009A4C85" w:rsidP="00CE7E34">
            <w:pPr>
              <w:rPr>
                <w:sz w:val="20"/>
                <w:szCs w:val="20"/>
              </w:rPr>
            </w:pPr>
            <w:r w:rsidRPr="006D01C5">
              <w:rPr>
                <w:sz w:val="20"/>
                <w:szCs w:val="20"/>
              </w:rPr>
              <w:t>1</w:t>
            </w:r>
          </w:p>
        </w:tc>
        <w:tc>
          <w:tcPr>
            <w:tcW w:w="1888" w:type="dxa"/>
          </w:tcPr>
          <w:p w14:paraId="29830BC7" w14:textId="77777777" w:rsidR="009A4C85" w:rsidRPr="006D01C5" w:rsidRDefault="009A4C85" w:rsidP="00CE7E34">
            <w:pPr>
              <w:rPr>
                <w:sz w:val="20"/>
                <w:szCs w:val="20"/>
              </w:rPr>
            </w:pPr>
            <w:r w:rsidRPr="006D01C5">
              <w:rPr>
                <w:sz w:val="20"/>
                <w:szCs w:val="20"/>
              </w:rPr>
              <w:t>0</w:t>
            </w:r>
          </w:p>
        </w:tc>
        <w:tc>
          <w:tcPr>
            <w:tcW w:w="1701" w:type="dxa"/>
          </w:tcPr>
          <w:p w14:paraId="2367A870" w14:textId="77777777" w:rsidR="009A4C85" w:rsidRPr="006D01C5" w:rsidRDefault="009A4C85" w:rsidP="00CE7E34">
            <w:pPr>
              <w:rPr>
                <w:sz w:val="20"/>
                <w:szCs w:val="20"/>
              </w:rPr>
            </w:pPr>
            <w:r w:rsidRPr="006D01C5">
              <w:rPr>
                <w:sz w:val="20"/>
                <w:szCs w:val="20"/>
              </w:rPr>
              <w:t>0</w:t>
            </w:r>
          </w:p>
        </w:tc>
        <w:tc>
          <w:tcPr>
            <w:tcW w:w="1425" w:type="dxa"/>
          </w:tcPr>
          <w:p w14:paraId="5AB58DAE" w14:textId="77777777" w:rsidR="009A4C85" w:rsidRPr="006D01C5" w:rsidRDefault="009A4C85" w:rsidP="00CE7E34">
            <w:pPr>
              <w:rPr>
                <w:sz w:val="20"/>
                <w:szCs w:val="20"/>
              </w:rPr>
            </w:pPr>
            <w:r w:rsidRPr="006D01C5">
              <w:rPr>
                <w:sz w:val="20"/>
                <w:szCs w:val="20"/>
              </w:rPr>
              <w:t>1</w:t>
            </w:r>
          </w:p>
        </w:tc>
        <w:tc>
          <w:tcPr>
            <w:tcW w:w="1882" w:type="dxa"/>
          </w:tcPr>
          <w:p w14:paraId="02092082" w14:textId="77777777" w:rsidR="009A4C85" w:rsidRPr="006D01C5" w:rsidRDefault="009A4C85" w:rsidP="00CE7E34">
            <w:pPr>
              <w:rPr>
                <w:sz w:val="20"/>
                <w:szCs w:val="20"/>
              </w:rPr>
            </w:pPr>
            <w:r w:rsidRPr="006D01C5">
              <w:rPr>
                <w:sz w:val="20"/>
                <w:szCs w:val="20"/>
              </w:rPr>
              <w:t>GND - VM</w:t>
            </w:r>
          </w:p>
        </w:tc>
      </w:tr>
      <w:tr w:rsidR="009A4C85" w:rsidRPr="006D01C5" w14:paraId="3694E9B9" w14:textId="77777777" w:rsidTr="00CE7E34">
        <w:tc>
          <w:tcPr>
            <w:tcW w:w="1888" w:type="dxa"/>
          </w:tcPr>
          <w:p w14:paraId="74736A2C" w14:textId="77777777" w:rsidR="009A4C85" w:rsidRPr="006D01C5" w:rsidRDefault="009A4C85" w:rsidP="00CE7E34">
            <w:pPr>
              <w:rPr>
                <w:sz w:val="20"/>
                <w:szCs w:val="20"/>
              </w:rPr>
            </w:pPr>
            <w:r w:rsidRPr="006D01C5">
              <w:rPr>
                <w:sz w:val="20"/>
                <w:szCs w:val="20"/>
              </w:rPr>
              <w:t>1</w:t>
            </w:r>
          </w:p>
        </w:tc>
        <w:tc>
          <w:tcPr>
            <w:tcW w:w="1888" w:type="dxa"/>
          </w:tcPr>
          <w:p w14:paraId="0ABD09DB" w14:textId="77777777" w:rsidR="009A4C85" w:rsidRPr="006D01C5" w:rsidRDefault="009A4C85" w:rsidP="00CE7E34">
            <w:pPr>
              <w:rPr>
                <w:sz w:val="20"/>
                <w:szCs w:val="20"/>
              </w:rPr>
            </w:pPr>
            <w:r w:rsidRPr="006D01C5">
              <w:rPr>
                <w:sz w:val="20"/>
                <w:szCs w:val="20"/>
              </w:rPr>
              <w:t>1</w:t>
            </w:r>
          </w:p>
        </w:tc>
        <w:tc>
          <w:tcPr>
            <w:tcW w:w="1701" w:type="dxa"/>
          </w:tcPr>
          <w:p w14:paraId="112FD161" w14:textId="77777777" w:rsidR="009A4C85" w:rsidRPr="006D01C5" w:rsidRDefault="009A4C85" w:rsidP="00CE7E34">
            <w:pPr>
              <w:rPr>
                <w:sz w:val="20"/>
                <w:szCs w:val="20"/>
              </w:rPr>
            </w:pPr>
            <w:r w:rsidRPr="006D01C5">
              <w:rPr>
                <w:sz w:val="20"/>
                <w:szCs w:val="20"/>
              </w:rPr>
              <w:t>1</w:t>
            </w:r>
          </w:p>
        </w:tc>
        <w:tc>
          <w:tcPr>
            <w:tcW w:w="1425" w:type="dxa"/>
          </w:tcPr>
          <w:p w14:paraId="72804044" w14:textId="77777777" w:rsidR="009A4C85" w:rsidRPr="006D01C5" w:rsidRDefault="009A4C85" w:rsidP="00CE7E34">
            <w:pPr>
              <w:rPr>
                <w:sz w:val="20"/>
                <w:szCs w:val="20"/>
              </w:rPr>
            </w:pPr>
            <w:r w:rsidRPr="006D01C5">
              <w:rPr>
                <w:sz w:val="20"/>
                <w:szCs w:val="20"/>
              </w:rPr>
              <w:t>0</w:t>
            </w:r>
          </w:p>
        </w:tc>
        <w:tc>
          <w:tcPr>
            <w:tcW w:w="1882" w:type="dxa"/>
          </w:tcPr>
          <w:p w14:paraId="3D2E5C3A" w14:textId="77777777" w:rsidR="009A4C85" w:rsidRPr="006D01C5" w:rsidRDefault="009A4C85" w:rsidP="00CE7E34">
            <w:pPr>
              <w:rPr>
                <w:sz w:val="20"/>
                <w:szCs w:val="20"/>
              </w:rPr>
            </w:pPr>
            <w:r w:rsidRPr="006D01C5">
              <w:rPr>
                <w:sz w:val="20"/>
                <w:szCs w:val="20"/>
              </w:rPr>
              <w:t>VM – GND</w:t>
            </w:r>
          </w:p>
        </w:tc>
      </w:tr>
    </w:tbl>
    <w:p w14:paraId="09D73115" w14:textId="77777777" w:rsidR="009A4C85" w:rsidRDefault="009A4C85" w:rsidP="009A4C85"/>
    <w:p w14:paraId="1F82A210" w14:textId="77777777" w:rsidR="009A4C85" w:rsidRDefault="009A4C85" w:rsidP="009A4C85">
      <w:pPr>
        <w:pStyle w:val="Titolo2"/>
      </w:pPr>
      <w:r>
        <w:br w:type="page"/>
      </w:r>
      <w:bookmarkStart w:id="29" w:name="_Toc180359006"/>
      <w:r>
        <w:lastRenderedPageBreak/>
        <w:t>Verifica Drivers Motori</w:t>
      </w:r>
      <w:bookmarkEnd w:id="29"/>
    </w:p>
    <w:p w14:paraId="718FF276" w14:textId="77777777" w:rsidR="009A4C85" w:rsidRDefault="009A4C85" w:rsidP="009A4C85">
      <w:pPr>
        <w:pStyle w:val="Titolo3"/>
      </w:pPr>
      <w:bookmarkStart w:id="30" w:name="_Toc180359007"/>
      <w:r>
        <w:t>Verifica abilitazione motori</w:t>
      </w:r>
      <w:bookmarkEnd w:id="30"/>
    </w:p>
    <w:p w14:paraId="3A5590FA" w14:textId="77777777" w:rsidR="009A4C85" w:rsidRDefault="009A4C85" w:rsidP="009A4C85">
      <w:r>
        <w:t>Con un firmware di test vengono stimolati i segnali di controllo.</w:t>
      </w:r>
    </w:p>
    <w:p w14:paraId="7FA7A740" w14:textId="77777777" w:rsidR="009A4C85" w:rsidRDefault="009A4C85" w:rsidP="009A4C85">
      <w:r>
        <w:t xml:space="preserve">Con il tester vengono misurate le tensioni sui pin di controllo del driver e l’effettivo stato di attivazione dei </w:t>
      </w:r>
      <w:proofErr w:type="spellStart"/>
      <w:r>
        <w:t>leds</w:t>
      </w:r>
      <w:proofErr w:type="spellEnd"/>
      <w:r>
        <w:t>:</w:t>
      </w:r>
    </w:p>
    <w:p w14:paraId="3EEB8376" w14:textId="77777777" w:rsidR="0035104A" w:rsidRPr="0035104A" w:rsidRDefault="0035104A" w:rsidP="0035104A">
      <w:pPr>
        <w:rPr>
          <w:i/>
          <w:iCs/>
          <w:lang w:val="en-US"/>
        </w:rPr>
      </w:pPr>
      <w:r w:rsidRPr="0035104A">
        <w:rPr>
          <w:i/>
          <w:iCs/>
          <w:lang w:val="en-US"/>
        </w:rPr>
        <w:t>Control signals are stimulated by a test firmware.</w:t>
      </w:r>
    </w:p>
    <w:p w14:paraId="6C1F0900" w14:textId="77777777" w:rsidR="0035104A" w:rsidRPr="0035104A" w:rsidRDefault="0035104A" w:rsidP="0035104A">
      <w:pPr>
        <w:rPr>
          <w:i/>
          <w:iCs/>
          <w:lang w:val="en-US"/>
        </w:rPr>
      </w:pPr>
      <w:r w:rsidRPr="0035104A">
        <w:rPr>
          <w:i/>
          <w:iCs/>
          <w:lang w:val="en-US"/>
        </w:rPr>
        <w:t xml:space="preserve">The tester is used to measure the voltage on the driver control pins and the actual state of activation of the </w:t>
      </w:r>
      <w:proofErr w:type="spellStart"/>
      <w:r w:rsidRPr="0035104A">
        <w:rPr>
          <w:i/>
          <w:iCs/>
          <w:lang w:val="en-US"/>
        </w:rPr>
        <w:t>leds</w:t>
      </w:r>
      <w:proofErr w:type="spellEnd"/>
      <w:r w:rsidRPr="0035104A">
        <w:rPr>
          <w:i/>
          <w:iCs/>
          <w:lang w:val="en-US"/>
        </w:rPr>
        <w:t>:</w:t>
      </w:r>
    </w:p>
    <w:p w14:paraId="138DE9D1" w14:textId="77777777" w:rsidR="0035104A" w:rsidRPr="0035104A" w:rsidRDefault="0035104A" w:rsidP="009A4C85">
      <w:pPr>
        <w:rPr>
          <w:lang w:val="en-US"/>
        </w:rPr>
      </w:pPr>
    </w:p>
    <w:p w14:paraId="7AA4D370" w14:textId="77777777" w:rsidR="0035104A" w:rsidRPr="0035104A" w:rsidRDefault="0035104A" w:rsidP="009A4C85">
      <w:pPr>
        <w:rPr>
          <w:lang w:val="en-US"/>
        </w:rPr>
      </w:pPr>
    </w:p>
    <w:tbl>
      <w:tblPr>
        <w:tblStyle w:val="Grigliatabella"/>
        <w:tblW w:w="0" w:type="auto"/>
        <w:tblLook w:val="04A0" w:firstRow="1" w:lastRow="0" w:firstColumn="1" w:lastColumn="0" w:noHBand="0" w:noVBand="1"/>
      </w:tblPr>
      <w:tblGrid>
        <w:gridCol w:w="2178"/>
        <w:gridCol w:w="1864"/>
        <w:gridCol w:w="1864"/>
        <w:gridCol w:w="1234"/>
        <w:gridCol w:w="1244"/>
        <w:gridCol w:w="1244"/>
      </w:tblGrid>
      <w:tr w:rsidR="009A4C85" w14:paraId="50F47950" w14:textId="77777777" w:rsidTr="00CE7E34">
        <w:tc>
          <w:tcPr>
            <w:tcW w:w="1791" w:type="dxa"/>
          </w:tcPr>
          <w:p w14:paraId="5DC839AF" w14:textId="77777777" w:rsidR="009A4C85" w:rsidRDefault="009A4C85" w:rsidP="00CE7E34">
            <w:proofErr w:type="spellStart"/>
            <w:r>
              <w:t>uc_DRIVER_ENA</w:t>
            </w:r>
            <w:proofErr w:type="spellEnd"/>
          </w:p>
        </w:tc>
        <w:tc>
          <w:tcPr>
            <w:tcW w:w="1737" w:type="dxa"/>
          </w:tcPr>
          <w:p w14:paraId="6559DD17" w14:textId="77777777" w:rsidR="009A4C85" w:rsidRDefault="009A4C85" w:rsidP="00CE7E34">
            <w:proofErr w:type="spellStart"/>
            <w:r>
              <w:t>uc_ENABLE_B</w:t>
            </w:r>
            <w:proofErr w:type="spellEnd"/>
          </w:p>
        </w:tc>
        <w:tc>
          <w:tcPr>
            <w:tcW w:w="1570" w:type="dxa"/>
          </w:tcPr>
          <w:p w14:paraId="4383B87C" w14:textId="77777777" w:rsidR="009A4C85" w:rsidRDefault="009A4C85" w:rsidP="00CE7E34">
            <w:proofErr w:type="spellStart"/>
            <w:r>
              <w:t>uc_ENABLE_A</w:t>
            </w:r>
            <w:proofErr w:type="spellEnd"/>
          </w:p>
        </w:tc>
        <w:tc>
          <w:tcPr>
            <w:tcW w:w="1622" w:type="dxa"/>
          </w:tcPr>
          <w:p w14:paraId="2F4953ED" w14:textId="77777777" w:rsidR="009A4C85" w:rsidRDefault="009A4C85" w:rsidP="00CE7E34">
            <w:r>
              <w:t>V DRIVER-ENA</w:t>
            </w:r>
          </w:p>
        </w:tc>
        <w:tc>
          <w:tcPr>
            <w:tcW w:w="1454" w:type="dxa"/>
          </w:tcPr>
          <w:p w14:paraId="2B256DA3" w14:textId="77777777" w:rsidR="009A4C85" w:rsidRDefault="009A4C85" w:rsidP="00CE7E34">
            <w:r>
              <w:t>V ENABLE-B</w:t>
            </w:r>
          </w:p>
        </w:tc>
        <w:tc>
          <w:tcPr>
            <w:tcW w:w="1454" w:type="dxa"/>
          </w:tcPr>
          <w:p w14:paraId="55EBC514" w14:textId="77777777" w:rsidR="009A4C85" w:rsidRDefault="009A4C85" w:rsidP="00CE7E34">
            <w:r>
              <w:t>V ENABLE-A</w:t>
            </w:r>
          </w:p>
        </w:tc>
      </w:tr>
      <w:tr w:rsidR="009A4C85" w14:paraId="53F5A636" w14:textId="77777777" w:rsidTr="00CE7E34">
        <w:tc>
          <w:tcPr>
            <w:tcW w:w="1791" w:type="dxa"/>
          </w:tcPr>
          <w:p w14:paraId="4DDEE53A" w14:textId="77777777" w:rsidR="009A4C85" w:rsidRDefault="009A4C85" w:rsidP="00CE7E34">
            <w:r>
              <w:t>1</w:t>
            </w:r>
          </w:p>
        </w:tc>
        <w:tc>
          <w:tcPr>
            <w:tcW w:w="1737" w:type="dxa"/>
          </w:tcPr>
          <w:p w14:paraId="7B0CC2E0" w14:textId="77777777" w:rsidR="009A4C85" w:rsidRDefault="009A4C85" w:rsidP="00CE7E34">
            <w:r>
              <w:t>-</w:t>
            </w:r>
          </w:p>
        </w:tc>
        <w:tc>
          <w:tcPr>
            <w:tcW w:w="1570" w:type="dxa"/>
          </w:tcPr>
          <w:p w14:paraId="339CFF4A" w14:textId="77777777" w:rsidR="009A4C85" w:rsidRDefault="009A4C85" w:rsidP="00CE7E34">
            <w:r>
              <w:t>-</w:t>
            </w:r>
          </w:p>
        </w:tc>
        <w:tc>
          <w:tcPr>
            <w:tcW w:w="1622" w:type="dxa"/>
          </w:tcPr>
          <w:p w14:paraId="28FA93B9" w14:textId="77777777" w:rsidR="009A4C85" w:rsidRDefault="009A4C85" w:rsidP="00CE7E34">
            <w:r>
              <w:t>0</w:t>
            </w:r>
          </w:p>
        </w:tc>
        <w:tc>
          <w:tcPr>
            <w:tcW w:w="1454" w:type="dxa"/>
          </w:tcPr>
          <w:p w14:paraId="3001F1E1" w14:textId="77777777" w:rsidR="009A4C85" w:rsidRDefault="009A4C85" w:rsidP="00CE7E34">
            <w:r>
              <w:t>4.8</w:t>
            </w:r>
          </w:p>
        </w:tc>
        <w:tc>
          <w:tcPr>
            <w:tcW w:w="1454" w:type="dxa"/>
          </w:tcPr>
          <w:p w14:paraId="55A91E20" w14:textId="77777777" w:rsidR="009A4C85" w:rsidRDefault="009A4C85" w:rsidP="00CE7E34">
            <w:r>
              <w:t>4.8</w:t>
            </w:r>
          </w:p>
        </w:tc>
      </w:tr>
      <w:tr w:rsidR="009A4C85" w14:paraId="7A7A7CB6" w14:textId="77777777" w:rsidTr="00CE7E34">
        <w:tc>
          <w:tcPr>
            <w:tcW w:w="1791" w:type="dxa"/>
          </w:tcPr>
          <w:p w14:paraId="11F657BC" w14:textId="77777777" w:rsidR="009A4C85" w:rsidRDefault="009A4C85" w:rsidP="00CE7E34">
            <w:r>
              <w:t>-</w:t>
            </w:r>
          </w:p>
        </w:tc>
        <w:tc>
          <w:tcPr>
            <w:tcW w:w="1737" w:type="dxa"/>
          </w:tcPr>
          <w:p w14:paraId="32909346" w14:textId="77777777" w:rsidR="009A4C85" w:rsidRDefault="009A4C85" w:rsidP="00CE7E34">
            <w:r>
              <w:t>1</w:t>
            </w:r>
          </w:p>
        </w:tc>
        <w:tc>
          <w:tcPr>
            <w:tcW w:w="1570" w:type="dxa"/>
          </w:tcPr>
          <w:p w14:paraId="6F6EC54F" w14:textId="77777777" w:rsidR="009A4C85" w:rsidRDefault="009A4C85" w:rsidP="00CE7E34">
            <w:r>
              <w:t>-</w:t>
            </w:r>
          </w:p>
        </w:tc>
        <w:tc>
          <w:tcPr>
            <w:tcW w:w="1622" w:type="dxa"/>
          </w:tcPr>
          <w:p w14:paraId="07946296" w14:textId="77777777" w:rsidR="009A4C85" w:rsidRDefault="009A4C85" w:rsidP="00CE7E34">
            <w:r>
              <w:t>4.8</w:t>
            </w:r>
          </w:p>
        </w:tc>
        <w:tc>
          <w:tcPr>
            <w:tcW w:w="1454" w:type="dxa"/>
          </w:tcPr>
          <w:p w14:paraId="6296C3C5" w14:textId="77777777" w:rsidR="009A4C85" w:rsidRDefault="009A4C85" w:rsidP="00CE7E34">
            <w:r>
              <w:t>0</w:t>
            </w:r>
          </w:p>
        </w:tc>
        <w:tc>
          <w:tcPr>
            <w:tcW w:w="1454" w:type="dxa"/>
          </w:tcPr>
          <w:p w14:paraId="4CE14E02" w14:textId="77777777" w:rsidR="009A4C85" w:rsidRDefault="009A4C85" w:rsidP="00CE7E34">
            <w:r>
              <w:t>4.8</w:t>
            </w:r>
          </w:p>
        </w:tc>
      </w:tr>
      <w:tr w:rsidR="009A4C85" w14:paraId="4A0C7E25" w14:textId="77777777" w:rsidTr="00CE7E34">
        <w:tc>
          <w:tcPr>
            <w:tcW w:w="1791" w:type="dxa"/>
          </w:tcPr>
          <w:p w14:paraId="480F5817" w14:textId="77777777" w:rsidR="009A4C85" w:rsidRDefault="009A4C85" w:rsidP="00CE7E34">
            <w:r>
              <w:t>-</w:t>
            </w:r>
          </w:p>
        </w:tc>
        <w:tc>
          <w:tcPr>
            <w:tcW w:w="1737" w:type="dxa"/>
          </w:tcPr>
          <w:p w14:paraId="0FB33B82" w14:textId="77777777" w:rsidR="009A4C85" w:rsidRDefault="009A4C85" w:rsidP="00CE7E34">
            <w:r>
              <w:t>-</w:t>
            </w:r>
          </w:p>
        </w:tc>
        <w:tc>
          <w:tcPr>
            <w:tcW w:w="1570" w:type="dxa"/>
          </w:tcPr>
          <w:p w14:paraId="69FE92D6" w14:textId="77777777" w:rsidR="009A4C85" w:rsidRDefault="009A4C85" w:rsidP="00CE7E34">
            <w:r>
              <w:t>1</w:t>
            </w:r>
          </w:p>
        </w:tc>
        <w:tc>
          <w:tcPr>
            <w:tcW w:w="1622" w:type="dxa"/>
          </w:tcPr>
          <w:p w14:paraId="665406D0" w14:textId="77777777" w:rsidR="009A4C85" w:rsidRDefault="009A4C85" w:rsidP="00CE7E34">
            <w:r>
              <w:t>4.8</w:t>
            </w:r>
          </w:p>
        </w:tc>
        <w:tc>
          <w:tcPr>
            <w:tcW w:w="1454" w:type="dxa"/>
          </w:tcPr>
          <w:p w14:paraId="4096490E" w14:textId="77777777" w:rsidR="009A4C85" w:rsidRDefault="009A4C85" w:rsidP="00CE7E34">
            <w:r>
              <w:t>4.8</w:t>
            </w:r>
          </w:p>
        </w:tc>
        <w:tc>
          <w:tcPr>
            <w:tcW w:w="1454" w:type="dxa"/>
          </w:tcPr>
          <w:p w14:paraId="607D82B7" w14:textId="77777777" w:rsidR="009A4C85" w:rsidRDefault="009A4C85" w:rsidP="00CE7E34">
            <w:r>
              <w:t>0</w:t>
            </w:r>
          </w:p>
        </w:tc>
      </w:tr>
    </w:tbl>
    <w:p w14:paraId="5C503F36" w14:textId="77777777" w:rsidR="009A4C85" w:rsidRDefault="009A4C85" w:rsidP="009A4C85"/>
    <w:tbl>
      <w:tblPr>
        <w:tblStyle w:val="Grigliatabella"/>
        <w:tblW w:w="0" w:type="auto"/>
        <w:tblLook w:val="04A0" w:firstRow="1" w:lastRow="0" w:firstColumn="1" w:lastColumn="0" w:noHBand="0" w:noVBand="1"/>
      </w:tblPr>
      <w:tblGrid>
        <w:gridCol w:w="2230"/>
        <w:gridCol w:w="1908"/>
        <w:gridCol w:w="1908"/>
        <w:gridCol w:w="1194"/>
        <w:gridCol w:w="1194"/>
        <w:gridCol w:w="1194"/>
      </w:tblGrid>
      <w:tr w:rsidR="009A4C85" w14:paraId="54289FDB" w14:textId="77777777" w:rsidTr="00CE7E34">
        <w:tc>
          <w:tcPr>
            <w:tcW w:w="1737" w:type="dxa"/>
          </w:tcPr>
          <w:p w14:paraId="0D95D86E" w14:textId="77777777" w:rsidR="009A4C85" w:rsidRDefault="009A4C85" w:rsidP="00CE7E34">
            <w:proofErr w:type="spellStart"/>
            <w:r>
              <w:t>uc_DRIVER_ENA</w:t>
            </w:r>
            <w:proofErr w:type="spellEnd"/>
          </w:p>
        </w:tc>
        <w:tc>
          <w:tcPr>
            <w:tcW w:w="1737" w:type="dxa"/>
          </w:tcPr>
          <w:p w14:paraId="489CB752" w14:textId="77777777" w:rsidR="009A4C85" w:rsidRDefault="009A4C85" w:rsidP="00CE7E34">
            <w:proofErr w:type="spellStart"/>
            <w:r>
              <w:t>uc_ENABLE_B</w:t>
            </w:r>
            <w:proofErr w:type="spellEnd"/>
          </w:p>
        </w:tc>
        <w:tc>
          <w:tcPr>
            <w:tcW w:w="1738" w:type="dxa"/>
          </w:tcPr>
          <w:p w14:paraId="3F31A9F1" w14:textId="77777777" w:rsidR="009A4C85" w:rsidRDefault="009A4C85" w:rsidP="00CE7E34">
            <w:proofErr w:type="spellStart"/>
            <w:r>
              <w:t>uc_ENABLE_A</w:t>
            </w:r>
            <w:proofErr w:type="spellEnd"/>
          </w:p>
        </w:tc>
        <w:tc>
          <w:tcPr>
            <w:tcW w:w="1454" w:type="dxa"/>
          </w:tcPr>
          <w:p w14:paraId="6F5164A1" w14:textId="77777777" w:rsidR="009A4C85" w:rsidRDefault="009A4C85" w:rsidP="00CE7E34">
            <w:r>
              <w:t>V ENAX (DL5)</w:t>
            </w:r>
          </w:p>
        </w:tc>
        <w:tc>
          <w:tcPr>
            <w:tcW w:w="1454" w:type="dxa"/>
          </w:tcPr>
          <w:p w14:paraId="208E6BC7" w14:textId="77777777" w:rsidR="009A4C85" w:rsidRDefault="009A4C85" w:rsidP="00CE7E34">
            <w:r>
              <w:t>V ENAY (DL6)</w:t>
            </w:r>
          </w:p>
        </w:tc>
        <w:tc>
          <w:tcPr>
            <w:tcW w:w="1454" w:type="dxa"/>
          </w:tcPr>
          <w:p w14:paraId="12C96B5E" w14:textId="77777777" w:rsidR="009A4C85" w:rsidRDefault="009A4C85" w:rsidP="00CE7E34">
            <w:r>
              <w:t>V ENAZ (DL7)</w:t>
            </w:r>
          </w:p>
        </w:tc>
      </w:tr>
      <w:tr w:rsidR="009A4C85" w14:paraId="7271AABA" w14:textId="77777777" w:rsidTr="00CE7E34">
        <w:tc>
          <w:tcPr>
            <w:tcW w:w="1737" w:type="dxa"/>
          </w:tcPr>
          <w:p w14:paraId="358982EE" w14:textId="77777777" w:rsidR="009A4C85" w:rsidRDefault="009A4C85" w:rsidP="00CE7E34">
            <w:r>
              <w:t>0</w:t>
            </w:r>
          </w:p>
        </w:tc>
        <w:tc>
          <w:tcPr>
            <w:tcW w:w="1737" w:type="dxa"/>
          </w:tcPr>
          <w:p w14:paraId="7770AD4A" w14:textId="77777777" w:rsidR="009A4C85" w:rsidRDefault="009A4C85" w:rsidP="00CE7E34">
            <w:r>
              <w:t>X</w:t>
            </w:r>
          </w:p>
        </w:tc>
        <w:tc>
          <w:tcPr>
            <w:tcW w:w="1738" w:type="dxa"/>
          </w:tcPr>
          <w:p w14:paraId="38B4DF01" w14:textId="77777777" w:rsidR="009A4C85" w:rsidRDefault="009A4C85" w:rsidP="00CE7E34">
            <w:r>
              <w:t>X</w:t>
            </w:r>
          </w:p>
        </w:tc>
        <w:tc>
          <w:tcPr>
            <w:tcW w:w="1454" w:type="dxa"/>
          </w:tcPr>
          <w:p w14:paraId="0DDBEB3B" w14:textId="77777777" w:rsidR="009A4C85" w:rsidRDefault="009A4C85" w:rsidP="00CE7E34">
            <w:r>
              <w:t>0 (OFF)</w:t>
            </w:r>
          </w:p>
        </w:tc>
        <w:tc>
          <w:tcPr>
            <w:tcW w:w="1454" w:type="dxa"/>
          </w:tcPr>
          <w:p w14:paraId="48DBDCF2" w14:textId="77777777" w:rsidR="009A4C85" w:rsidRDefault="009A4C85" w:rsidP="00CE7E34">
            <w:r>
              <w:t>0 (OFF)</w:t>
            </w:r>
          </w:p>
        </w:tc>
        <w:tc>
          <w:tcPr>
            <w:tcW w:w="1454" w:type="dxa"/>
          </w:tcPr>
          <w:p w14:paraId="35B817B1" w14:textId="77777777" w:rsidR="009A4C85" w:rsidRDefault="009A4C85" w:rsidP="00CE7E34">
            <w:r>
              <w:t>0 (OFF)</w:t>
            </w:r>
          </w:p>
        </w:tc>
      </w:tr>
      <w:tr w:rsidR="009A4C85" w14:paraId="3E01F81B" w14:textId="77777777" w:rsidTr="00CE7E34">
        <w:tc>
          <w:tcPr>
            <w:tcW w:w="1737" w:type="dxa"/>
          </w:tcPr>
          <w:p w14:paraId="0DAFA213" w14:textId="77777777" w:rsidR="009A4C85" w:rsidRDefault="009A4C85" w:rsidP="00CE7E34">
            <w:r>
              <w:t>1</w:t>
            </w:r>
          </w:p>
        </w:tc>
        <w:tc>
          <w:tcPr>
            <w:tcW w:w="1737" w:type="dxa"/>
          </w:tcPr>
          <w:p w14:paraId="25E97A29" w14:textId="77777777" w:rsidR="009A4C85" w:rsidRDefault="009A4C85" w:rsidP="00CE7E34">
            <w:r>
              <w:t>0</w:t>
            </w:r>
          </w:p>
        </w:tc>
        <w:tc>
          <w:tcPr>
            <w:tcW w:w="1738" w:type="dxa"/>
          </w:tcPr>
          <w:p w14:paraId="090046C6" w14:textId="77777777" w:rsidR="009A4C85" w:rsidRDefault="009A4C85" w:rsidP="00CE7E34">
            <w:r>
              <w:t>0</w:t>
            </w:r>
          </w:p>
        </w:tc>
        <w:tc>
          <w:tcPr>
            <w:tcW w:w="1454" w:type="dxa"/>
          </w:tcPr>
          <w:p w14:paraId="6AA7BF2B" w14:textId="77777777" w:rsidR="009A4C85" w:rsidRDefault="009A4C85" w:rsidP="00CE7E34">
            <w:r>
              <w:t>0 (OFF)</w:t>
            </w:r>
          </w:p>
        </w:tc>
        <w:tc>
          <w:tcPr>
            <w:tcW w:w="1454" w:type="dxa"/>
          </w:tcPr>
          <w:p w14:paraId="405DB906" w14:textId="77777777" w:rsidR="009A4C85" w:rsidRDefault="009A4C85" w:rsidP="00CE7E34">
            <w:r>
              <w:t>0 (OFF)</w:t>
            </w:r>
          </w:p>
        </w:tc>
        <w:tc>
          <w:tcPr>
            <w:tcW w:w="1454" w:type="dxa"/>
          </w:tcPr>
          <w:p w14:paraId="6690044D" w14:textId="77777777" w:rsidR="009A4C85" w:rsidRDefault="009A4C85" w:rsidP="00CE7E34">
            <w:r>
              <w:t>0 (OFF)</w:t>
            </w:r>
          </w:p>
        </w:tc>
      </w:tr>
      <w:tr w:rsidR="009A4C85" w14:paraId="19143355" w14:textId="77777777" w:rsidTr="00CE7E34">
        <w:tc>
          <w:tcPr>
            <w:tcW w:w="1737" w:type="dxa"/>
          </w:tcPr>
          <w:p w14:paraId="6C98007E" w14:textId="77777777" w:rsidR="009A4C85" w:rsidRDefault="009A4C85" w:rsidP="00CE7E34">
            <w:r>
              <w:t>1</w:t>
            </w:r>
          </w:p>
        </w:tc>
        <w:tc>
          <w:tcPr>
            <w:tcW w:w="1737" w:type="dxa"/>
          </w:tcPr>
          <w:p w14:paraId="1E57D611" w14:textId="77777777" w:rsidR="009A4C85" w:rsidRDefault="009A4C85" w:rsidP="00CE7E34">
            <w:r>
              <w:t>0</w:t>
            </w:r>
          </w:p>
        </w:tc>
        <w:tc>
          <w:tcPr>
            <w:tcW w:w="1738" w:type="dxa"/>
          </w:tcPr>
          <w:p w14:paraId="2ABBFA0E" w14:textId="77777777" w:rsidR="009A4C85" w:rsidRDefault="009A4C85" w:rsidP="00CE7E34">
            <w:r>
              <w:t>1</w:t>
            </w:r>
          </w:p>
        </w:tc>
        <w:tc>
          <w:tcPr>
            <w:tcW w:w="1454" w:type="dxa"/>
          </w:tcPr>
          <w:p w14:paraId="0874C78D" w14:textId="77777777" w:rsidR="009A4C85" w:rsidRDefault="009A4C85" w:rsidP="00CE7E34">
            <w:r>
              <w:t>0 (OFF)</w:t>
            </w:r>
          </w:p>
        </w:tc>
        <w:tc>
          <w:tcPr>
            <w:tcW w:w="1454" w:type="dxa"/>
          </w:tcPr>
          <w:p w14:paraId="0318253F" w14:textId="77777777" w:rsidR="009A4C85" w:rsidRDefault="009A4C85" w:rsidP="00CE7E34">
            <w:r>
              <w:t>0 (OFF)</w:t>
            </w:r>
          </w:p>
        </w:tc>
        <w:tc>
          <w:tcPr>
            <w:tcW w:w="1454" w:type="dxa"/>
          </w:tcPr>
          <w:p w14:paraId="50599E21" w14:textId="77777777" w:rsidR="009A4C85" w:rsidRDefault="009A4C85" w:rsidP="00CE7E34">
            <w:r>
              <w:t>5V (ON)</w:t>
            </w:r>
          </w:p>
        </w:tc>
      </w:tr>
      <w:tr w:rsidR="009A4C85" w14:paraId="7914A1AC" w14:textId="77777777" w:rsidTr="00CE7E34">
        <w:tc>
          <w:tcPr>
            <w:tcW w:w="1737" w:type="dxa"/>
          </w:tcPr>
          <w:p w14:paraId="3701F81B" w14:textId="77777777" w:rsidR="009A4C85" w:rsidRDefault="009A4C85" w:rsidP="00CE7E34">
            <w:r>
              <w:t>1</w:t>
            </w:r>
          </w:p>
        </w:tc>
        <w:tc>
          <w:tcPr>
            <w:tcW w:w="1737" w:type="dxa"/>
          </w:tcPr>
          <w:p w14:paraId="6197EE6F" w14:textId="77777777" w:rsidR="009A4C85" w:rsidRDefault="009A4C85" w:rsidP="00CE7E34">
            <w:r>
              <w:t>1</w:t>
            </w:r>
          </w:p>
        </w:tc>
        <w:tc>
          <w:tcPr>
            <w:tcW w:w="1738" w:type="dxa"/>
          </w:tcPr>
          <w:p w14:paraId="1CA3153B" w14:textId="77777777" w:rsidR="009A4C85" w:rsidRDefault="009A4C85" w:rsidP="00CE7E34">
            <w:r>
              <w:t>0</w:t>
            </w:r>
          </w:p>
        </w:tc>
        <w:tc>
          <w:tcPr>
            <w:tcW w:w="1454" w:type="dxa"/>
          </w:tcPr>
          <w:p w14:paraId="37724A68" w14:textId="77777777" w:rsidR="009A4C85" w:rsidRDefault="009A4C85" w:rsidP="00CE7E34">
            <w:r>
              <w:t>0 (OFF)</w:t>
            </w:r>
          </w:p>
        </w:tc>
        <w:tc>
          <w:tcPr>
            <w:tcW w:w="1454" w:type="dxa"/>
          </w:tcPr>
          <w:p w14:paraId="369D46AF" w14:textId="77777777" w:rsidR="009A4C85" w:rsidRDefault="009A4C85" w:rsidP="00CE7E34">
            <w:r>
              <w:t>5V (ON)</w:t>
            </w:r>
          </w:p>
        </w:tc>
        <w:tc>
          <w:tcPr>
            <w:tcW w:w="1454" w:type="dxa"/>
          </w:tcPr>
          <w:p w14:paraId="4AAD6551" w14:textId="77777777" w:rsidR="009A4C85" w:rsidRDefault="009A4C85" w:rsidP="00CE7E34">
            <w:r>
              <w:t>0 (OFF)</w:t>
            </w:r>
          </w:p>
        </w:tc>
      </w:tr>
      <w:tr w:rsidR="009A4C85" w14:paraId="7EEC7FB6" w14:textId="77777777" w:rsidTr="00CE7E34">
        <w:tc>
          <w:tcPr>
            <w:tcW w:w="1737" w:type="dxa"/>
          </w:tcPr>
          <w:p w14:paraId="278B4E1B" w14:textId="77777777" w:rsidR="009A4C85" w:rsidRDefault="009A4C85" w:rsidP="00CE7E34">
            <w:r>
              <w:t>1</w:t>
            </w:r>
          </w:p>
        </w:tc>
        <w:tc>
          <w:tcPr>
            <w:tcW w:w="1737" w:type="dxa"/>
          </w:tcPr>
          <w:p w14:paraId="264016C9" w14:textId="77777777" w:rsidR="009A4C85" w:rsidRDefault="009A4C85" w:rsidP="00CE7E34">
            <w:r>
              <w:t>1</w:t>
            </w:r>
          </w:p>
        </w:tc>
        <w:tc>
          <w:tcPr>
            <w:tcW w:w="1738" w:type="dxa"/>
          </w:tcPr>
          <w:p w14:paraId="03B6E09C" w14:textId="77777777" w:rsidR="009A4C85" w:rsidRDefault="009A4C85" w:rsidP="00CE7E34">
            <w:r>
              <w:t>1</w:t>
            </w:r>
          </w:p>
        </w:tc>
        <w:tc>
          <w:tcPr>
            <w:tcW w:w="1454" w:type="dxa"/>
          </w:tcPr>
          <w:p w14:paraId="19D36E02" w14:textId="77777777" w:rsidR="009A4C85" w:rsidRDefault="009A4C85" w:rsidP="00CE7E34">
            <w:r>
              <w:t>5V (ON)</w:t>
            </w:r>
          </w:p>
        </w:tc>
        <w:tc>
          <w:tcPr>
            <w:tcW w:w="1454" w:type="dxa"/>
          </w:tcPr>
          <w:p w14:paraId="5F2FF214" w14:textId="77777777" w:rsidR="009A4C85" w:rsidRDefault="009A4C85" w:rsidP="00CE7E34">
            <w:r>
              <w:t>0 (OFF)</w:t>
            </w:r>
          </w:p>
        </w:tc>
        <w:tc>
          <w:tcPr>
            <w:tcW w:w="1454" w:type="dxa"/>
          </w:tcPr>
          <w:p w14:paraId="4D66E1AD" w14:textId="77777777" w:rsidR="009A4C85" w:rsidRDefault="009A4C85" w:rsidP="00CE7E34">
            <w:r>
              <w:t>0 (OFF)</w:t>
            </w:r>
          </w:p>
        </w:tc>
      </w:tr>
    </w:tbl>
    <w:p w14:paraId="51EC6F76" w14:textId="77777777" w:rsidR="009A4C85" w:rsidRDefault="009A4C85" w:rsidP="009A4C85"/>
    <w:p w14:paraId="6060BE31" w14:textId="77777777" w:rsidR="0035104A" w:rsidRDefault="0035104A">
      <w:pPr>
        <w:suppressAutoHyphens w:val="0"/>
        <w:spacing w:line="240" w:lineRule="auto"/>
        <w:jc w:val="left"/>
        <w:rPr>
          <w:rFonts w:ascii="Arial" w:hAnsi="Arial" w:cs="Arial"/>
          <w:b/>
          <w:bCs/>
          <w:sz w:val="26"/>
          <w:szCs w:val="26"/>
        </w:rPr>
      </w:pPr>
      <w:bookmarkStart w:id="31" w:name="_Toc180359008"/>
      <w:r>
        <w:br w:type="page"/>
      </w:r>
    </w:p>
    <w:p w14:paraId="767CF5EE" w14:textId="7DA93B9C" w:rsidR="009A4C85" w:rsidRDefault="009A4C85" w:rsidP="009A4C85">
      <w:pPr>
        <w:pStyle w:val="Titolo3"/>
      </w:pPr>
      <w:r>
        <w:lastRenderedPageBreak/>
        <w:t>Verifica tabella attivazione motori</w:t>
      </w:r>
      <w:bookmarkEnd w:id="31"/>
    </w:p>
    <w:p w14:paraId="32F3932A" w14:textId="77777777" w:rsidR="009A4C85" w:rsidRDefault="009A4C85" w:rsidP="009A4C85">
      <w:r>
        <w:t>Con un firmware di test vengono stimolati i segnali di controllo.</w:t>
      </w:r>
    </w:p>
    <w:p w14:paraId="456174B8" w14:textId="77777777" w:rsidR="009A4C85" w:rsidRDefault="009A4C85" w:rsidP="009A4C85">
      <w:r>
        <w:t xml:space="preserve">Con il tester vengono misurate le tensioni sui pin di controllo del driver e l’effettivo stato di attivazione dei </w:t>
      </w:r>
      <w:proofErr w:type="spellStart"/>
      <w:r>
        <w:t>leds</w:t>
      </w:r>
      <w:proofErr w:type="spellEnd"/>
      <w:r>
        <w:t>:</w:t>
      </w:r>
    </w:p>
    <w:p w14:paraId="160CA970" w14:textId="77777777" w:rsidR="0035104A" w:rsidRDefault="0035104A" w:rsidP="009A4C85"/>
    <w:p w14:paraId="5F5643D6" w14:textId="77777777" w:rsidR="0035104A" w:rsidRPr="0035104A" w:rsidRDefault="0035104A" w:rsidP="0035104A">
      <w:pPr>
        <w:rPr>
          <w:i/>
          <w:iCs/>
          <w:lang w:val="en-US"/>
        </w:rPr>
      </w:pPr>
      <w:r w:rsidRPr="0035104A">
        <w:rPr>
          <w:i/>
          <w:iCs/>
          <w:lang w:val="en-US"/>
        </w:rPr>
        <w:t>Control signals are stimulated by a test firmware.</w:t>
      </w:r>
    </w:p>
    <w:p w14:paraId="0B755B29" w14:textId="77777777" w:rsidR="0035104A" w:rsidRPr="0035104A" w:rsidRDefault="0035104A" w:rsidP="0035104A">
      <w:pPr>
        <w:rPr>
          <w:i/>
          <w:iCs/>
          <w:lang w:val="en-US"/>
        </w:rPr>
      </w:pPr>
      <w:r w:rsidRPr="0035104A">
        <w:rPr>
          <w:i/>
          <w:iCs/>
          <w:lang w:val="en-US"/>
        </w:rPr>
        <w:t xml:space="preserve">The tester is used to measure the voltage on the driver control pins and the actual state of activation of the </w:t>
      </w:r>
      <w:proofErr w:type="spellStart"/>
      <w:r w:rsidRPr="0035104A">
        <w:rPr>
          <w:i/>
          <w:iCs/>
          <w:lang w:val="en-US"/>
        </w:rPr>
        <w:t>leds</w:t>
      </w:r>
      <w:proofErr w:type="spellEnd"/>
      <w:r w:rsidRPr="0035104A">
        <w:rPr>
          <w:i/>
          <w:iCs/>
          <w:lang w:val="en-US"/>
        </w:rPr>
        <w:t>:</w:t>
      </w:r>
    </w:p>
    <w:p w14:paraId="6F56BAF5" w14:textId="77777777" w:rsidR="0035104A" w:rsidRPr="0035104A" w:rsidRDefault="0035104A" w:rsidP="009A4C85">
      <w:pPr>
        <w:rPr>
          <w:lang w:val="en-US"/>
        </w:rPr>
      </w:pPr>
    </w:p>
    <w:p w14:paraId="492DFA69" w14:textId="77777777" w:rsidR="0035104A" w:rsidRPr="0035104A" w:rsidRDefault="0035104A" w:rsidP="009A4C85">
      <w:pPr>
        <w:rPr>
          <w:lang w:val="en-US"/>
        </w:rPr>
      </w:pPr>
    </w:p>
    <w:tbl>
      <w:tblPr>
        <w:tblStyle w:val="Grigliatabella"/>
        <w:tblW w:w="0" w:type="auto"/>
        <w:tblLook w:val="04A0" w:firstRow="1" w:lastRow="0" w:firstColumn="1" w:lastColumn="0" w:noHBand="0" w:noVBand="1"/>
      </w:tblPr>
      <w:tblGrid>
        <w:gridCol w:w="1983"/>
        <w:gridCol w:w="1790"/>
        <w:gridCol w:w="1747"/>
        <w:gridCol w:w="1559"/>
      </w:tblGrid>
      <w:tr w:rsidR="009A4C85" w14:paraId="10E97958" w14:textId="77777777" w:rsidTr="00CE7E34">
        <w:tc>
          <w:tcPr>
            <w:tcW w:w="1889" w:type="dxa"/>
          </w:tcPr>
          <w:p w14:paraId="46C7951A" w14:textId="77777777" w:rsidR="009A4C85" w:rsidRDefault="009A4C85" w:rsidP="00CE7E34">
            <w:proofErr w:type="spellStart"/>
            <w:r>
              <w:t>uc_MOT_STOP</w:t>
            </w:r>
            <w:proofErr w:type="spellEnd"/>
          </w:p>
        </w:tc>
        <w:tc>
          <w:tcPr>
            <w:tcW w:w="1736" w:type="dxa"/>
          </w:tcPr>
          <w:p w14:paraId="71AFF39D" w14:textId="77777777" w:rsidR="009A4C85" w:rsidRDefault="009A4C85" w:rsidP="00CE7E34">
            <w:proofErr w:type="spellStart"/>
            <w:r>
              <w:t>uc_MOT_DIR</w:t>
            </w:r>
            <w:proofErr w:type="spellEnd"/>
          </w:p>
        </w:tc>
        <w:tc>
          <w:tcPr>
            <w:tcW w:w="1747" w:type="dxa"/>
          </w:tcPr>
          <w:p w14:paraId="0621C0D4" w14:textId="77777777" w:rsidR="009A4C85" w:rsidRDefault="009A4C85" w:rsidP="00CE7E34">
            <w:r>
              <w:t>V MOTOR-STOP</w:t>
            </w:r>
          </w:p>
        </w:tc>
        <w:tc>
          <w:tcPr>
            <w:tcW w:w="1559" w:type="dxa"/>
          </w:tcPr>
          <w:p w14:paraId="57EF42FB" w14:textId="77777777" w:rsidR="009A4C85" w:rsidRDefault="009A4C85" w:rsidP="00CE7E34">
            <w:r>
              <w:t>V MOTOR-DIR</w:t>
            </w:r>
          </w:p>
        </w:tc>
      </w:tr>
      <w:tr w:rsidR="009A4C85" w14:paraId="30E5022D" w14:textId="77777777" w:rsidTr="00CE7E34">
        <w:tc>
          <w:tcPr>
            <w:tcW w:w="1889" w:type="dxa"/>
          </w:tcPr>
          <w:p w14:paraId="67E0D67F" w14:textId="77777777" w:rsidR="009A4C85" w:rsidRDefault="009A4C85" w:rsidP="00CE7E34">
            <w:r>
              <w:t>1</w:t>
            </w:r>
          </w:p>
        </w:tc>
        <w:tc>
          <w:tcPr>
            <w:tcW w:w="1736" w:type="dxa"/>
          </w:tcPr>
          <w:p w14:paraId="3791A273" w14:textId="77777777" w:rsidR="009A4C85" w:rsidRDefault="009A4C85" w:rsidP="00CE7E34">
            <w:r>
              <w:t>-</w:t>
            </w:r>
          </w:p>
        </w:tc>
        <w:tc>
          <w:tcPr>
            <w:tcW w:w="1747" w:type="dxa"/>
          </w:tcPr>
          <w:p w14:paraId="6911E739" w14:textId="77777777" w:rsidR="009A4C85" w:rsidRDefault="009A4C85" w:rsidP="00CE7E34">
            <w:r>
              <w:t>0</w:t>
            </w:r>
          </w:p>
        </w:tc>
        <w:tc>
          <w:tcPr>
            <w:tcW w:w="1559" w:type="dxa"/>
          </w:tcPr>
          <w:p w14:paraId="6EE0608D" w14:textId="77777777" w:rsidR="009A4C85" w:rsidRDefault="009A4C85" w:rsidP="00CE7E34">
            <w:r>
              <w:t>4.8</w:t>
            </w:r>
          </w:p>
        </w:tc>
      </w:tr>
      <w:tr w:rsidR="009A4C85" w14:paraId="4E1FC759" w14:textId="77777777" w:rsidTr="00CE7E34">
        <w:tc>
          <w:tcPr>
            <w:tcW w:w="1889" w:type="dxa"/>
          </w:tcPr>
          <w:p w14:paraId="5C91430D" w14:textId="77777777" w:rsidR="009A4C85" w:rsidRDefault="009A4C85" w:rsidP="00CE7E34">
            <w:r>
              <w:t>-</w:t>
            </w:r>
          </w:p>
        </w:tc>
        <w:tc>
          <w:tcPr>
            <w:tcW w:w="1736" w:type="dxa"/>
          </w:tcPr>
          <w:p w14:paraId="4BC6273C" w14:textId="77777777" w:rsidR="009A4C85" w:rsidRDefault="009A4C85" w:rsidP="00CE7E34">
            <w:r>
              <w:t>1</w:t>
            </w:r>
          </w:p>
        </w:tc>
        <w:tc>
          <w:tcPr>
            <w:tcW w:w="1747" w:type="dxa"/>
          </w:tcPr>
          <w:p w14:paraId="0BDBF6A7" w14:textId="77777777" w:rsidR="009A4C85" w:rsidRDefault="009A4C85" w:rsidP="00CE7E34">
            <w:r>
              <w:t>4.8</w:t>
            </w:r>
          </w:p>
        </w:tc>
        <w:tc>
          <w:tcPr>
            <w:tcW w:w="1559" w:type="dxa"/>
          </w:tcPr>
          <w:p w14:paraId="10920D95" w14:textId="77777777" w:rsidR="009A4C85" w:rsidRDefault="009A4C85" w:rsidP="00CE7E34">
            <w:r>
              <w:t>0</w:t>
            </w:r>
          </w:p>
        </w:tc>
      </w:tr>
    </w:tbl>
    <w:p w14:paraId="342F8058" w14:textId="77777777" w:rsidR="009A4C85" w:rsidRDefault="009A4C85" w:rsidP="009A4C85"/>
    <w:tbl>
      <w:tblPr>
        <w:tblStyle w:val="Grigliatabella"/>
        <w:tblW w:w="0" w:type="auto"/>
        <w:tblLook w:val="04A0" w:firstRow="1" w:lastRow="0" w:firstColumn="1" w:lastColumn="0" w:noHBand="0" w:noVBand="1"/>
      </w:tblPr>
      <w:tblGrid>
        <w:gridCol w:w="1983"/>
        <w:gridCol w:w="1790"/>
        <w:gridCol w:w="1569"/>
        <w:gridCol w:w="1747"/>
      </w:tblGrid>
      <w:tr w:rsidR="009A4C85" w14:paraId="733D5548" w14:textId="77777777" w:rsidTr="00CE7E34">
        <w:tc>
          <w:tcPr>
            <w:tcW w:w="1889" w:type="dxa"/>
          </w:tcPr>
          <w:p w14:paraId="1D5B6FBC" w14:textId="77777777" w:rsidR="009A4C85" w:rsidRDefault="009A4C85" w:rsidP="00CE7E34">
            <w:proofErr w:type="spellStart"/>
            <w:r>
              <w:t>uc_MOT_STOP</w:t>
            </w:r>
            <w:proofErr w:type="spellEnd"/>
          </w:p>
        </w:tc>
        <w:tc>
          <w:tcPr>
            <w:tcW w:w="1736" w:type="dxa"/>
          </w:tcPr>
          <w:p w14:paraId="57DA48E0" w14:textId="77777777" w:rsidR="009A4C85" w:rsidRDefault="009A4C85" w:rsidP="00CE7E34">
            <w:proofErr w:type="spellStart"/>
            <w:r>
              <w:t>uc_MOT_DIR</w:t>
            </w:r>
            <w:proofErr w:type="spellEnd"/>
          </w:p>
        </w:tc>
        <w:tc>
          <w:tcPr>
            <w:tcW w:w="1569" w:type="dxa"/>
          </w:tcPr>
          <w:p w14:paraId="6C2AA173" w14:textId="77777777" w:rsidR="009A4C85" w:rsidRDefault="009A4C85" w:rsidP="00CE7E34">
            <w:r>
              <w:t>V-IN1 (DL8)</w:t>
            </w:r>
          </w:p>
        </w:tc>
        <w:tc>
          <w:tcPr>
            <w:tcW w:w="1747" w:type="dxa"/>
          </w:tcPr>
          <w:p w14:paraId="3A809E15" w14:textId="77777777" w:rsidR="009A4C85" w:rsidRDefault="009A4C85" w:rsidP="00CE7E34">
            <w:r>
              <w:t>V-IN2 (DL9)</w:t>
            </w:r>
          </w:p>
        </w:tc>
      </w:tr>
      <w:tr w:rsidR="009A4C85" w14:paraId="039731B7" w14:textId="77777777" w:rsidTr="00CE7E34">
        <w:tc>
          <w:tcPr>
            <w:tcW w:w="1889" w:type="dxa"/>
          </w:tcPr>
          <w:p w14:paraId="12FD9A34" w14:textId="77777777" w:rsidR="009A4C85" w:rsidRDefault="009A4C85" w:rsidP="00CE7E34">
            <w:r>
              <w:t>0</w:t>
            </w:r>
          </w:p>
        </w:tc>
        <w:tc>
          <w:tcPr>
            <w:tcW w:w="1736" w:type="dxa"/>
          </w:tcPr>
          <w:p w14:paraId="261177DC" w14:textId="77777777" w:rsidR="009A4C85" w:rsidRDefault="009A4C85" w:rsidP="00CE7E34">
            <w:r>
              <w:t>0</w:t>
            </w:r>
          </w:p>
        </w:tc>
        <w:tc>
          <w:tcPr>
            <w:tcW w:w="1569" w:type="dxa"/>
          </w:tcPr>
          <w:p w14:paraId="07300AE4" w14:textId="77777777" w:rsidR="009A4C85" w:rsidRDefault="009A4C85" w:rsidP="00CE7E34">
            <w:r>
              <w:t>0 (OFF)</w:t>
            </w:r>
          </w:p>
        </w:tc>
        <w:tc>
          <w:tcPr>
            <w:tcW w:w="1747" w:type="dxa"/>
          </w:tcPr>
          <w:p w14:paraId="591E89BE" w14:textId="77777777" w:rsidR="009A4C85" w:rsidRDefault="009A4C85" w:rsidP="00CE7E34">
            <w:r>
              <w:t>0 (OFF)</w:t>
            </w:r>
          </w:p>
        </w:tc>
      </w:tr>
      <w:tr w:rsidR="009A4C85" w14:paraId="0CCC6346" w14:textId="77777777" w:rsidTr="00CE7E34">
        <w:tc>
          <w:tcPr>
            <w:tcW w:w="1889" w:type="dxa"/>
          </w:tcPr>
          <w:p w14:paraId="5A5AFE57" w14:textId="77777777" w:rsidR="009A4C85" w:rsidRDefault="009A4C85" w:rsidP="00CE7E34">
            <w:r>
              <w:t>0</w:t>
            </w:r>
          </w:p>
        </w:tc>
        <w:tc>
          <w:tcPr>
            <w:tcW w:w="1736" w:type="dxa"/>
          </w:tcPr>
          <w:p w14:paraId="6FDC26AB" w14:textId="77777777" w:rsidR="009A4C85" w:rsidRDefault="009A4C85" w:rsidP="00CE7E34">
            <w:r>
              <w:t>1</w:t>
            </w:r>
          </w:p>
        </w:tc>
        <w:tc>
          <w:tcPr>
            <w:tcW w:w="1569" w:type="dxa"/>
          </w:tcPr>
          <w:p w14:paraId="6BC470DE" w14:textId="77777777" w:rsidR="009A4C85" w:rsidRDefault="009A4C85" w:rsidP="00CE7E34">
            <w:r>
              <w:t>0 (OFF)</w:t>
            </w:r>
          </w:p>
        </w:tc>
        <w:tc>
          <w:tcPr>
            <w:tcW w:w="1747" w:type="dxa"/>
          </w:tcPr>
          <w:p w14:paraId="6A2AF380" w14:textId="77777777" w:rsidR="009A4C85" w:rsidRDefault="009A4C85" w:rsidP="00CE7E34">
            <w:r>
              <w:t>0 (OFF)</w:t>
            </w:r>
          </w:p>
        </w:tc>
      </w:tr>
      <w:tr w:rsidR="009A4C85" w14:paraId="7F28D1A8" w14:textId="77777777" w:rsidTr="00CE7E34">
        <w:tc>
          <w:tcPr>
            <w:tcW w:w="1889" w:type="dxa"/>
          </w:tcPr>
          <w:p w14:paraId="18092BE1" w14:textId="77777777" w:rsidR="009A4C85" w:rsidRDefault="009A4C85" w:rsidP="00CE7E34">
            <w:r>
              <w:t>1</w:t>
            </w:r>
          </w:p>
        </w:tc>
        <w:tc>
          <w:tcPr>
            <w:tcW w:w="1736" w:type="dxa"/>
          </w:tcPr>
          <w:p w14:paraId="32E51A1A" w14:textId="77777777" w:rsidR="009A4C85" w:rsidRDefault="009A4C85" w:rsidP="00CE7E34">
            <w:r>
              <w:t>0</w:t>
            </w:r>
          </w:p>
        </w:tc>
        <w:tc>
          <w:tcPr>
            <w:tcW w:w="1569" w:type="dxa"/>
          </w:tcPr>
          <w:p w14:paraId="1A27163D" w14:textId="77777777" w:rsidR="009A4C85" w:rsidRDefault="009A4C85" w:rsidP="00CE7E34">
            <w:r>
              <w:t>0 (OFF)</w:t>
            </w:r>
          </w:p>
        </w:tc>
        <w:tc>
          <w:tcPr>
            <w:tcW w:w="1747" w:type="dxa"/>
          </w:tcPr>
          <w:p w14:paraId="688CDDE0" w14:textId="77777777" w:rsidR="009A4C85" w:rsidRDefault="009A4C85" w:rsidP="00CE7E34">
            <w:r>
              <w:t>5 (ON)</w:t>
            </w:r>
          </w:p>
        </w:tc>
      </w:tr>
      <w:tr w:rsidR="009A4C85" w14:paraId="170E365C" w14:textId="77777777" w:rsidTr="00CE7E34">
        <w:tc>
          <w:tcPr>
            <w:tcW w:w="1889" w:type="dxa"/>
          </w:tcPr>
          <w:p w14:paraId="5C0020D3" w14:textId="77777777" w:rsidR="009A4C85" w:rsidRDefault="009A4C85" w:rsidP="00CE7E34">
            <w:r>
              <w:t>1</w:t>
            </w:r>
          </w:p>
        </w:tc>
        <w:tc>
          <w:tcPr>
            <w:tcW w:w="1736" w:type="dxa"/>
          </w:tcPr>
          <w:p w14:paraId="0BF8362B" w14:textId="77777777" w:rsidR="009A4C85" w:rsidRDefault="009A4C85" w:rsidP="00CE7E34">
            <w:r>
              <w:t>1</w:t>
            </w:r>
          </w:p>
        </w:tc>
        <w:tc>
          <w:tcPr>
            <w:tcW w:w="1569" w:type="dxa"/>
          </w:tcPr>
          <w:p w14:paraId="4C42B83B" w14:textId="77777777" w:rsidR="009A4C85" w:rsidRDefault="009A4C85" w:rsidP="00CE7E34">
            <w:r>
              <w:t>5 (ON)</w:t>
            </w:r>
          </w:p>
        </w:tc>
        <w:tc>
          <w:tcPr>
            <w:tcW w:w="1747" w:type="dxa"/>
          </w:tcPr>
          <w:p w14:paraId="36A29A82" w14:textId="77777777" w:rsidR="009A4C85" w:rsidRDefault="009A4C85" w:rsidP="00CE7E34">
            <w:r>
              <w:t>0 (OFF)</w:t>
            </w:r>
          </w:p>
        </w:tc>
      </w:tr>
    </w:tbl>
    <w:p w14:paraId="174825B1" w14:textId="77777777" w:rsidR="009A4C85" w:rsidRDefault="009A4C85" w:rsidP="009A4C85"/>
    <w:p w14:paraId="45DAA89B" w14:textId="77777777" w:rsidR="009A4C85" w:rsidRDefault="009A4C85" w:rsidP="009A4C85">
      <w:pPr>
        <w:rPr>
          <w:rFonts w:eastAsiaTheme="majorEastAsia" w:cstheme="majorBidi"/>
          <w:color w:val="2E74B5" w:themeColor="accent1" w:themeShade="BF"/>
          <w:sz w:val="28"/>
          <w:szCs w:val="28"/>
        </w:rPr>
      </w:pPr>
      <w:r>
        <w:br w:type="page"/>
      </w:r>
    </w:p>
    <w:p w14:paraId="708309B6" w14:textId="77777777" w:rsidR="009A4C85" w:rsidRDefault="009A4C85" w:rsidP="009A4C85">
      <w:pPr>
        <w:pStyle w:val="Titolo3"/>
      </w:pPr>
      <w:bookmarkStart w:id="32" w:name="_Toc180359009"/>
      <w:r>
        <w:lastRenderedPageBreak/>
        <w:t>Verifica uscite motori</w:t>
      </w:r>
      <w:bookmarkEnd w:id="32"/>
    </w:p>
    <w:p w14:paraId="6E188F4A" w14:textId="77777777" w:rsidR="009A4C85" w:rsidRDefault="009A4C85" w:rsidP="009A4C85">
      <w:r>
        <w:t>Con firmware di test si imposta la scheda come segue:</w:t>
      </w:r>
    </w:p>
    <w:p w14:paraId="3F3DF39B" w14:textId="77777777" w:rsidR="009A4C85" w:rsidRDefault="009A4C85" w:rsidP="009A4C85">
      <w:pPr>
        <w:pStyle w:val="Paragrafoelenco"/>
        <w:numPr>
          <w:ilvl w:val="0"/>
          <w:numId w:val="28"/>
        </w:numPr>
        <w:suppressAutoHyphens w:val="0"/>
        <w:spacing w:after="160" w:line="259" w:lineRule="auto"/>
        <w:contextualSpacing/>
        <w:jc w:val="left"/>
      </w:pPr>
      <w:r>
        <w:t>Tensione dell’alimentazione motore pari a circa 10V;</w:t>
      </w:r>
    </w:p>
    <w:p w14:paraId="46B76689" w14:textId="77777777" w:rsidR="009A4C85" w:rsidRDefault="009A4C85" w:rsidP="009A4C85">
      <w:pPr>
        <w:pStyle w:val="Paragrafoelenco"/>
        <w:numPr>
          <w:ilvl w:val="0"/>
          <w:numId w:val="28"/>
        </w:numPr>
        <w:suppressAutoHyphens w:val="0"/>
        <w:spacing w:after="160" w:line="259" w:lineRule="auto"/>
        <w:contextualSpacing/>
        <w:jc w:val="left"/>
      </w:pPr>
      <w:r>
        <w:t>Abilitazione generale attivazione motori;</w:t>
      </w:r>
    </w:p>
    <w:p w14:paraId="04E57ED3" w14:textId="77777777" w:rsidR="009A4C85" w:rsidRDefault="009A4C85" w:rsidP="009A4C85">
      <w:pPr>
        <w:pStyle w:val="Paragrafoelenco"/>
        <w:numPr>
          <w:ilvl w:val="0"/>
          <w:numId w:val="28"/>
        </w:numPr>
        <w:suppressAutoHyphens w:val="0"/>
        <w:spacing w:after="160" w:line="259" w:lineRule="auto"/>
        <w:contextualSpacing/>
        <w:jc w:val="left"/>
      </w:pPr>
      <w:r>
        <w:t>Segnale NEEDLE_ENA aperto;</w:t>
      </w:r>
    </w:p>
    <w:p w14:paraId="733F0B16" w14:textId="77777777" w:rsidR="009A4C85" w:rsidRDefault="009A4C85" w:rsidP="009A4C85"/>
    <w:p w14:paraId="54995229" w14:textId="77777777" w:rsidR="009A4C85" w:rsidRPr="00607539" w:rsidRDefault="009A4C85" w:rsidP="009A4C85">
      <w:pPr>
        <w:rPr>
          <w:b/>
          <w:bCs/>
        </w:rPr>
      </w:pPr>
      <w:r w:rsidRPr="00607539">
        <w:rPr>
          <w:b/>
          <w:bCs/>
        </w:rPr>
        <w:t xml:space="preserve">Disabilitazione di tutti i motori: </w:t>
      </w:r>
    </w:p>
    <w:p w14:paraId="18F1E2D0" w14:textId="77777777" w:rsidR="009A4C85" w:rsidRDefault="009A4C85" w:rsidP="009A4C85">
      <w:pPr>
        <w:pStyle w:val="Paragrafoelenco"/>
        <w:numPr>
          <w:ilvl w:val="0"/>
          <w:numId w:val="31"/>
        </w:numPr>
        <w:suppressAutoHyphens w:val="0"/>
        <w:spacing w:after="160" w:line="259" w:lineRule="auto"/>
        <w:contextualSpacing/>
        <w:jc w:val="left"/>
      </w:pPr>
      <w:proofErr w:type="spellStart"/>
      <w:r>
        <w:t>uc_DRIVER_ENA</w:t>
      </w:r>
      <w:proofErr w:type="spellEnd"/>
      <w:r>
        <w:t xml:space="preserve"> = OFF;</w:t>
      </w:r>
    </w:p>
    <w:p w14:paraId="1296F8F7" w14:textId="77777777" w:rsidR="009A4C85" w:rsidRDefault="009A4C85" w:rsidP="009A4C85">
      <w:r>
        <w:t>verificare che tutte le uscite motori siano in alta impedenza;</w:t>
      </w:r>
    </w:p>
    <w:p w14:paraId="44D9E66F" w14:textId="77777777" w:rsidR="009A4C85" w:rsidRDefault="009A4C85" w:rsidP="009A4C85"/>
    <w:p w14:paraId="766A0DD5" w14:textId="77777777" w:rsidR="009A4C85" w:rsidRDefault="009A4C85" w:rsidP="009A4C85">
      <w:r>
        <w:t>Abilitazione motori e verifica uscite:</w:t>
      </w:r>
    </w:p>
    <w:p w14:paraId="5DA19897" w14:textId="77777777" w:rsidR="009A4C85" w:rsidRDefault="009A4C85" w:rsidP="009A4C85">
      <w:pPr>
        <w:pStyle w:val="Paragrafoelenco"/>
        <w:numPr>
          <w:ilvl w:val="0"/>
          <w:numId w:val="31"/>
        </w:numPr>
        <w:suppressAutoHyphens w:val="0"/>
        <w:spacing w:after="160" w:line="259" w:lineRule="auto"/>
        <w:contextualSpacing/>
        <w:jc w:val="left"/>
      </w:pPr>
      <w:proofErr w:type="spellStart"/>
      <w:r>
        <w:t>uc_DRIVER_ENA</w:t>
      </w:r>
      <w:proofErr w:type="spellEnd"/>
      <w:r>
        <w:t xml:space="preserve"> = ON;</w:t>
      </w:r>
    </w:p>
    <w:p w14:paraId="1B67CE92" w14:textId="77777777" w:rsidR="009A4C85" w:rsidRDefault="009A4C85" w:rsidP="009A4C85"/>
    <w:p w14:paraId="786C7839" w14:textId="77777777" w:rsidR="009A4C85" w:rsidRDefault="009A4C85" w:rsidP="009A4C85">
      <w:r>
        <w:t>Motor X</w:t>
      </w:r>
    </w:p>
    <w:tbl>
      <w:tblPr>
        <w:tblStyle w:val="Grigliatabella"/>
        <w:tblW w:w="0" w:type="auto"/>
        <w:tblLook w:val="04A0" w:firstRow="1" w:lastRow="0" w:firstColumn="1" w:lastColumn="0" w:noHBand="0" w:noVBand="1"/>
      </w:tblPr>
      <w:tblGrid>
        <w:gridCol w:w="1866"/>
        <w:gridCol w:w="1865"/>
        <w:gridCol w:w="2286"/>
        <w:gridCol w:w="2097"/>
        <w:gridCol w:w="753"/>
        <w:gridCol w:w="761"/>
      </w:tblGrid>
      <w:tr w:rsidR="009A4C85" w14:paraId="0CEF5D71" w14:textId="77777777" w:rsidTr="00CE7E34">
        <w:tc>
          <w:tcPr>
            <w:tcW w:w="1609" w:type="dxa"/>
          </w:tcPr>
          <w:p w14:paraId="744D23F5" w14:textId="77777777" w:rsidR="009A4C85" w:rsidRDefault="009A4C85" w:rsidP="00CE7E34">
            <w:proofErr w:type="spellStart"/>
            <w:r>
              <w:t>uc_ENABLE_B</w:t>
            </w:r>
            <w:proofErr w:type="spellEnd"/>
          </w:p>
        </w:tc>
        <w:tc>
          <w:tcPr>
            <w:tcW w:w="1608" w:type="dxa"/>
          </w:tcPr>
          <w:p w14:paraId="4E695495" w14:textId="77777777" w:rsidR="009A4C85" w:rsidRDefault="009A4C85" w:rsidP="00CE7E34">
            <w:proofErr w:type="spellStart"/>
            <w:r>
              <w:t>uc_ENABLE_A</w:t>
            </w:r>
            <w:proofErr w:type="spellEnd"/>
          </w:p>
        </w:tc>
        <w:tc>
          <w:tcPr>
            <w:tcW w:w="1888" w:type="dxa"/>
          </w:tcPr>
          <w:p w14:paraId="39DEA53B" w14:textId="77777777" w:rsidR="009A4C85" w:rsidRDefault="009A4C85" w:rsidP="00CE7E34">
            <w:proofErr w:type="spellStart"/>
            <w:r>
              <w:t>uc_MOTOR_STOP</w:t>
            </w:r>
            <w:proofErr w:type="spellEnd"/>
          </w:p>
        </w:tc>
        <w:tc>
          <w:tcPr>
            <w:tcW w:w="1721" w:type="dxa"/>
          </w:tcPr>
          <w:p w14:paraId="2D759EC1" w14:textId="77777777" w:rsidR="009A4C85" w:rsidRDefault="009A4C85" w:rsidP="00CE7E34">
            <w:proofErr w:type="spellStart"/>
            <w:r>
              <w:t>uc_MOTOR_DIR</w:t>
            </w:r>
            <w:proofErr w:type="spellEnd"/>
          </w:p>
        </w:tc>
        <w:tc>
          <w:tcPr>
            <w:tcW w:w="934" w:type="dxa"/>
          </w:tcPr>
          <w:p w14:paraId="14580F2F" w14:textId="77777777" w:rsidR="009A4C85" w:rsidRDefault="009A4C85" w:rsidP="00CE7E34">
            <w:r>
              <w:t>X+</w:t>
            </w:r>
          </w:p>
        </w:tc>
        <w:tc>
          <w:tcPr>
            <w:tcW w:w="934" w:type="dxa"/>
          </w:tcPr>
          <w:p w14:paraId="114B32FA" w14:textId="77777777" w:rsidR="009A4C85" w:rsidRDefault="009A4C85" w:rsidP="00CE7E34">
            <w:r>
              <w:t>X-COM</w:t>
            </w:r>
          </w:p>
        </w:tc>
      </w:tr>
      <w:tr w:rsidR="009A4C85" w14:paraId="5C0DF442" w14:textId="77777777" w:rsidTr="00CE7E34">
        <w:tc>
          <w:tcPr>
            <w:tcW w:w="1609" w:type="dxa"/>
          </w:tcPr>
          <w:p w14:paraId="55E06981" w14:textId="77777777" w:rsidR="009A4C85" w:rsidRDefault="009A4C85" w:rsidP="00CE7E34">
            <w:r>
              <w:t>1</w:t>
            </w:r>
          </w:p>
        </w:tc>
        <w:tc>
          <w:tcPr>
            <w:tcW w:w="1608" w:type="dxa"/>
          </w:tcPr>
          <w:p w14:paraId="1D3C4F36" w14:textId="77777777" w:rsidR="009A4C85" w:rsidRDefault="009A4C85" w:rsidP="00CE7E34">
            <w:r>
              <w:t>1</w:t>
            </w:r>
          </w:p>
        </w:tc>
        <w:tc>
          <w:tcPr>
            <w:tcW w:w="1888" w:type="dxa"/>
          </w:tcPr>
          <w:p w14:paraId="2DB779D3" w14:textId="77777777" w:rsidR="009A4C85" w:rsidRDefault="009A4C85" w:rsidP="00CE7E34">
            <w:r>
              <w:t>0</w:t>
            </w:r>
          </w:p>
        </w:tc>
        <w:tc>
          <w:tcPr>
            <w:tcW w:w="1721" w:type="dxa"/>
          </w:tcPr>
          <w:p w14:paraId="72C957C2" w14:textId="77777777" w:rsidR="009A4C85" w:rsidRDefault="009A4C85" w:rsidP="00CE7E34">
            <w:r>
              <w:t>X</w:t>
            </w:r>
          </w:p>
        </w:tc>
        <w:tc>
          <w:tcPr>
            <w:tcW w:w="934" w:type="dxa"/>
          </w:tcPr>
          <w:p w14:paraId="3138B1F3" w14:textId="77777777" w:rsidR="009A4C85" w:rsidRDefault="009A4C85" w:rsidP="00CE7E34">
            <w:r>
              <w:t>GND</w:t>
            </w:r>
          </w:p>
        </w:tc>
        <w:tc>
          <w:tcPr>
            <w:tcW w:w="934" w:type="dxa"/>
          </w:tcPr>
          <w:p w14:paraId="670F9682" w14:textId="77777777" w:rsidR="009A4C85" w:rsidRDefault="009A4C85" w:rsidP="00CE7E34">
            <w:r>
              <w:t>GND</w:t>
            </w:r>
          </w:p>
        </w:tc>
      </w:tr>
      <w:tr w:rsidR="009A4C85" w14:paraId="542149F0" w14:textId="77777777" w:rsidTr="00CE7E34">
        <w:tc>
          <w:tcPr>
            <w:tcW w:w="1609" w:type="dxa"/>
          </w:tcPr>
          <w:p w14:paraId="1E606B8F" w14:textId="77777777" w:rsidR="009A4C85" w:rsidRDefault="009A4C85" w:rsidP="00CE7E34">
            <w:r>
              <w:t>1</w:t>
            </w:r>
          </w:p>
        </w:tc>
        <w:tc>
          <w:tcPr>
            <w:tcW w:w="1608" w:type="dxa"/>
          </w:tcPr>
          <w:p w14:paraId="740B0FC8" w14:textId="77777777" w:rsidR="009A4C85" w:rsidRDefault="009A4C85" w:rsidP="00CE7E34">
            <w:r>
              <w:t>1</w:t>
            </w:r>
          </w:p>
        </w:tc>
        <w:tc>
          <w:tcPr>
            <w:tcW w:w="1888" w:type="dxa"/>
          </w:tcPr>
          <w:p w14:paraId="67696CC1" w14:textId="77777777" w:rsidR="009A4C85" w:rsidRDefault="009A4C85" w:rsidP="00CE7E34">
            <w:r>
              <w:t>1</w:t>
            </w:r>
          </w:p>
        </w:tc>
        <w:tc>
          <w:tcPr>
            <w:tcW w:w="1721" w:type="dxa"/>
          </w:tcPr>
          <w:p w14:paraId="527E271E" w14:textId="77777777" w:rsidR="009A4C85" w:rsidRDefault="009A4C85" w:rsidP="00CE7E34">
            <w:r>
              <w:t>0</w:t>
            </w:r>
          </w:p>
        </w:tc>
        <w:tc>
          <w:tcPr>
            <w:tcW w:w="934" w:type="dxa"/>
          </w:tcPr>
          <w:p w14:paraId="4CAF7F2B" w14:textId="77777777" w:rsidR="009A4C85" w:rsidRDefault="009A4C85" w:rsidP="00CE7E34">
            <w:r>
              <w:t>GND</w:t>
            </w:r>
          </w:p>
        </w:tc>
        <w:tc>
          <w:tcPr>
            <w:tcW w:w="934" w:type="dxa"/>
          </w:tcPr>
          <w:p w14:paraId="03AE633A" w14:textId="77777777" w:rsidR="009A4C85" w:rsidRDefault="009A4C85" w:rsidP="00CE7E34">
            <w:r>
              <w:t>VM</w:t>
            </w:r>
          </w:p>
        </w:tc>
      </w:tr>
      <w:tr w:rsidR="009A4C85" w14:paraId="568C06D5" w14:textId="77777777" w:rsidTr="00CE7E34">
        <w:tc>
          <w:tcPr>
            <w:tcW w:w="1609" w:type="dxa"/>
          </w:tcPr>
          <w:p w14:paraId="1C1E59ED" w14:textId="77777777" w:rsidR="009A4C85" w:rsidRDefault="009A4C85" w:rsidP="00CE7E34">
            <w:r>
              <w:t>1</w:t>
            </w:r>
          </w:p>
        </w:tc>
        <w:tc>
          <w:tcPr>
            <w:tcW w:w="1608" w:type="dxa"/>
          </w:tcPr>
          <w:p w14:paraId="536C957D" w14:textId="77777777" w:rsidR="009A4C85" w:rsidRDefault="009A4C85" w:rsidP="00CE7E34">
            <w:r>
              <w:t>1</w:t>
            </w:r>
          </w:p>
        </w:tc>
        <w:tc>
          <w:tcPr>
            <w:tcW w:w="1888" w:type="dxa"/>
          </w:tcPr>
          <w:p w14:paraId="07AFC5B0" w14:textId="77777777" w:rsidR="009A4C85" w:rsidRDefault="009A4C85" w:rsidP="00CE7E34">
            <w:r>
              <w:t>1</w:t>
            </w:r>
          </w:p>
        </w:tc>
        <w:tc>
          <w:tcPr>
            <w:tcW w:w="1721" w:type="dxa"/>
          </w:tcPr>
          <w:p w14:paraId="7D3FAC47" w14:textId="77777777" w:rsidR="009A4C85" w:rsidRDefault="009A4C85" w:rsidP="00CE7E34">
            <w:r>
              <w:t>1</w:t>
            </w:r>
          </w:p>
        </w:tc>
        <w:tc>
          <w:tcPr>
            <w:tcW w:w="934" w:type="dxa"/>
          </w:tcPr>
          <w:p w14:paraId="0EC11A9B" w14:textId="77777777" w:rsidR="009A4C85" w:rsidRDefault="009A4C85" w:rsidP="00CE7E34">
            <w:r>
              <w:t>VM</w:t>
            </w:r>
          </w:p>
        </w:tc>
        <w:tc>
          <w:tcPr>
            <w:tcW w:w="934" w:type="dxa"/>
          </w:tcPr>
          <w:p w14:paraId="212654B2" w14:textId="77777777" w:rsidR="009A4C85" w:rsidRDefault="009A4C85" w:rsidP="00CE7E34">
            <w:r>
              <w:t>GND</w:t>
            </w:r>
          </w:p>
        </w:tc>
      </w:tr>
    </w:tbl>
    <w:p w14:paraId="54EEEEDF" w14:textId="77777777" w:rsidR="009A4C85" w:rsidRDefault="009A4C85" w:rsidP="009A4C85"/>
    <w:p w14:paraId="6D4EC484" w14:textId="77777777" w:rsidR="009A4C85" w:rsidRDefault="009A4C85" w:rsidP="009A4C85">
      <w:r>
        <w:t>Motor Y</w:t>
      </w:r>
    </w:p>
    <w:tbl>
      <w:tblPr>
        <w:tblStyle w:val="Grigliatabella"/>
        <w:tblW w:w="0" w:type="auto"/>
        <w:tblLook w:val="04A0" w:firstRow="1" w:lastRow="0" w:firstColumn="1" w:lastColumn="0" w:noHBand="0" w:noVBand="1"/>
      </w:tblPr>
      <w:tblGrid>
        <w:gridCol w:w="1866"/>
        <w:gridCol w:w="1865"/>
        <w:gridCol w:w="2286"/>
        <w:gridCol w:w="2097"/>
        <w:gridCol w:w="753"/>
        <w:gridCol w:w="761"/>
      </w:tblGrid>
      <w:tr w:rsidR="009A4C85" w14:paraId="0A1B69CB" w14:textId="77777777" w:rsidTr="00CE7E34">
        <w:tc>
          <w:tcPr>
            <w:tcW w:w="1609" w:type="dxa"/>
          </w:tcPr>
          <w:p w14:paraId="01D5DE30" w14:textId="77777777" w:rsidR="009A4C85" w:rsidRDefault="009A4C85" w:rsidP="00CE7E34">
            <w:proofErr w:type="spellStart"/>
            <w:r>
              <w:t>uc_ENABLE_B</w:t>
            </w:r>
            <w:proofErr w:type="spellEnd"/>
          </w:p>
        </w:tc>
        <w:tc>
          <w:tcPr>
            <w:tcW w:w="1608" w:type="dxa"/>
          </w:tcPr>
          <w:p w14:paraId="04B99003" w14:textId="77777777" w:rsidR="009A4C85" w:rsidRDefault="009A4C85" w:rsidP="00CE7E34">
            <w:proofErr w:type="spellStart"/>
            <w:r>
              <w:t>uc_ENABLE_A</w:t>
            </w:r>
            <w:proofErr w:type="spellEnd"/>
          </w:p>
        </w:tc>
        <w:tc>
          <w:tcPr>
            <w:tcW w:w="1888" w:type="dxa"/>
          </w:tcPr>
          <w:p w14:paraId="5DD67BE3" w14:textId="77777777" w:rsidR="009A4C85" w:rsidRDefault="009A4C85" w:rsidP="00CE7E34">
            <w:proofErr w:type="spellStart"/>
            <w:r>
              <w:t>uc_MOTOR_STOP</w:t>
            </w:r>
            <w:proofErr w:type="spellEnd"/>
          </w:p>
        </w:tc>
        <w:tc>
          <w:tcPr>
            <w:tcW w:w="1721" w:type="dxa"/>
          </w:tcPr>
          <w:p w14:paraId="085B982A" w14:textId="77777777" w:rsidR="009A4C85" w:rsidRDefault="009A4C85" w:rsidP="00CE7E34">
            <w:proofErr w:type="spellStart"/>
            <w:r>
              <w:t>uc_MOTOR_DIR</w:t>
            </w:r>
            <w:proofErr w:type="spellEnd"/>
          </w:p>
        </w:tc>
        <w:tc>
          <w:tcPr>
            <w:tcW w:w="934" w:type="dxa"/>
          </w:tcPr>
          <w:p w14:paraId="3CE92C3E" w14:textId="77777777" w:rsidR="009A4C85" w:rsidRDefault="009A4C85" w:rsidP="00CE7E34">
            <w:r>
              <w:t>Y+</w:t>
            </w:r>
          </w:p>
        </w:tc>
        <w:tc>
          <w:tcPr>
            <w:tcW w:w="934" w:type="dxa"/>
          </w:tcPr>
          <w:p w14:paraId="58532E13" w14:textId="77777777" w:rsidR="009A4C85" w:rsidRDefault="009A4C85" w:rsidP="00CE7E34">
            <w:r>
              <w:t>Y-COM</w:t>
            </w:r>
          </w:p>
        </w:tc>
      </w:tr>
      <w:tr w:rsidR="009A4C85" w14:paraId="0B5DDBEB" w14:textId="77777777" w:rsidTr="00CE7E34">
        <w:tc>
          <w:tcPr>
            <w:tcW w:w="1609" w:type="dxa"/>
          </w:tcPr>
          <w:p w14:paraId="58B650E2" w14:textId="77777777" w:rsidR="009A4C85" w:rsidRDefault="009A4C85" w:rsidP="00CE7E34">
            <w:r>
              <w:t>1</w:t>
            </w:r>
          </w:p>
        </w:tc>
        <w:tc>
          <w:tcPr>
            <w:tcW w:w="1608" w:type="dxa"/>
          </w:tcPr>
          <w:p w14:paraId="6549DA85" w14:textId="77777777" w:rsidR="009A4C85" w:rsidRDefault="009A4C85" w:rsidP="00CE7E34">
            <w:r>
              <w:t>0</w:t>
            </w:r>
          </w:p>
        </w:tc>
        <w:tc>
          <w:tcPr>
            <w:tcW w:w="1888" w:type="dxa"/>
          </w:tcPr>
          <w:p w14:paraId="5D511A26" w14:textId="77777777" w:rsidR="009A4C85" w:rsidRDefault="009A4C85" w:rsidP="00CE7E34">
            <w:r>
              <w:t>0</w:t>
            </w:r>
          </w:p>
        </w:tc>
        <w:tc>
          <w:tcPr>
            <w:tcW w:w="1721" w:type="dxa"/>
          </w:tcPr>
          <w:p w14:paraId="0B650AFC" w14:textId="77777777" w:rsidR="009A4C85" w:rsidRDefault="009A4C85" w:rsidP="00CE7E34">
            <w:r>
              <w:t>X</w:t>
            </w:r>
          </w:p>
        </w:tc>
        <w:tc>
          <w:tcPr>
            <w:tcW w:w="934" w:type="dxa"/>
          </w:tcPr>
          <w:p w14:paraId="3E631D98" w14:textId="77777777" w:rsidR="009A4C85" w:rsidRDefault="009A4C85" w:rsidP="00CE7E34">
            <w:r>
              <w:t>GND</w:t>
            </w:r>
          </w:p>
        </w:tc>
        <w:tc>
          <w:tcPr>
            <w:tcW w:w="934" w:type="dxa"/>
          </w:tcPr>
          <w:p w14:paraId="7B7324F6" w14:textId="77777777" w:rsidR="009A4C85" w:rsidRDefault="009A4C85" w:rsidP="00CE7E34">
            <w:r>
              <w:t>GND</w:t>
            </w:r>
          </w:p>
        </w:tc>
      </w:tr>
      <w:tr w:rsidR="009A4C85" w14:paraId="2AA85611" w14:textId="77777777" w:rsidTr="00CE7E34">
        <w:tc>
          <w:tcPr>
            <w:tcW w:w="1609" w:type="dxa"/>
          </w:tcPr>
          <w:p w14:paraId="2ACA853D" w14:textId="77777777" w:rsidR="009A4C85" w:rsidRDefault="009A4C85" w:rsidP="00CE7E34">
            <w:r>
              <w:t>1</w:t>
            </w:r>
          </w:p>
        </w:tc>
        <w:tc>
          <w:tcPr>
            <w:tcW w:w="1608" w:type="dxa"/>
          </w:tcPr>
          <w:p w14:paraId="366637D9" w14:textId="77777777" w:rsidR="009A4C85" w:rsidRDefault="009A4C85" w:rsidP="00CE7E34">
            <w:r>
              <w:t>0</w:t>
            </w:r>
          </w:p>
        </w:tc>
        <w:tc>
          <w:tcPr>
            <w:tcW w:w="1888" w:type="dxa"/>
          </w:tcPr>
          <w:p w14:paraId="0A794CA3" w14:textId="77777777" w:rsidR="009A4C85" w:rsidRDefault="009A4C85" w:rsidP="00CE7E34">
            <w:r>
              <w:t>1</w:t>
            </w:r>
          </w:p>
        </w:tc>
        <w:tc>
          <w:tcPr>
            <w:tcW w:w="1721" w:type="dxa"/>
          </w:tcPr>
          <w:p w14:paraId="6A7DC3A8" w14:textId="77777777" w:rsidR="009A4C85" w:rsidRDefault="009A4C85" w:rsidP="00CE7E34">
            <w:r>
              <w:t>0</w:t>
            </w:r>
          </w:p>
        </w:tc>
        <w:tc>
          <w:tcPr>
            <w:tcW w:w="934" w:type="dxa"/>
          </w:tcPr>
          <w:p w14:paraId="75C7F7F1" w14:textId="77777777" w:rsidR="009A4C85" w:rsidRDefault="009A4C85" w:rsidP="00CE7E34">
            <w:r>
              <w:t>GND</w:t>
            </w:r>
          </w:p>
        </w:tc>
        <w:tc>
          <w:tcPr>
            <w:tcW w:w="934" w:type="dxa"/>
          </w:tcPr>
          <w:p w14:paraId="137FD8AE" w14:textId="77777777" w:rsidR="009A4C85" w:rsidRDefault="009A4C85" w:rsidP="00CE7E34">
            <w:r>
              <w:t>VM</w:t>
            </w:r>
          </w:p>
        </w:tc>
      </w:tr>
      <w:tr w:rsidR="009A4C85" w14:paraId="483061ED" w14:textId="77777777" w:rsidTr="00CE7E34">
        <w:tc>
          <w:tcPr>
            <w:tcW w:w="1609" w:type="dxa"/>
          </w:tcPr>
          <w:p w14:paraId="16FA8F43" w14:textId="77777777" w:rsidR="009A4C85" w:rsidRDefault="009A4C85" w:rsidP="00CE7E34">
            <w:r>
              <w:t>1</w:t>
            </w:r>
          </w:p>
        </w:tc>
        <w:tc>
          <w:tcPr>
            <w:tcW w:w="1608" w:type="dxa"/>
          </w:tcPr>
          <w:p w14:paraId="2556C2F3" w14:textId="77777777" w:rsidR="009A4C85" w:rsidRDefault="009A4C85" w:rsidP="00CE7E34">
            <w:r>
              <w:t>0</w:t>
            </w:r>
          </w:p>
        </w:tc>
        <w:tc>
          <w:tcPr>
            <w:tcW w:w="1888" w:type="dxa"/>
          </w:tcPr>
          <w:p w14:paraId="0C81B44E" w14:textId="77777777" w:rsidR="009A4C85" w:rsidRDefault="009A4C85" w:rsidP="00CE7E34">
            <w:r>
              <w:t>1</w:t>
            </w:r>
          </w:p>
        </w:tc>
        <w:tc>
          <w:tcPr>
            <w:tcW w:w="1721" w:type="dxa"/>
          </w:tcPr>
          <w:p w14:paraId="66EEC783" w14:textId="77777777" w:rsidR="009A4C85" w:rsidRDefault="009A4C85" w:rsidP="00CE7E34"/>
        </w:tc>
        <w:tc>
          <w:tcPr>
            <w:tcW w:w="934" w:type="dxa"/>
          </w:tcPr>
          <w:p w14:paraId="7168C8C0" w14:textId="77777777" w:rsidR="009A4C85" w:rsidRDefault="009A4C85" w:rsidP="00CE7E34">
            <w:r>
              <w:t>VM</w:t>
            </w:r>
          </w:p>
        </w:tc>
        <w:tc>
          <w:tcPr>
            <w:tcW w:w="934" w:type="dxa"/>
          </w:tcPr>
          <w:p w14:paraId="5BEA579F" w14:textId="77777777" w:rsidR="009A4C85" w:rsidRDefault="009A4C85" w:rsidP="00CE7E34">
            <w:r>
              <w:t>GND</w:t>
            </w:r>
          </w:p>
        </w:tc>
      </w:tr>
    </w:tbl>
    <w:p w14:paraId="0329A1E9" w14:textId="77777777" w:rsidR="009A4C85" w:rsidRDefault="009A4C85" w:rsidP="009A4C85"/>
    <w:p w14:paraId="47708100" w14:textId="77777777" w:rsidR="0035104A" w:rsidRDefault="0035104A" w:rsidP="009A4C85"/>
    <w:p w14:paraId="3C0D8E60" w14:textId="77777777" w:rsidR="0035104A" w:rsidRDefault="0035104A" w:rsidP="009A4C85"/>
    <w:p w14:paraId="6F350ED4" w14:textId="4211B305" w:rsidR="009A4C85" w:rsidRDefault="009A4C85" w:rsidP="009A4C85">
      <w:r>
        <w:lastRenderedPageBreak/>
        <w:t>Motor Z</w:t>
      </w:r>
    </w:p>
    <w:tbl>
      <w:tblPr>
        <w:tblStyle w:val="Grigliatabella"/>
        <w:tblW w:w="0" w:type="auto"/>
        <w:tblLook w:val="04A0" w:firstRow="1" w:lastRow="0" w:firstColumn="1" w:lastColumn="0" w:noHBand="0" w:noVBand="1"/>
      </w:tblPr>
      <w:tblGrid>
        <w:gridCol w:w="1866"/>
        <w:gridCol w:w="1865"/>
        <w:gridCol w:w="2286"/>
        <w:gridCol w:w="2097"/>
        <w:gridCol w:w="753"/>
        <w:gridCol w:w="761"/>
      </w:tblGrid>
      <w:tr w:rsidR="009A4C85" w14:paraId="6827AFBE" w14:textId="77777777" w:rsidTr="00CE7E34">
        <w:tc>
          <w:tcPr>
            <w:tcW w:w="1609" w:type="dxa"/>
          </w:tcPr>
          <w:p w14:paraId="6186DB25" w14:textId="77777777" w:rsidR="009A4C85" w:rsidRDefault="009A4C85" w:rsidP="00CE7E34">
            <w:proofErr w:type="spellStart"/>
            <w:r>
              <w:t>uc_ENABLE_B</w:t>
            </w:r>
            <w:proofErr w:type="spellEnd"/>
          </w:p>
        </w:tc>
        <w:tc>
          <w:tcPr>
            <w:tcW w:w="1608" w:type="dxa"/>
          </w:tcPr>
          <w:p w14:paraId="0D91FC3A" w14:textId="77777777" w:rsidR="009A4C85" w:rsidRDefault="009A4C85" w:rsidP="00CE7E34">
            <w:proofErr w:type="spellStart"/>
            <w:r>
              <w:t>uc_ENABLE_A</w:t>
            </w:r>
            <w:proofErr w:type="spellEnd"/>
          </w:p>
        </w:tc>
        <w:tc>
          <w:tcPr>
            <w:tcW w:w="1888" w:type="dxa"/>
          </w:tcPr>
          <w:p w14:paraId="3485F21F" w14:textId="77777777" w:rsidR="009A4C85" w:rsidRDefault="009A4C85" w:rsidP="00CE7E34">
            <w:proofErr w:type="spellStart"/>
            <w:r>
              <w:t>uc_MOTOR_STOP</w:t>
            </w:r>
            <w:proofErr w:type="spellEnd"/>
          </w:p>
        </w:tc>
        <w:tc>
          <w:tcPr>
            <w:tcW w:w="1721" w:type="dxa"/>
          </w:tcPr>
          <w:p w14:paraId="11A659D2" w14:textId="77777777" w:rsidR="009A4C85" w:rsidRDefault="009A4C85" w:rsidP="00CE7E34">
            <w:proofErr w:type="spellStart"/>
            <w:r>
              <w:t>uc_MOTOR_DIR</w:t>
            </w:r>
            <w:proofErr w:type="spellEnd"/>
          </w:p>
        </w:tc>
        <w:tc>
          <w:tcPr>
            <w:tcW w:w="934" w:type="dxa"/>
          </w:tcPr>
          <w:p w14:paraId="35D07680" w14:textId="77777777" w:rsidR="009A4C85" w:rsidRDefault="009A4C85" w:rsidP="00CE7E34">
            <w:r>
              <w:t>Y+</w:t>
            </w:r>
          </w:p>
        </w:tc>
        <w:tc>
          <w:tcPr>
            <w:tcW w:w="934" w:type="dxa"/>
          </w:tcPr>
          <w:p w14:paraId="195EE298" w14:textId="77777777" w:rsidR="009A4C85" w:rsidRDefault="009A4C85" w:rsidP="00CE7E34">
            <w:r>
              <w:t>Y-COM</w:t>
            </w:r>
          </w:p>
        </w:tc>
      </w:tr>
      <w:tr w:rsidR="009A4C85" w14:paraId="502D273F" w14:textId="77777777" w:rsidTr="00CE7E34">
        <w:tc>
          <w:tcPr>
            <w:tcW w:w="1609" w:type="dxa"/>
          </w:tcPr>
          <w:p w14:paraId="558DF3A6" w14:textId="77777777" w:rsidR="009A4C85" w:rsidRDefault="009A4C85" w:rsidP="00CE7E34">
            <w:r>
              <w:t>0</w:t>
            </w:r>
          </w:p>
        </w:tc>
        <w:tc>
          <w:tcPr>
            <w:tcW w:w="1608" w:type="dxa"/>
          </w:tcPr>
          <w:p w14:paraId="41C90929" w14:textId="77777777" w:rsidR="009A4C85" w:rsidRDefault="009A4C85" w:rsidP="00CE7E34">
            <w:r>
              <w:t>1</w:t>
            </w:r>
          </w:p>
        </w:tc>
        <w:tc>
          <w:tcPr>
            <w:tcW w:w="1888" w:type="dxa"/>
          </w:tcPr>
          <w:p w14:paraId="58714C46" w14:textId="77777777" w:rsidR="009A4C85" w:rsidRDefault="009A4C85" w:rsidP="00CE7E34">
            <w:r>
              <w:t>0</w:t>
            </w:r>
          </w:p>
        </w:tc>
        <w:tc>
          <w:tcPr>
            <w:tcW w:w="1721" w:type="dxa"/>
          </w:tcPr>
          <w:p w14:paraId="0D88063B" w14:textId="77777777" w:rsidR="009A4C85" w:rsidRDefault="009A4C85" w:rsidP="00CE7E34">
            <w:r>
              <w:t>X</w:t>
            </w:r>
          </w:p>
        </w:tc>
        <w:tc>
          <w:tcPr>
            <w:tcW w:w="934" w:type="dxa"/>
          </w:tcPr>
          <w:p w14:paraId="3663AF05" w14:textId="77777777" w:rsidR="009A4C85" w:rsidRDefault="009A4C85" w:rsidP="00CE7E34">
            <w:r>
              <w:t>GND</w:t>
            </w:r>
          </w:p>
        </w:tc>
        <w:tc>
          <w:tcPr>
            <w:tcW w:w="934" w:type="dxa"/>
          </w:tcPr>
          <w:p w14:paraId="293E2564" w14:textId="77777777" w:rsidR="009A4C85" w:rsidRDefault="009A4C85" w:rsidP="00CE7E34">
            <w:r>
              <w:t>GND</w:t>
            </w:r>
          </w:p>
        </w:tc>
      </w:tr>
      <w:tr w:rsidR="009A4C85" w14:paraId="5A3532D7" w14:textId="77777777" w:rsidTr="00CE7E34">
        <w:tc>
          <w:tcPr>
            <w:tcW w:w="1609" w:type="dxa"/>
          </w:tcPr>
          <w:p w14:paraId="6F478562" w14:textId="77777777" w:rsidR="009A4C85" w:rsidRDefault="009A4C85" w:rsidP="00CE7E34">
            <w:r>
              <w:t>0</w:t>
            </w:r>
          </w:p>
        </w:tc>
        <w:tc>
          <w:tcPr>
            <w:tcW w:w="1608" w:type="dxa"/>
          </w:tcPr>
          <w:p w14:paraId="25D4F737" w14:textId="77777777" w:rsidR="009A4C85" w:rsidRDefault="009A4C85" w:rsidP="00CE7E34">
            <w:r>
              <w:t>1</w:t>
            </w:r>
          </w:p>
        </w:tc>
        <w:tc>
          <w:tcPr>
            <w:tcW w:w="1888" w:type="dxa"/>
          </w:tcPr>
          <w:p w14:paraId="761CC122" w14:textId="77777777" w:rsidR="009A4C85" w:rsidRDefault="009A4C85" w:rsidP="00CE7E34">
            <w:r>
              <w:t>1</w:t>
            </w:r>
          </w:p>
        </w:tc>
        <w:tc>
          <w:tcPr>
            <w:tcW w:w="1721" w:type="dxa"/>
          </w:tcPr>
          <w:p w14:paraId="482A327B" w14:textId="77777777" w:rsidR="009A4C85" w:rsidRDefault="009A4C85" w:rsidP="00CE7E34">
            <w:r>
              <w:t>0</w:t>
            </w:r>
          </w:p>
        </w:tc>
        <w:tc>
          <w:tcPr>
            <w:tcW w:w="934" w:type="dxa"/>
          </w:tcPr>
          <w:p w14:paraId="15DF7FB7" w14:textId="77777777" w:rsidR="009A4C85" w:rsidRDefault="009A4C85" w:rsidP="00CE7E34">
            <w:r>
              <w:t>GND</w:t>
            </w:r>
          </w:p>
        </w:tc>
        <w:tc>
          <w:tcPr>
            <w:tcW w:w="934" w:type="dxa"/>
          </w:tcPr>
          <w:p w14:paraId="3A333997" w14:textId="77777777" w:rsidR="009A4C85" w:rsidRDefault="009A4C85" w:rsidP="00CE7E34">
            <w:r>
              <w:t>VM</w:t>
            </w:r>
          </w:p>
        </w:tc>
      </w:tr>
      <w:tr w:rsidR="009A4C85" w14:paraId="559763DA" w14:textId="77777777" w:rsidTr="00CE7E34">
        <w:tc>
          <w:tcPr>
            <w:tcW w:w="1609" w:type="dxa"/>
          </w:tcPr>
          <w:p w14:paraId="45EC4BE7" w14:textId="77777777" w:rsidR="009A4C85" w:rsidRDefault="009A4C85" w:rsidP="00CE7E34">
            <w:r>
              <w:t>0</w:t>
            </w:r>
          </w:p>
        </w:tc>
        <w:tc>
          <w:tcPr>
            <w:tcW w:w="1608" w:type="dxa"/>
          </w:tcPr>
          <w:p w14:paraId="1528C90B" w14:textId="77777777" w:rsidR="009A4C85" w:rsidRDefault="009A4C85" w:rsidP="00CE7E34">
            <w:r>
              <w:t>1</w:t>
            </w:r>
          </w:p>
        </w:tc>
        <w:tc>
          <w:tcPr>
            <w:tcW w:w="1888" w:type="dxa"/>
          </w:tcPr>
          <w:p w14:paraId="58B56297" w14:textId="77777777" w:rsidR="009A4C85" w:rsidRDefault="009A4C85" w:rsidP="00CE7E34">
            <w:r>
              <w:t>1</w:t>
            </w:r>
          </w:p>
        </w:tc>
        <w:tc>
          <w:tcPr>
            <w:tcW w:w="1721" w:type="dxa"/>
          </w:tcPr>
          <w:p w14:paraId="41943284" w14:textId="77777777" w:rsidR="009A4C85" w:rsidRDefault="009A4C85" w:rsidP="00CE7E34"/>
        </w:tc>
        <w:tc>
          <w:tcPr>
            <w:tcW w:w="934" w:type="dxa"/>
          </w:tcPr>
          <w:p w14:paraId="6D62CEDD" w14:textId="77777777" w:rsidR="009A4C85" w:rsidRDefault="009A4C85" w:rsidP="00CE7E34">
            <w:r>
              <w:t>VM</w:t>
            </w:r>
          </w:p>
        </w:tc>
        <w:tc>
          <w:tcPr>
            <w:tcW w:w="934" w:type="dxa"/>
          </w:tcPr>
          <w:p w14:paraId="02A6D71F" w14:textId="77777777" w:rsidR="009A4C85" w:rsidRDefault="009A4C85" w:rsidP="00CE7E34">
            <w:r>
              <w:t>GND</w:t>
            </w:r>
          </w:p>
        </w:tc>
      </w:tr>
    </w:tbl>
    <w:p w14:paraId="2BDE86C1" w14:textId="77777777" w:rsidR="009A4C85" w:rsidRDefault="009A4C85" w:rsidP="009A4C85"/>
    <w:p w14:paraId="12E45B74" w14:textId="77777777" w:rsidR="009A4C85" w:rsidRDefault="009A4C85" w:rsidP="009A4C85">
      <w:r>
        <w:br w:type="page"/>
      </w:r>
    </w:p>
    <w:p w14:paraId="5D95339A" w14:textId="77777777" w:rsidR="009A4C85" w:rsidRDefault="009A4C85" w:rsidP="009A4C85">
      <w:pPr>
        <w:pStyle w:val="Titolo1"/>
      </w:pPr>
      <w:bookmarkStart w:id="33" w:name="_Toc180359010"/>
      <w:r>
        <w:lastRenderedPageBreak/>
        <w:t>Power LED</w:t>
      </w:r>
      <w:bookmarkEnd w:id="33"/>
    </w:p>
    <w:p w14:paraId="3FE97935" w14:textId="77777777" w:rsidR="009A4C85" w:rsidRDefault="009A4C85" w:rsidP="009A4C85">
      <w:r>
        <w:t>La scheda controlla un Led di potenza con circuito switching che regola la corrente erogata al led ad esso connesso:</w:t>
      </w:r>
    </w:p>
    <w:p w14:paraId="7ADBAD0F" w14:textId="77777777" w:rsidR="009A4C85" w:rsidRDefault="009A4C85" w:rsidP="009A4C85">
      <w:r>
        <w:rPr>
          <w:noProof/>
        </w:rPr>
        <w:drawing>
          <wp:inline distT="0" distB="0" distL="0" distR="0" wp14:anchorId="633D5EAD" wp14:editId="37BFA6C8">
            <wp:extent cx="6120130" cy="3745230"/>
            <wp:effectExtent l="0" t="0" r="0" b="7620"/>
            <wp:docPr id="137421016" name="Immagine 1" descr="Immagine che contiene testo, diagramma,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1016" name="Immagine 1" descr="Immagine che contiene testo, diagramma, Piano, linea&#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745230"/>
                    </a:xfrm>
                    <a:prstGeom prst="rect">
                      <a:avLst/>
                    </a:prstGeom>
                    <a:noFill/>
                    <a:ln>
                      <a:noFill/>
                    </a:ln>
                  </pic:spPr>
                </pic:pic>
              </a:graphicData>
            </a:graphic>
          </wp:inline>
        </w:drawing>
      </w:r>
    </w:p>
    <w:p w14:paraId="588B0B3D" w14:textId="77777777" w:rsidR="009A4C85" w:rsidRPr="00607539" w:rsidRDefault="009A4C85" w:rsidP="009A4C85"/>
    <w:p w14:paraId="693B077D" w14:textId="77777777" w:rsidR="009A4C85" w:rsidRDefault="009A4C85" w:rsidP="009A4C85">
      <w:r>
        <w:t>Il circuito prevede i seguenti segnali di controllo:</w:t>
      </w:r>
    </w:p>
    <w:p w14:paraId="189B2892" w14:textId="77777777" w:rsidR="009A4C85" w:rsidRDefault="009A4C85" w:rsidP="009A4C85">
      <w:pPr>
        <w:pStyle w:val="Paragrafoelenco"/>
        <w:numPr>
          <w:ilvl w:val="0"/>
          <w:numId w:val="32"/>
        </w:numPr>
        <w:suppressAutoHyphens w:val="0"/>
        <w:spacing w:after="160" w:line="259" w:lineRule="auto"/>
        <w:contextualSpacing/>
        <w:jc w:val="left"/>
      </w:pPr>
      <w:proofErr w:type="spellStart"/>
      <w:r>
        <w:t>uc_LAMP_ON</w:t>
      </w:r>
      <w:proofErr w:type="spellEnd"/>
      <w:r>
        <w:t>: attivo basso, abilita l’attivazione della LED;</w:t>
      </w:r>
    </w:p>
    <w:p w14:paraId="13701A92" w14:textId="77777777" w:rsidR="009A4C85" w:rsidRDefault="009A4C85" w:rsidP="009A4C85">
      <w:pPr>
        <w:pStyle w:val="Paragrafoelenco"/>
        <w:numPr>
          <w:ilvl w:val="0"/>
          <w:numId w:val="32"/>
        </w:numPr>
        <w:suppressAutoHyphens w:val="0"/>
        <w:spacing w:after="160" w:line="259" w:lineRule="auto"/>
        <w:contextualSpacing/>
        <w:jc w:val="left"/>
      </w:pPr>
      <w:proofErr w:type="spellStart"/>
      <w:r>
        <w:t>uc_DIMM</w:t>
      </w:r>
      <w:proofErr w:type="spellEnd"/>
      <w:r>
        <w:t>: controlla in PWM la corrente di uscita del led;</w:t>
      </w:r>
    </w:p>
    <w:p w14:paraId="4EB808FD" w14:textId="77777777" w:rsidR="009A4C85" w:rsidRDefault="009A4C85" w:rsidP="009A4C85">
      <w:pPr>
        <w:pStyle w:val="Paragrafoelenco"/>
        <w:numPr>
          <w:ilvl w:val="0"/>
          <w:numId w:val="32"/>
        </w:numPr>
        <w:suppressAutoHyphens w:val="0"/>
        <w:spacing w:after="160" w:line="259" w:lineRule="auto"/>
        <w:contextualSpacing/>
        <w:jc w:val="left"/>
      </w:pPr>
    </w:p>
    <w:tbl>
      <w:tblPr>
        <w:tblStyle w:val="Grigliatabella"/>
        <w:tblW w:w="0" w:type="auto"/>
        <w:tblLook w:val="04A0" w:firstRow="1" w:lastRow="0" w:firstColumn="1" w:lastColumn="0" w:noHBand="0" w:noVBand="1"/>
      </w:tblPr>
      <w:tblGrid>
        <w:gridCol w:w="3209"/>
        <w:gridCol w:w="3209"/>
        <w:gridCol w:w="3210"/>
      </w:tblGrid>
      <w:tr w:rsidR="009A4C85" w14:paraId="3C6C7FA4" w14:textId="77777777" w:rsidTr="00CE7E34">
        <w:tc>
          <w:tcPr>
            <w:tcW w:w="3209" w:type="dxa"/>
          </w:tcPr>
          <w:p w14:paraId="053DA35C" w14:textId="77777777" w:rsidR="009A4C85" w:rsidRDefault="009A4C85" w:rsidP="00CE7E34">
            <w:proofErr w:type="spellStart"/>
            <w:r>
              <w:t>uc_LAMP_ON</w:t>
            </w:r>
            <w:proofErr w:type="spellEnd"/>
          </w:p>
        </w:tc>
        <w:tc>
          <w:tcPr>
            <w:tcW w:w="3209" w:type="dxa"/>
          </w:tcPr>
          <w:p w14:paraId="28B0C4E8" w14:textId="77777777" w:rsidR="009A4C85" w:rsidRDefault="009A4C85" w:rsidP="00CE7E34">
            <w:proofErr w:type="spellStart"/>
            <w:r>
              <w:t>uc_DIMM</w:t>
            </w:r>
            <w:proofErr w:type="spellEnd"/>
          </w:p>
        </w:tc>
        <w:tc>
          <w:tcPr>
            <w:tcW w:w="3210" w:type="dxa"/>
          </w:tcPr>
          <w:p w14:paraId="207ED2DF" w14:textId="77777777" w:rsidR="009A4C85" w:rsidRDefault="009A4C85" w:rsidP="00CE7E34">
            <w:r>
              <w:t>LUCE</w:t>
            </w:r>
          </w:p>
        </w:tc>
      </w:tr>
      <w:tr w:rsidR="009A4C85" w14:paraId="1923DCC5" w14:textId="77777777" w:rsidTr="00CE7E34">
        <w:tc>
          <w:tcPr>
            <w:tcW w:w="3209" w:type="dxa"/>
          </w:tcPr>
          <w:p w14:paraId="29698D1F" w14:textId="77777777" w:rsidR="009A4C85" w:rsidRDefault="009A4C85" w:rsidP="00CE7E34">
            <w:r>
              <w:t>1</w:t>
            </w:r>
          </w:p>
        </w:tc>
        <w:tc>
          <w:tcPr>
            <w:tcW w:w="3209" w:type="dxa"/>
          </w:tcPr>
          <w:p w14:paraId="5157B03C" w14:textId="77777777" w:rsidR="009A4C85" w:rsidRDefault="009A4C85" w:rsidP="00CE7E34">
            <w:r>
              <w:t>X</w:t>
            </w:r>
          </w:p>
        </w:tc>
        <w:tc>
          <w:tcPr>
            <w:tcW w:w="3210" w:type="dxa"/>
          </w:tcPr>
          <w:p w14:paraId="2C10BCB3" w14:textId="77777777" w:rsidR="009A4C85" w:rsidRDefault="009A4C85" w:rsidP="00CE7E34">
            <w:r>
              <w:t>OFF</w:t>
            </w:r>
          </w:p>
        </w:tc>
      </w:tr>
      <w:tr w:rsidR="009A4C85" w14:paraId="44F85291" w14:textId="77777777" w:rsidTr="00CE7E34">
        <w:tc>
          <w:tcPr>
            <w:tcW w:w="3209" w:type="dxa"/>
          </w:tcPr>
          <w:p w14:paraId="0FD93ED2" w14:textId="77777777" w:rsidR="009A4C85" w:rsidRDefault="009A4C85" w:rsidP="00CE7E34">
            <w:r>
              <w:t>X</w:t>
            </w:r>
          </w:p>
        </w:tc>
        <w:tc>
          <w:tcPr>
            <w:tcW w:w="3209" w:type="dxa"/>
          </w:tcPr>
          <w:p w14:paraId="1C4BBC2F" w14:textId="77777777" w:rsidR="009A4C85" w:rsidRDefault="009A4C85" w:rsidP="00CE7E34">
            <w:r>
              <w:t>1</w:t>
            </w:r>
          </w:p>
        </w:tc>
        <w:tc>
          <w:tcPr>
            <w:tcW w:w="3210" w:type="dxa"/>
          </w:tcPr>
          <w:p w14:paraId="207F0BE7" w14:textId="77777777" w:rsidR="009A4C85" w:rsidRDefault="009A4C85" w:rsidP="00CE7E34">
            <w:r>
              <w:t>OFF</w:t>
            </w:r>
          </w:p>
        </w:tc>
      </w:tr>
      <w:tr w:rsidR="009A4C85" w14:paraId="4EBEF9DB" w14:textId="77777777" w:rsidTr="00CE7E34">
        <w:tc>
          <w:tcPr>
            <w:tcW w:w="3209" w:type="dxa"/>
          </w:tcPr>
          <w:p w14:paraId="0584609E" w14:textId="77777777" w:rsidR="009A4C85" w:rsidRDefault="009A4C85" w:rsidP="00CE7E34">
            <w:r>
              <w:t>0</w:t>
            </w:r>
          </w:p>
        </w:tc>
        <w:tc>
          <w:tcPr>
            <w:tcW w:w="3209" w:type="dxa"/>
          </w:tcPr>
          <w:p w14:paraId="427B3C01" w14:textId="77777777" w:rsidR="009A4C85" w:rsidRDefault="009A4C85" w:rsidP="00CE7E34">
            <w:r>
              <w:t>0</w:t>
            </w:r>
          </w:p>
        </w:tc>
        <w:tc>
          <w:tcPr>
            <w:tcW w:w="3210" w:type="dxa"/>
          </w:tcPr>
          <w:p w14:paraId="0CB9CB75" w14:textId="77777777" w:rsidR="009A4C85" w:rsidRDefault="009A4C85" w:rsidP="00CE7E34">
            <w:r>
              <w:t>100% ON</w:t>
            </w:r>
          </w:p>
        </w:tc>
      </w:tr>
      <w:tr w:rsidR="009A4C85" w14:paraId="42AD9415" w14:textId="77777777" w:rsidTr="00CE7E34">
        <w:tc>
          <w:tcPr>
            <w:tcW w:w="3209" w:type="dxa"/>
          </w:tcPr>
          <w:p w14:paraId="0F8422CC" w14:textId="77777777" w:rsidR="009A4C85" w:rsidRDefault="009A4C85" w:rsidP="00CE7E34">
            <w:r>
              <w:t>0</w:t>
            </w:r>
          </w:p>
        </w:tc>
        <w:tc>
          <w:tcPr>
            <w:tcW w:w="3209" w:type="dxa"/>
          </w:tcPr>
          <w:p w14:paraId="5B37B696" w14:textId="77777777" w:rsidR="009A4C85" w:rsidRDefault="009A4C85" w:rsidP="00CE7E34">
            <w:r>
              <w:t>1</w:t>
            </w:r>
          </w:p>
        </w:tc>
        <w:tc>
          <w:tcPr>
            <w:tcW w:w="3210" w:type="dxa"/>
          </w:tcPr>
          <w:p w14:paraId="03648777" w14:textId="77777777" w:rsidR="009A4C85" w:rsidRDefault="009A4C85" w:rsidP="00CE7E34">
            <w:r>
              <w:t>0% ON</w:t>
            </w:r>
          </w:p>
        </w:tc>
      </w:tr>
    </w:tbl>
    <w:p w14:paraId="1816B7C8" w14:textId="77777777" w:rsidR="009A4C85" w:rsidRDefault="009A4C85" w:rsidP="009A4C85"/>
    <w:p w14:paraId="3A953871" w14:textId="77777777" w:rsidR="009A4C85" w:rsidRDefault="009A4C85" w:rsidP="009A4C85">
      <w:r>
        <w:t>La corrente RMS sul led attesa è circa di 200mA quando DIMM è pilotato al 100%.</w:t>
      </w:r>
    </w:p>
    <w:p w14:paraId="09A31727" w14:textId="77777777" w:rsidR="009A4C85" w:rsidRDefault="009A4C85" w:rsidP="009A4C85"/>
    <w:p w14:paraId="50BBED50" w14:textId="77777777" w:rsidR="009A4C85" w:rsidRDefault="009A4C85" w:rsidP="009A4C85">
      <w:pPr>
        <w:rPr>
          <w:rFonts w:asciiTheme="majorHAnsi" w:eastAsiaTheme="majorEastAsia" w:hAnsiTheme="majorHAnsi" w:cstheme="majorBidi"/>
          <w:color w:val="2E74B5" w:themeColor="accent1" w:themeShade="BF"/>
          <w:sz w:val="32"/>
          <w:szCs w:val="32"/>
        </w:rPr>
      </w:pPr>
      <w:r>
        <w:br w:type="page"/>
      </w:r>
    </w:p>
    <w:p w14:paraId="548BEE1A" w14:textId="77777777" w:rsidR="009A4C85" w:rsidRDefault="009A4C85" w:rsidP="009A4C85">
      <w:pPr>
        <w:pStyle w:val="Titolo2"/>
      </w:pPr>
      <w:bookmarkStart w:id="34" w:name="_Toc180359011"/>
      <w:r>
        <w:lastRenderedPageBreak/>
        <w:t>Verifica funzionamento e prestazioni</w:t>
      </w:r>
      <w:bookmarkEnd w:id="34"/>
    </w:p>
    <w:p w14:paraId="173A45B2" w14:textId="77777777" w:rsidR="009A4C85" w:rsidRDefault="009A4C85" w:rsidP="009A4C85"/>
    <w:p w14:paraId="319086DF" w14:textId="77777777" w:rsidR="009A4C85" w:rsidRDefault="009A4C85" w:rsidP="009A4C85">
      <w:r>
        <w:t>La massima corrente misurata con DIMM = 0 (100%) risulta pari a 190mA;</w:t>
      </w:r>
    </w:p>
    <w:p w14:paraId="1092DE40" w14:textId="77777777" w:rsidR="009A4C85" w:rsidRDefault="009A4C85" w:rsidP="009A4C85">
      <w:r>
        <w:t xml:space="preserve">Con il firmware di test si realizza un PWM che con un periodo di 3.8ms imposta il segnale </w:t>
      </w:r>
      <w:proofErr w:type="spellStart"/>
      <w:r>
        <w:t>uc_DIMM</w:t>
      </w:r>
      <w:proofErr w:type="spellEnd"/>
      <w:r>
        <w:t xml:space="preserve"> con un duty </w:t>
      </w:r>
      <w:proofErr w:type="spellStart"/>
      <w:r>
        <w:t>cycle</w:t>
      </w:r>
      <w:proofErr w:type="spellEnd"/>
      <w:r>
        <w:t xml:space="preserve"> da 0 a 100%: la corrente misurata passa da pochi </w:t>
      </w:r>
      <w:proofErr w:type="spellStart"/>
      <w:r>
        <w:t>mA</w:t>
      </w:r>
      <w:proofErr w:type="spellEnd"/>
      <w:r>
        <w:t xml:space="preserve"> alla massima corrente seguendo l’andamento del segnale </w:t>
      </w:r>
      <w:proofErr w:type="spellStart"/>
      <w:r>
        <w:t>uc_DIMM</w:t>
      </w:r>
      <w:proofErr w:type="spellEnd"/>
      <w:r>
        <w:t xml:space="preserve">. </w:t>
      </w:r>
    </w:p>
    <w:p w14:paraId="6D64EA6E" w14:textId="77777777" w:rsidR="009A4C85" w:rsidRDefault="009A4C85" w:rsidP="009A4C85"/>
    <w:p w14:paraId="66168843" w14:textId="77777777" w:rsidR="0035104A" w:rsidRPr="0035104A" w:rsidRDefault="0035104A" w:rsidP="0035104A">
      <w:pPr>
        <w:rPr>
          <w:i/>
          <w:iCs/>
          <w:lang w:val="en-US"/>
        </w:rPr>
      </w:pPr>
      <w:r w:rsidRPr="0035104A">
        <w:rPr>
          <w:i/>
          <w:iCs/>
          <w:lang w:val="en-US"/>
        </w:rPr>
        <w:t xml:space="preserve">The maximum current measured with DIMM = 0 (100%) is </w:t>
      </w:r>
      <w:proofErr w:type="gramStart"/>
      <w:r w:rsidRPr="0035104A">
        <w:rPr>
          <w:i/>
          <w:iCs/>
          <w:lang w:val="en-US"/>
        </w:rPr>
        <w:t>190mA;</w:t>
      </w:r>
      <w:proofErr w:type="gramEnd"/>
    </w:p>
    <w:p w14:paraId="097669C7" w14:textId="77777777" w:rsidR="0035104A" w:rsidRPr="0035104A" w:rsidRDefault="0035104A" w:rsidP="0035104A">
      <w:pPr>
        <w:rPr>
          <w:i/>
          <w:iCs/>
          <w:lang w:val="en-US"/>
        </w:rPr>
      </w:pPr>
      <w:r w:rsidRPr="0035104A">
        <w:rPr>
          <w:i/>
          <w:iCs/>
          <w:lang w:val="en-US"/>
        </w:rPr>
        <w:t xml:space="preserve">With the test firmware a PWM is realized which sets the </w:t>
      </w:r>
      <w:proofErr w:type="spellStart"/>
      <w:r w:rsidRPr="0035104A">
        <w:rPr>
          <w:i/>
          <w:iCs/>
          <w:lang w:val="en-US"/>
        </w:rPr>
        <w:t>uc_DIMM</w:t>
      </w:r>
      <w:proofErr w:type="spellEnd"/>
      <w:r w:rsidRPr="0035104A">
        <w:rPr>
          <w:i/>
          <w:iCs/>
          <w:lang w:val="en-US"/>
        </w:rPr>
        <w:t xml:space="preserve"> signal with a duty cycle from 0 to 100% with a period of 3.8ms: the measured current passes from few </w:t>
      </w:r>
      <w:proofErr w:type="gramStart"/>
      <w:r w:rsidRPr="0035104A">
        <w:rPr>
          <w:i/>
          <w:iCs/>
          <w:lang w:val="en-US"/>
        </w:rPr>
        <w:t>mA</w:t>
      </w:r>
      <w:proofErr w:type="gramEnd"/>
      <w:r w:rsidRPr="0035104A">
        <w:rPr>
          <w:i/>
          <w:iCs/>
          <w:lang w:val="en-US"/>
        </w:rPr>
        <w:t xml:space="preserve"> to maximum current following the trend of the </w:t>
      </w:r>
      <w:proofErr w:type="spellStart"/>
      <w:r w:rsidRPr="0035104A">
        <w:rPr>
          <w:i/>
          <w:iCs/>
          <w:lang w:val="en-US"/>
        </w:rPr>
        <w:t>uc_DIMM</w:t>
      </w:r>
      <w:proofErr w:type="spellEnd"/>
      <w:r w:rsidRPr="0035104A">
        <w:rPr>
          <w:i/>
          <w:iCs/>
          <w:lang w:val="en-US"/>
        </w:rPr>
        <w:t xml:space="preserve"> signal. </w:t>
      </w:r>
    </w:p>
    <w:p w14:paraId="1EC4BF4D" w14:textId="77777777" w:rsidR="0035104A" w:rsidRPr="0035104A" w:rsidRDefault="0035104A" w:rsidP="0035104A">
      <w:pPr>
        <w:rPr>
          <w:i/>
          <w:iCs/>
          <w:lang w:val="en-US"/>
        </w:rPr>
      </w:pPr>
    </w:p>
    <w:p w14:paraId="53826C1B" w14:textId="77777777" w:rsidR="009A4C85" w:rsidRPr="0035104A" w:rsidRDefault="009A4C85" w:rsidP="009A4C85">
      <w:pPr>
        <w:rPr>
          <w:rFonts w:asciiTheme="majorHAnsi" w:eastAsiaTheme="majorEastAsia" w:hAnsiTheme="majorHAnsi" w:cstheme="majorBidi"/>
          <w:color w:val="2E74B5" w:themeColor="accent1" w:themeShade="BF"/>
          <w:sz w:val="40"/>
          <w:szCs w:val="40"/>
          <w:lang w:val="en-US"/>
        </w:rPr>
      </w:pPr>
      <w:r w:rsidRPr="0035104A">
        <w:rPr>
          <w:lang w:val="en-US"/>
        </w:rPr>
        <w:br w:type="page"/>
      </w:r>
    </w:p>
    <w:p w14:paraId="4D7A223F" w14:textId="77777777" w:rsidR="009A4C85" w:rsidRDefault="009A4C85" w:rsidP="009A4C85">
      <w:pPr>
        <w:pStyle w:val="Titolo1"/>
      </w:pPr>
      <w:bookmarkStart w:id="35" w:name="_Toc180359012"/>
      <w:r>
        <w:lastRenderedPageBreak/>
        <w:t xml:space="preserve">Posizione Assi </w:t>
      </w:r>
      <w:proofErr w:type="gramStart"/>
      <w:r>
        <w:t>X,Y</w:t>
      </w:r>
      <w:proofErr w:type="gramEnd"/>
      <w:r>
        <w:t>,Z</w:t>
      </w:r>
      <w:bookmarkEnd w:id="35"/>
    </w:p>
    <w:p w14:paraId="6180ADF1" w14:textId="77777777" w:rsidR="009A4C85" w:rsidRDefault="009A4C85" w:rsidP="009A4C85">
      <w:r>
        <w:t>La gestione della posizione per ogni asse avviene secondo lo schema della figura seguente:</w:t>
      </w:r>
    </w:p>
    <w:p w14:paraId="53C27133" w14:textId="77777777" w:rsidR="0035104A" w:rsidRPr="0035104A" w:rsidRDefault="0035104A" w:rsidP="0035104A">
      <w:pPr>
        <w:rPr>
          <w:i/>
          <w:iCs/>
          <w:lang w:val="en-US"/>
        </w:rPr>
      </w:pPr>
      <w:r w:rsidRPr="0035104A">
        <w:rPr>
          <w:i/>
          <w:iCs/>
          <w:lang w:val="en-US"/>
        </w:rPr>
        <w:t>The position management for each axle is done according to the diagram in the following figure:</w:t>
      </w:r>
    </w:p>
    <w:p w14:paraId="197B5115" w14:textId="77777777" w:rsidR="0035104A" w:rsidRPr="0035104A" w:rsidRDefault="0035104A" w:rsidP="009A4C85">
      <w:pPr>
        <w:rPr>
          <w:lang w:val="en-US"/>
        </w:rPr>
      </w:pPr>
    </w:p>
    <w:p w14:paraId="209DD556" w14:textId="77777777" w:rsidR="009A4C85" w:rsidRPr="0035104A" w:rsidRDefault="009A4C85" w:rsidP="009A4C85">
      <w:pPr>
        <w:rPr>
          <w:lang w:val="en-US"/>
        </w:rPr>
      </w:pPr>
    </w:p>
    <w:p w14:paraId="620E1576" w14:textId="77777777" w:rsidR="009A4C85" w:rsidRDefault="009A4C85" w:rsidP="009A4C85">
      <w:r>
        <w:rPr>
          <w:noProof/>
        </w:rPr>
        <w:drawing>
          <wp:inline distT="0" distB="0" distL="0" distR="0" wp14:anchorId="1857E988" wp14:editId="4E6E169B">
            <wp:extent cx="6120130" cy="2114550"/>
            <wp:effectExtent l="0" t="0" r="0" b="0"/>
            <wp:docPr id="1617759719" name="Immagine 3"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59719" name="Immagine 3" descr="Immagine che contiene diagramma, testo, linea, Piano&#10;&#10;Descrizione generat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2114550"/>
                    </a:xfrm>
                    <a:prstGeom prst="rect">
                      <a:avLst/>
                    </a:prstGeom>
                    <a:noFill/>
                    <a:ln>
                      <a:noFill/>
                    </a:ln>
                  </pic:spPr>
                </pic:pic>
              </a:graphicData>
            </a:graphic>
          </wp:inline>
        </w:drawing>
      </w:r>
    </w:p>
    <w:p w14:paraId="515A4C2C" w14:textId="77777777" w:rsidR="009A4C85" w:rsidRDefault="009A4C85" w:rsidP="009A4C85">
      <w:r>
        <w:t>La dinamica della corsa viene regolata con il potenziometro P1 da 2K che limita il massimo valore di tensione sul potenziometro da 5K usato per rilevare la posizione.</w:t>
      </w:r>
    </w:p>
    <w:p w14:paraId="10291AF0" w14:textId="77777777" w:rsidR="009A4C85" w:rsidRDefault="009A4C85" w:rsidP="009A4C85">
      <w:r>
        <w:t>La posizione di zero viene impostata con il potenziometro P2 la cui tensione viene detratta dalla tensione di ingresso del potenziometro di misura.</w:t>
      </w:r>
    </w:p>
    <w:p w14:paraId="13FB32B2" w14:textId="77777777" w:rsidR="009A4C85" w:rsidRDefault="009A4C85" w:rsidP="009A4C85">
      <w:r>
        <w:t>La formula per ottenere il valore di tensione in uscita è la seguente:</w:t>
      </w:r>
    </w:p>
    <w:p w14:paraId="197F0128" w14:textId="77777777" w:rsidR="00EA1142" w:rsidRPr="00EA1142" w:rsidRDefault="00EA1142" w:rsidP="00EA1142">
      <w:pPr>
        <w:rPr>
          <w:i/>
          <w:iCs/>
          <w:lang w:val="en-US"/>
        </w:rPr>
      </w:pPr>
      <w:r w:rsidRPr="00EA1142">
        <w:rPr>
          <w:i/>
          <w:iCs/>
          <w:lang w:val="en-US"/>
        </w:rPr>
        <w:t>The travel dynamics is adjusted with 2K potentiometer P1 which limits the maximum voltage value on the 5K potentiometer used to detect position.</w:t>
      </w:r>
    </w:p>
    <w:p w14:paraId="385C17D9" w14:textId="77777777" w:rsidR="00EA1142" w:rsidRPr="00EA1142" w:rsidRDefault="00EA1142" w:rsidP="00EA1142">
      <w:pPr>
        <w:rPr>
          <w:i/>
          <w:iCs/>
          <w:lang w:val="en-US"/>
        </w:rPr>
      </w:pPr>
      <w:r w:rsidRPr="00EA1142">
        <w:rPr>
          <w:i/>
          <w:iCs/>
          <w:lang w:val="en-US"/>
        </w:rPr>
        <w:t>The zero position is set with potentiometer P2 whose voltage is deducted from the input voltage of the measuring potentiometer.</w:t>
      </w:r>
    </w:p>
    <w:p w14:paraId="400BC223" w14:textId="77777777" w:rsidR="00EA1142" w:rsidRPr="00EA1142" w:rsidRDefault="00EA1142" w:rsidP="00EA1142">
      <w:pPr>
        <w:rPr>
          <w:i/>
          <w:iCs/>
          <w:lang w:val="en-US"/>
        </w:rPr>
      </w:pPr>
      <w:r w:rsidRPr="00EA1142">
        <w:rPr>
          <w:i/>
          <w:iCs/>
          <w:lang w:val="en-US"/>
        </w:rPr>
        <w:t>The formula for obtaining the output voltage value is as follows:</w:t>
      </w:r>
    </w:p>
    <w:p w14:paraId="1C780566" w14:textId="77777777" w:rsidR="0035104A" w:rsidRPr="00EA1142" w:rsidRDefault="0035104A" w:rsidP="009A4C85">
      <w:pPr>
        <w:rPr>
          <w:lang w:val="en-US"/>
        </w:rPr>
      </w:pPr>
    </w:p>
    <w:p w14:paraId="26D49169" w14:textId="77777777" w:rsidR="009A4C85" w:rsidRDefault="009A4C85" w:rsidP="009A4C85">
      <w:proofErr w:type="spellStart"/>
      <w:r>
        <w:t>Vout</w:t>
      </w:r>
      <w:proofErr w:type="spellEnd"/>
      <w:r>
        <w:t xml:space="preserve"> = (((12 * </w:t>
      </w:r>
      <w:proofErr w:type="gramStart"/>
      <w:r>
        <w:t>5  *</w:t>
      </w:r>
      <w:proofErr w:type="gramEnd"/>
      <w:r>
        <w:t xml:space="preserve"> </w:t>
      </w:r>
      <w:proofErr w:type="spellStart"/>
      <w:r>
        <w:t>psens</w:t>
      </w:r>
      <w:proofErr w:type="spellEnd"/>
      <w:r>
        <w:t xml:space="preserve"> / (5 + p1*2 + 0.56)) * 0.968 ) –  p2 * 12 * 2  /  5.3) * 0.248;</w:t>
      </w:r>
    </w:p>
    <w:p w14:paraId="43DB2C35" w14:textId="77777777" w:rsidR="009A4C85" w:rsidRDefault="009A4C85" w:rsidP="009A4C85"/>
    <w:p w14:paraId="4A3BB689" w14:textId="77777777" w:rsidR="009A4C85" w:rsidRDefault="009A4C85" w:rsidP="009A4C85">
      <w:r>
        <w:t xml:space="preserve">Nota: 0.248 è ottenuto con a partizione in uscita 3K3 su 10K. Questa non è ottimale </w:t>
      </w:r>
      <w:proofErr w:type="spellStart"/>
      <w:r>
        <w:t>poichè</w:t>
      </w:r>
      <w:proofErr w:type="spellEnd"/>
      <w:r>
        <w:t xml:space="preserve"> al massimo si ottiene una tensione di 2.54V invece che 3.3.</w:t>
      </w:r>
    </w:p>
    <w:p w14:paraId="10DF2CE2" w14:textId="255F97FC" w:rsidR="009A4C85" w:rsidRDefault="009A4C85" w:rsidP="00EA1142">
      <w:r>
        <w:t>Meglio portare a 4k7 la resistenza bassa.</w:t>
      </w:r>
    </w:p>
    <w:p w14:paraId="0E86F6FE" w14:textId="77777777" w:rsidR="00EA1142" w:rsidRDefault="00EA1142">
      <w:pPr>
        <w:suppressAutoHyphens w:val="0"/>
        <w:spacing w:line="240" w:lineRule="auto"/>
        <w:jc w:val="left"/>
        <w:rPr>
          <w:rFonts w:cs="Arial"/>
          <w:bCs/>
          <w:i/>
          <w:iCs/>
          <w:sz w:val="28"/>
          <w:szCs w:val="28"/>
        </w:rPr>
      </w:pPr>
      <w:bookmarkStart w:id="36" w:name="_Toc180359013"/>
      <w:r>
        <w:br w:type="page"/>
      </w:r>
    </w:p>
    <w:p w14:paraId="5CC9A242" w14:textId="5F565851" w:rsidR="009A4C85" w:rsidRDefault="009A4C85" w:rsidP="009A4C85">
      <w:pPr>
        <w:pStyle w:val="Titolo2"/>
      </w:pPr>
      <w:r>
        <w:lastRenderedPageBreak/>
        <w:t>Verifica Posizione</w:t>
      </w:r>
      <w:bookmarkEnd w:id="36"/>
    </w:p>
    <w:p w14:paraId="3E6294BE" w14:textId="77777777" w:rsidR="009A4C85" w:rsidRDefault="009A4C85" w:rsidP="009A4C85"/>
    <w:p w14:paraId="66F123E6" w14:textId="77777777" w:rsidR="009A4C85" w:rsidRDefault="009A4C85" w:rsidP="009A4C85">
      <w:r>
        <w:t>Le misure seguenti sono ottenute con 3K3.</w:t>
      </w:r>
    </w:p>
    <w:p w14:paraId="4BFB1774" w14:textId="77777777" w:rsidR="009A4C85" w:rsidRDefault="009A4C85" w:rsidP="009A4C85">
      <w:r>
        <w:t>Impostando Ps=1, P1=</w:t>
      </w:r>
      <w:proofErr w:type="gramStart"/>
      <w:r>
        <w:t>0,P</w:t>
      </w:r>
      <w:proofErr w:type="gramEnd"/>
      <w:r>
        <w:t xml:space="preserve">2=0 si dovrebbe avere 2.54 (valore massimo ottenibile). Misurato </w:t>
      </w:r>
      <w:proofErr w:type="gramStart"/>
      <w:r>
        <w:t>2.54 ;</w:t>
      </w:r>
      <w:proofErr w:type="gramEnd"/>
    </w:p>
    <w:p w14:paraId="7ABFA25E" w14:textId="77777777" w:rsidR="009A4C85" w:rsidRDefault="009A4C85" w:rsidP="009A4C85">
      <w:r>
        <w:t>Modificando i sensori l’uscita cambia in maniera attesa.</w:t>
      </w:r>
    </w:p>
    <w:p w14:paraId="24C4D933" w14:textId="77777777" w:rsidR="009A4C85" w:rsidRDefault="009A4C85" w:rsidP="009A4C85"/>
    <w:p w14:paraId="524835CC" w14:textId="77777777" w:rsidR="00EA1142" w:rsidRPr="00EA1142" w:rsidRDefault="00EA1142" w:rsidP="00EA1142">
      <w:pPr>
        <w:rPr>
          <w:i/>
          <w:iCs/>
          <w:lang w:val="en-US"/>
        </w:rPr>
      </w:pPr>
      <w:r w:rsidRPr="00EA1142">
        <w:rPr>
          <w:i/>
          <w:iCs/>
          <w:lang w:val="en-US"/>
        </w:rPr>
        <w:t>The following measurements are obtained with 3K3.</w:t>
      </w:r>
    </w:p>
    <w:p w14:paraId="3744B45E" w14:textId="77777777" w:rsidR="00EA1142" w:rsidRPr="00EA1142" w:rsidRDefault="00EA1142" w:rsidP="00EA1142">
      <w:pPr>
        <w:rPr>
          <w:i/>
          <w:iCs/>
          <w:lang w:val="en-US"/>
        </w:rPr>
      </w:pPr>
      <w:r w:rsidRPr="00EA1142">
        <w:rPr>
          <w:i/>
          <w:iCs/>
          <w:lang w:val="en-US"/>
        </w:rPr>
        <w:t>Setting Ps=1, P1=</w:t>
      </w:r>
      <w:proofErr w:type="gramStart"/>
      <w:r w:rsidRPr="00EA1142">
        <w:rPr>
          <w:i/>
          <w:iCs/>
          <w:lang w:val="en-US"/>
        </w:rPr>
        <w:t>0,P</w:t>
      </w:r>
      <w:proofErr w:type="gramEnd"/>
      <w:r w:rsidRPr="00EA1142">
        <w:rPr>
          <w:i/>
          <w:iCs/>
          <w:lang w:val="en-US"/>
        </w:rPr>
        <w:t xml:space="preserve">2=0 should be 2.54 (maximum value achievable). Measured </w:t>
      </w:r>
      <w:proofErr w:type="gramStart"/>
      <w:r w:rsidRPr="00EA1142">
        <w:rPr>
          <w:i/>
          <w:iCs/>
          <w:lang w:val="en-US"/>
        </w:rPr>
        <w:t>2.54 ;</w:t>
      </w:r>
      <w:proofErr w:type="gramEnd"/>
    </w:p>
    <w:p w14:paraId="61C84B25" w14:textId="77777777" w:rsidR="00EA1142" w:rsidRPr="00EA1142" w:rsidRDefault="00EA1142" w:rsidP="00EA1142">
      <w:pPr>
        <w:rPr>
          <w:i/>
          <w:iCs/>
          <w:lang w:val="en-US"/>
        </w:rPr>
      </w:pPr>
      <w:r w:rsidRPr="00EA1142">
        <w:rPr>
          <w:i/>
          <w:iCs/>
          <w:lang w:val="en-US"/>
        </w:rPr>
        <w:t>By changing the sensors, the output changes in a wait mode.</w:t>
      </w:r>
    </w:p>
    <w:p w14:paraId="189CB1AB" w14:textId="77777777" w:rsidR="00EA1142" w:rsidRPr="00EA1142" w:rsidRDefault="00EA1142" w:rsidP="009A4C85">
      <w:pPr>
        <w:rPr>
          <w:lang w:val="en-US"/>
        </w:rPr>
      </w:pPr>
    </w:p>
    <w:p w14:paraId="2ECD467B" w14:textId="77777777" w:rsidR="009A4C85" w:rsidRPr="00EA1142" w:rsidRDefault="009A4C85" w:rsidP="009A4C85">
      <w:pPr>
        <w:rPr>
          <w:rFonts w:asciiTheme="majorHAnsi" w:eastAsiaTheme="majorEastAsia" w:hAnsiTheme="majorHAnsi" w:cstheme="majorBidi"/>
          <w:color w:val="2E74B5" w:themeColor="accent1" w:themeShade="BF"/>
          <w:sz w:val="40"/>
          <w:szCs w:val="40"/>
          <w:lang w:val="en-US"/>
        </w:rPr>
      </w:pPr>
      <w:r w:rsidRPr="00EA1142">
        <w:rPr>
          <w:lang w:val="en-US"/>
        </w:rPr>
        <w:br w:type="page"/>
      </w:r>
    </w:p>
    <w:p w14:paraId="1415A511" w14:textId="77777777" w:rsidR="009A4C85" w:rsidRDefault="009A4C85" w:rsidP="009A4C85">
      <w:pPr>
        <w:pStyle w:val="Titolo1"/>
      </w:pPr>
      <w:bookmarkStart w:id="37" w:name="_Toc180359014"/>
      <w:r>
        <w:lastRenderedPageBreak/>
        <w:t>RICONOSCIMENO ANALOGICO NEEDLE_ID</w:t>
      </w:r>
      <w:bookmarkEnd w:id="37"/>
    </w:p>
    <w:p w14:paraId="1D6A427D" w14:textId="77777777" w:rsidR="009A4C85" w:rsidRDefault="009A4C85" w:rsidP="009A4C85">
      <w:r>
        <w:t>Il riconoscimento del tipo di Ago avviene tramite segnale analogico ottenuto come partitore tra una resistenza di 5K e una resistenza “remota” secondo lo schema seguente:</w:t>
      </w:r>
    </w:p>
    <w:p w14:paraId="1BFE6AAC" w14:textId="77777777" w:rsidR="0002356A" w:rsidRDefault="0002356A" w:rsidP="009A4C85"/>
    <w:p w14:paraId="371AC424" w14:textId="77777777" w:rsidR="0002356A" w:rsidRPr="0002356A" w:rsidRDefault="0002356A" w:rsidP="0002356A">
      <w:pPr>
        <w:rPr>
          <w:i/>
          <w:iCs/>
          <w:lang w:val="en-US"/>
        </w:rPr>
      </w:pPr>
      <w:r w:rsidRPr="0002356A">
        <w:rPr>
          <w:i/>
          <w:iCs/>
          <w:lang w:val="en-US"/>
        </w:rPr>
        <w:t>The recognition of the type of Needle is done by an analog signal obtained as a partitioner between a resistance of 5K and a "remote" resistance according to the following scheme:</w:t>
      </w:r>
    </w:p>
    <w:p w14:paraId="17DC27BA" w14:textId="77777777" w:rsidR="0002356A" w:rsidRPr="0002356A" w:rsidRDefault="0002356A" w:rsidP="009A4C85">
      <w:pPr>
        <w:rPr>
          <w:lang w:val="en-US"/>
        </w:rPr>
      </w:pPr>
    </w:p>
    <w:p w14:paraId="10856990" w14:textId="77777777" w:rsidR="009A4C85" w:rsidRDefault="009A4C85" w:rsidP="009A4C85">
      <w:r>
        <w:rPr>
          <w:noProof/>
        </w:rPr>
        <w:drawing>
          <wp:inline distT="0" distB="0" distL="0" distR="0" wp14:anchorId="3A4FC39C" wp14:editId="2110126A">
            <wp:extent cx="6114415" cy="2202815"/>
            <wp:effectExtent l="0" t="0" r="635" b="6985"/>
            <wp:docPr id="1426486918" name="Immagine 2"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86918" name="Immagine 2" descr="Immagine che contiene testo, diagramma, linea, Carattere&#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4415" cy="2202815"/>
                    </a:xfrm>
                    <a:prstGeom prst="rect">
                      <a:avLst/>
                    </a:prstGeom>
                    <a:noFill/>
                    <a:ln>
                      <a:noFill/>
                    </a:ln>
                  </pic:spPr>
                </pic:pic>
              </a:graphicData>
            </a:graphic>
          </wp:inline>
        </w:drawing>
      </w:r>
    </w:p>
    <w:p w14:paraId="692F7CF8" w14:textId="77777777" w:rsidR="009A4C85" w:rsidRDefault="009A4C85" w:rsidP="009A4C85"/>
    <w:p w14:paraId="5DDA371E" w14:textId="77777777" w:rsidR="009A4C85" w:rsidRDefault="009A4C85" w:rsidP="009A4C85">
      <w:r>
        <w:t>Fattore di conversione teorico: 0.5233;</w:t>
      </w:r>
    </w:p>
    <w:p w14:paraId="178171DD" w14:textId="77777777" w:rsidR="009A4C85" w:rsidRDefault="009A4C85" w:rsidP="009A4C85"/>
    <w:p w14:paraId="5BF9D757" w14:textId="77777777" w:rsidR="009A4C85" w:rsidRDefault="009A4C85" w:rsidP="009A4C85">
      <w:pPr>
        <w:pStyle w:val="Titolo2"/>
      </w:pPr>
      <w:bookmarkStart w:id="38" w:name="_Toc180359015"/>
      <w:r>
        <w:t>Verifica e performance</w:t>
      </w:r>
      <w:bookmarkEnd w:id="38"/>
      <w:r>
        <w:t xml:space="preserve"> </w:t>
      </w:r>
    </w:p>
    <w:p w14:paraId="1AC71D51" w14:textId="77777777" w:rsidR="009A4C85" w:rsidRDefault="009A4C85" w:rsidP="009A4C85">
      <w:r>
        <w:t>Valore di tensione V(</w:t>
      </w:r>
      <w:proofErr w:type="spellStart"/>
      <w:r>
        <w:t>uc_ANL_NEEDLE</w:t>
      </w:r>
      <w:proofErr w:type="spellEnd"/>
      <w:r>
        <w:t>) con NEEDLE_ID aperto: 2.74V (atteso = 2.616);</w:t>
      </w:r>
    </w:p>
    <w:p w14:paraId="63BC77CD" w14:textId="77777777" w:rsidR="009A4C85" w:rsidRDefault="009A4C85" w:rsidP="009A4C85">
      <w:r>
        <w:t xml:space="preserve">Valore letto con Vin = 2.61V (resistenza circa 1K): 1.44V </w:t>
      </w:r>
    </w:p>
    <w:p w14:paraId="7105C65A" w14:textId="77777777" w:rsidR="0002356A" w:rsidRDefault="0002356A" w:rsidP="0002356A"/>
    <w:p w14:paraId="505B9692" w14:textId="77777777" w:rsidR="0002356A" w:rsidRPr="0002356A" w:rsidRDefault="0002356A" w:rsidP="0002356A">
      <w:pPr>
        <w:rPr>
          <w:i/>
          <w:iCs/>
          <w:lang w:val="en-US"/>
        </w:rPr>
      </w:pPr>
      <w:r w:rsidRPr="0002356A">
        <w:rPr>
          <w:i/>
          <w:iCs/>
          <w:lang w:val="en-US"/>
        </w:rPr>
        <w:t>Voltage value V(</w:t>
      </w:r>
      <w:proofErr w:type="spellStart"/>
      <w:r w:rsidRPr="0002356A">
        <w:rPr>
          <w:i/>
          <w:iCs/>
          <w:lang w:val="en-US"/>
        </w:rPr>
        <w:t>uc_ANL_NEEDLE</w:t>
      </w:r>
      <w:proofErr w:type="spellEnd"/>
      <w:r w:rsidRPr="0002356A">
        <w:rPr>
          <w:i/>
          <w:iCs/>
          <w:lang w:val="en-US"/>
        </w:rPr>
        <w:t>) with NEEDLE_ID open: 2.74V (expected = 2.616</w:t>
      </w:r>
      <w:proofErr w:type="gramStart"/>
      <w:r w:rsidRPr="0002356A">
        <w:rPr>
          <w:i/>
          <w:iCs/>
          <w:lang w:val="en-US"/>
        </w:rPr>
        <w:t>);</w:t>
      </w:r>
      <w:proofErr w:type="gramEnd"/>
    </w:p>
    <w:p w14:paraId="64AC3295" w14:textId="77777777" w:rsidR="0002356A" w:rsidRPr="0002356A" w:rsidRDefault="0002356A" w:rsidP="0002356A">
      <w:pPr>
        <w:rPr>
          <w:i/>
          <w:iCs/>
          <w:lang w:val="en-US"/>
        </w:rPr>
      </w:pPr>
      <w:r w:rsidRPr="0002356A">
        <w:rPr>
          <w:i/>
          <w:iCs/>
          <w:lang w:val="en-US"/>
        </w:rPr>
        <w:t xml:space="preserve">Read value with Vin = 2.61V (resistance about 1K): 1.44V </w:t>
      </w:r>
    </w:p>
    <w:p w14:paraId="504CE956" w14:textId="77777777" w:rsidR="009A4C85" w:rsidRPr="0002356A" w:rsidRDefault="009A4C85" w:rsidP="009A4C85">
      <w:pPr>
        <w:rPr>
          <w:rFonts w:asciiTheme="majorHAnsi" w:eastAsiaTheme="majorEastAsia" w:hAnsiTheme="majorHAnsi" w:cstheme="majorBidi"/>
          <w:color w:val="2E74B5" w:themeColor="accent1" w:themeShade="BF"/>
          <w:sz w:val="40"/>
          <w:szCs w:val="40"/>
          <w:lang w:val="en-US"/>
        </w:rPr>
      </w:pPr>
      <w:r w:rsidRPr="0002356A">
        <w:rPr>
          <w:lang w:val="en-US"/>
        </w:rPr>
        <w:br w:type="page"/>
      </w:r>
    </w:p>
    <w:p w14:paraId="31A0575E" w14:textId="77777777" w:rsidR="009A4C85" w:rsidRDefault="009A4C85" w:rsidP="009A4C85">
      <w:pPr>
        <w:pStyle w:val="Titolo1"/>
      </w:pPr>
      <w:bookmarkStart w:id="39" w:name="_Toc180359016"/>
      <w:r>
        <w:lastRenderedPageBreak/>
        <w:t>RICONOSCIMENO ANALOGICO XSCROLL</w:t>
      </w:r>
      <w:bookmarkEnd w:id="39"/>
    </w:p>
    <w:p w14:paraId="6F4483CB" w14:textId="77777777" w:rsidR="009A4C85" w:rsidRDefault="009A4C85" w:rsidP="009A4C85">
      <w:r>
        <w:t xml:space="preserve">Il riconoscimento della traslazione dell’asse X avviene tramite segnale analogico ottenuto come partitore tra resistenze remote su alimentazione 5VEXT. </w:t>
      </w:r>
    </w:p>
    <w:p w14:paraId="3280EA00" w14:textId="77777777" w:rsidR="009A4C85" w:rsidRDefault="009A4C85" w:rsidP="009A4C85">
      <w:r>
        <w:t>Il segnale viene bufferizzato, filtrato e convertito su range 3.3V</w:t>
      </w:r>
    </w:p>
    <w:p w14:paraId="13AA9A66" w14:textId="77777777" w:rsidR="0002356A" w:rsidRDefault="0002356A" w:rsidP="009A4C85"/>
    <w:p w14:paraId="7BFC82AA" w14:textId="77777777" w:rsidR="0002356A" w:rsidRPr="0002356A" w:rsidRDefault="0002356A" w:rsidP="0002356A">
      <w:pPr>
        <w:rPr>
          <w:i/>
          <w:iCs/>
          <w:lang w:val="en-US"/>
        </w:rPr>
      </w:pPr>
      <w:r w:rsidRPr="0002356A">
        <w:rPr>
          <w:i/>
          <w:iCs/>
          <w:lang w:val="en-US"/>
        </w:rPr>
        <w:t xml:space="preserve">The recognition of the translation of the X axis is done by an analog signal obtained as a splitter between remote resistors on 5VEXT power supply. </w:t>
      </w:r>
    </w:p>
    <w:p w14:paraId="212DA414" w14:textId="77777777" w:rsidR="0002356A" w:rsidRPr="0002356A" w:rsidRDefault="0002356A" w:rsidP="0002356A">
      <w:pPr>
        <w:rPr>
          <w:i/>
          <w:iCs/>
          <w:lang w:val="en-US"/>
        </w:rPr>
      </w:pPr>
      <w:r w:rsidRPr="0002356A">
        <w:rPr>
          <w:i/>
          <w:iCs/>
          <w:lang w:val="en-US"/>
        </w:rPr>
        <w:t>The signal is buffered, filtered and converted to 3.3V range</w:t>
      </w:r>
    </w:p>
    <w:p w14:paraId="169DC12B" w14:textId="77777777" w:rsidR="009A4C85" w:rsidRDefault="009A4C85" w:rsidP="009A4C85">
      <w:r>
        <w:rPr>
          <w:noProof/>
        </w:rPr>
        <w:drawing>
          <wp:inline distT="0" distB="0" distL="0" distR="0" wp14:anchorId="009F1EB7" wp14:editId="70660AE0">
            <wp:extent cx="6114415" cy="2083435"/>
            <wp:effectExtent l="0" t="0" r="635" b="0"/>
            <wp:docPr id="384588401" name="Immagine 4"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88401" name="Immagine 4" descr="Immagine che contiene testo, diagramma, linea, Carattere&#10;&#10;Descrizione generat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2083435"/>
                    </a:xfrm>
                    <a:prstGeom prst="rect">
                      <a:avLst/>
                    </a:prstGeom>
                    <a:noFill/>
                    <a:ln>
                      <a:noFill/>
                    </a:ln>
                  </pic:spPr>
                </pic:pic>
              </a:graphicData>
            </a:graphic>
          </wp:inline>
        </w:drawing>
      </w:r>
    </w:p>
    <w:p w14:paraId="3D0846D1" w14:textId="77777777" w:rsidR="009A4C85" w:rsidRDefault="009A4C85" w:rsidP="009A4C85"/>
    <w:p w14:paraId="0191A29C" w14:textId="77777777" w:rsidR="009A4C85" w:rsidRDefault="009A4C85" w:rsidP="009A4C85">
      <w:r>
        <w:t>Fattore di conversione teorico: 0.528;</w:t>
      </w:r>
    </w:p>
    <w:p w14:paraId="4B17F69D" w14:textId="77777777" w:rsidR="009A4C85" w:rsidRDefault="009A4C85" w:rsidP="009A4C85"/>
    <w:p w14:paraId="715CCADC" w14:textId="77777777" w:rsidR="009A4C85" w:rsidRDefault="009A4C85" w:rsidP="009A4C85">
      <w:pPr>
        <w:pStyle w:val="Titolo2"/>
      </w:pPr>
      <w:bookmarkStart w:id="40" w:name="_Toc180359017"/>
      <w:r>
        <w:t>Verifica e performance</w:t>
      </w:r>
      <w:bookmarkEnd w:id="40"/>
      <w:r>
        <w:t xml:space="preserve"> </w:t>
      </w:r>
    </w:p>
    <w:p w14:paraId="0FDF5FD2" w14:textId="77777777" w:rsidR="009A4C85" w:rsidRDefault="009A4C85" w:rsidP="009A4C85">
      <w:r>
        <w:t>…</w:t>
      </w:r>
    </w:p>
    <w:p w14:paraId="076BC58C" w14:textId="77777777" w:rsidR="009A4C85" w:rsidRDefault="009A4C85" w:rsidP="009A4C85">
      <w:pPr>
        <w:rPr>
          <w:rFonts w:asciiTheme="majorHAnsi" w:eastAsiaTheme="majorEastAsia" w:hAnsiTheme="majorHAnsi" w:cstheme="majorBidi"/>
          <w:color w:val="2E74B5" w:themeColor="accent1" w:themeShade="BF"/>
          <w:sz w:val="40"/>
          <w:szCs w:val="40"/>
        </w:rPr>
      </w:pPr>
      <w:r>
        <w:br w:type="page"/>
      </w:r>
    </w:p>
    <w:p w14:paraId="4C863F8F" w14:textId="77777777" w:rsidR="009A4C85" w:rsidRDefault="009A4C85" w:rsidP="009A4C85">
      <w:pPr>
        <w:pStyle w:val="Titolo1"/>
      </w:pPr>
      <w:bookmarkStart w:id="41" w:name="_Toc180359018"/>
      <w:r>
        <w:lastRenderedPageBreak/>
        <w:t>RICONOSCIMENO POSIZIONE SCIVOLO</w:t>
      </w:r>
      <w:bookmarkEnd w:id="41"/>
    </w:p>
    <w:p w14:paraId="55413786" w14:textId="77777777" w:rsidR="009A4C85" w:rsidRDefault="009A4C85" w:rsidP="009A4C85">
      <w:r>
        <w:t xml:space="preserve">Il riconoscimento della posizione dello scivolo sul cuneo viene ottenuto come partizione della tensione 12V (TURR-TRACEL_SH) e un potenziometro da 5K lineare. </w:t>
      </w:r>
    </w:p>
    <w:p w14:paraId="41FC0312" w14:textId="77777777" w:rsidR="009A4C85" w:rsidRDefault="009A4C85" w:rsidP="009A4C85">
      <w:r>
        <w:t>Il segnale viene bufferizzato, filtrato e convertito in range 0-3.3V</w:t>
      </w:r>
    </w:p>
    <w:p w14:paraId="29EBEA41" w14:textId="77777777" w:rsidR="0002356A" w:rsidRDefault="0002356A" w:rsidP="009A4C85"/>
    <w:p w14:paraId="2565AA89" w14:textId="77777777" w:rsidR="0002356A" w:rsidRPr="0002356A" w:rsidRDefault="0002356A" w:rsidP="0002356A">
      <w:pPr>
        <w:rPr>
          <w:i/>
          <w:iCs/>
          <w:lang w:val="en-US"/>
        </w:rPr>
      </w:pPr>
      <w:r w:rsidRPr="0002356A">
        <w:rPr>
          <w:i/>
          <w:iCs/>
          <w:lang w:val="en-US"/>
        </w:rPr>
        <w:t xml:space="preserve">The recognition of the position of the slide on the wedge is obtained as a partition of the voltage 12V (TURR-TRACEL_SH) and a potentiometer from linear 5K. </w:t>
      </w:r>
    </w:p>
    <w:p w14:paraId="484C17D8" w14:textId="77777777" w:rsidR="0002356A" w:rsidRPr="0002356A" w:rsidRDefault="0002356A" w:rsidP="0002356A">
      <w:pPr>
        <w:rPr>
          <w:i/>
          <w:iCs/>
          <w:lang w:val="en-US"/>
        </w:rPr>
      </w:pPr>
      <w:r w:rsidRPr="0002356A">
        <w:rPr>
          <w:i/>
          <w:iCs/>
          <w:lang w:val="en-US"/>
        </w:rPr>
        <w:t>The signal is buffered, filtered and converted to 0-3.3V range</w:t>
      </w:r>
    </w:p>
    <w:p w14:paraId="741F3DD5" w14:textId="77777777" w:rsidR="0002356A" w:rsidRPr="0002356A" w:rsidRDefault="0002356A" w:rsidP="009A4C85">
      <w:pPr>
        <w:rPr>
          <w:lang w:val="en-US"/>
        </w:rPr>
      </w:pPr>
    </w:p>
    <w:p w14:paraId="7C0E98E3" w14:textId="77777777" w:rsidR="009A4C85" w:rsidRDefault="009A4C85" w:rsidP="009A4C85">
      <w:r>
        <w:rPr>
          <w:noProof/>
        </w:rPr>
        <w:drawing>
          <wp:inline distT="0" distB="0" distL="0" distR="0" wp14:anchorId="43B8AD98" wp14:editId="15BC3A06">
            <wp:extent cx="6114415" cy="1717675"/>
            <wp:effectExtent l="0" t="0" r="635" b="0"/>
            <wp:docPr id="930992637" name="Immagine 5"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92637" name="Immagine 5" descr="Immagine che contiene testo, diagramma, linea, Carattere&#10;&#10;Descrizione generat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1717675"/>
                    </a:xfrm>
                    <a:prstGeom prst="rect">
                      <a:avLst/>
                    </a:prstGeom>
                    <a:noFill/>
                    <a:ln>
                      <a:noFill/>
                    </a:ln>
                  </pic:spPr>
                </pic:pic>
              </a:graphicData>
            </a:graphic>
          </wp:inline>
        </w:drawing>
      </w:r>
    </w:p>
    <w:p w14:paraId="570C2404" w14:textId="77777777" w:rsidR="009A4C85" w:rsidRDefault="009A4C85" w:rsidP="009A4C85"/>
    <w:p w14:paraId="07CE887F" w14:textId="77777777" w:rsidR="009A4C85" w:rsidRDefault="009A4C85" w:rsidP="009A4C85">
      <w:r>
        <w:t>Formula di conversione:</w:t>
      </w:r>
    </w:p>
    <w:p w14:paraId="195717DA" w14:textId="77777777" w:rsidR="009A4C85" w:rsidRPr="009A4C85" w:rsidRDefault="009A4C85" w:rsidP="009A4C85">
      <w:proofErr w:type="spellStart"/>
      <w:r w:rsidRPr="009A4C85">
        <w:t>Vout</w:t>
      </w:r>
      <w:proofErr w:type="spellEnd"/>
      <w:r w:rsidRPr="009A4C85">
        <w:t xml:space="preserve"> = 12 * (10 * </w:t>
      </w:r>
      <w:proofErr w:type="spellStart"/>
      <w:r w:rsidRPr="009A4C85">
        <w:t>psh</w:t>
      </w:r>
      <w:proofErr w:type="spellEnd"/>
      <w:r w:rsidRPr="009A4C85">
        <w:t xml:space="preserve"> / (10 *</w:t>
      </w:r>
      <w:proofErr w:type="spellStart"/>
      <w:r w:rsidRPr="009A4C85">
        <w:t>psh</w:t>
      </w:r>
      <w:proofErr w:type="spellEnd"/>
      <w:r w:rsidRPr="009A4C85">
        <w:t xml:space="preserve"> + 1.12)) * (100 /103.3) * (3.3/13.3);</w:t>
      </w:r>
    </w:p>
    <w:p w14:paraId="3D3AC403" w14:textId="77777777" w:rsidR="009A4C85" w:rsidRDefault="009A4C85" w:rsidP="009A4C85">
      <w:pPr>
        <w:rPr>
          <w:lang w:val="en-US"/>
        </w:rPr>
      </w:pPr>
      <w:r w:rsidRPr="0015736E">
        <w:rPr>
          <w:lang w:val="en-US"/>
        </w:rPr>
        <w:t xml:space="preserve">con </w:t>
      </w:r>
      <w:proofErr w:type="spellStart"/>
      <w:r w:rsidRPr="0015736E">
        <w:rPr>
          <w:lang w:val="en-US"/>
        </w:rPr>
        <w:t>p</w:t>
      </w:r>
      <w:r>
        <w:rPr>
          <w:lang w:val="en-US"/>
        </w:rPr>
        <w:t>sh</w:t>
      </w:r>
      <w:proofErr w:type="spellEnd"/>
      <w:r>
        <w:rPr>
          <w:lang w:val="en-US"/>
        </w:rPr>
        <w:t xml:space="preserve"> = [0:1</w:t>
      </w:r>
      <w:proofErr w:type="gramStart"/>
      <w:r>
        <w:rPr>
          <w:lang w:val="en-US"/>
        </w:rPr>
        <w:t>];</w:t>
      </w:r>
      <w:proofErr w:type="gramEnd"/>
    </w:p>
    <w:p w14:paraId="127E7B50" w14:textId="77777777" w:rsidR="009A4C85" w:rsidRPr="0015736E" w:rsidRDefault="009A4C85" w:rsidP="009A4C85">
      <w:pPr>
        <w:rPr>
          <w:lang w:val="en-US"/>
        </w:rPr>
      </w:pPr>
    </w:p>
    <w:p w14:paraId="194D65D6" w14:textId="77777777" w:rsidR="009A4C85" w:rsidRDefault="009A4C85" w:rsidP="009A4C85">
      <w:pPr>
        <w:pStyle w:val="Titolo2"/>
      </w:pPr>
      <w:bookmarkStart w:id="42" w:name="_Toc180359019"/>
      <w:r>
        <w:t>Verifica e performance</w:t>
      </w:r>
      <w:bookmarkEnd w:id="42"/>
      <w:r>
        <w:t xml:space="preserve"> </w:t>
      </w:r>
    </w:p>
    <w:p w14:paraId="494877F1" w14:textId="77777777" w:rsidR="009A4C85" w:rsidRDefault="009A4C85" w:rsidP="009A4C85">
      <w:r>
        <w:t>…</w:t>
      </w:r>
    </w:p>
    <w:p w14:paraId="659DD370" w14:textId="77777777" w:rsidR="00166E78" w:rsidRPr="00A20103" w:rsidRDefault="00166E78" w:rsidP="00166E78">
      <w:pPr>
        <w:jc w:val="left"/>
        <w:rPr>
          <w:rFonts w:ascii="Arial" w:hAnsi="Arial" w:cs="Arial"/>
          <w:szCs w:val="24"/>
          <w:lang w:val="en-US"/>
        </w:rPr>
      </w:pPr>
    </w:p>
    <w:sectPr w:rsidR="00166E78" w:rsidRPr="00A20103" w:rsidSect="007E09D6">
      <w:headerReference w:type="default" r:id="rId29"/>
      <w:pgSz w:w="11906" w:h="16838"/>
      <w:pgMar w:top="1153" w:right="1134" w:bottom="1134" w:left="1134" w:header="708" w:footer="708"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1AA0E" w14:textId="77777777" w:rsidR="00D02869" w:rsidRDefault="00D02869">
      <w:pPr>
        <w:spacing w:line="240" w:lineRule="auto"/>
      </w:pPr>
      <w:r>
        <w:separator/>
      </w:r>
    </w:p>
  </w:endnote>
  <w:endnote w:type="continuationSeparator" w:id="0">
    <w:p w14:paraId="58700789" w14:textId="77777777" w:rsidR="00D02869" w:rsidRDefault="00D028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ivaldi">
    <w:panose1 w:val="03020602050506090804"/>
    <w:charset w:val="00"/>
    <w:family w:val="script"/>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C641C" w14:textId="77777777" w:rsidR="00D02869" w:rsidRDefault="00D02869">
      <w:pPr>
        <w:spacing w:line="240" w:lineRule="auto"/>
      </w:pPr>
      <w:r>
        <w:separator/>
      </w:r>
    </w:p>
  </w:footnote>
  <w:footnote w:type="continuationSeparator" w:id="0">
    <w:p w14:paraId="1780C374" w14:textId="77777777" w:rsidR="00D02869" w:rsidRDefault="00D028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1843"/>
      <w:gridCol w:w="2126"/>
      <w:gridCol w:w="5670"/>
    </w:tblGrid>
    <w:tr w:rsidR="00306806" w:rsidRPr="00935179" w14:paraId="036BC62A" w14:textId="77777777">
      <w:trPr>
        <w:trHeight w:val="996"/>
      </w:trPr>
      <w:tc>
        <w:tcPr>
          <w:tcW w:w="1843" w:type="dxa"/>
          <w:tcBorders>
            <w:bottom w:val="double" w:sz="40" w:space="0" w:color="000080"/>
          </w:tcBorders>
          <w:shd w:val="clear" w:color="auto" w:fill="auto"/>
          <w:vAlign w:val="center"/>
        </w:tcPr>
        <w:p w14:paraId="3BDC63D1" w14:textId="77777777" w:rsidR="00306806" w:rsidRDefault="00306806">
          <w:pPr>
            <w:pStyle w:val="Intestazione"/>
            <w:widowControl w:val="0"/>
            <w:rPr>
              <w:i/>
            </w:rPr>
          </w:pPr>
          <w:r>
            <w:rPr>
              <w:rFonts w:ascii="Arial" w:hAnsi="Arial" w:cs="Arial"/>
              <w:noProof/>
              <w:lang w:eastAsia="it-IT"/>
            </w:rPr>
            <w:drawing>
              <wp:inline distT="0" distB="0" distL="0" distR="0" wp14:anchorId="08E8B65F" wp14:editId="62A91B06">
                <wp:extent cx="1081405" cy="620395"/>
                <wp:effectExtent l="0" t="0" r="4445" b="8255"/>
                <wp:docPr id="62" name="Immagine 62" descr="C:\Users\s.valente\Desktop\nuov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alente\Desktop\nuovo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620395"/>
                        </a:xfrm>
                        <a:prstGeom prst="rect">
                          <a:avLst/>
                        </a:prstGeom>
                        <a:noFill/>
                        <a:ln>
                          <a:noFill/>
                        </a:ln>
                      </pic:spPr>
                    </pic:pic>
                  </a:graphicData>
                </a:graphic>
              </wp:inline>
            </w:drawing>
          </w:r>
        </w:p>
      </w:tc>
      <w:tc>
        <w:tcPr>
          <w:tcW w:w="2126" w:type="dxa"/>
          <w:tcBorders>
            <w:bottom w:val="double" w:sz="40" w:space="0" w:color="000080"/>
          </w:tcBorders>
          <w:shd w:val="clear" w:color="auto" w:fill="auto"/>
        </w:tcPr>
        <w:p w14:paraId="10EE1BCD" w14:textId="77777777" w:rsidR="00306806" w:rsidRDefault="00306806">
          <w:pPr>
            <w:pStyle w:val="Intestazione"/>
            <w:widowControl w:val="0"/>
            <w:snapToGrid w:val="0"/>
            <w:ind w:left="284"/>
            <w:jc w:val="center"/>
            <w:rPr>
              <w:i/>
            </w:rPr>
          </w:pPr>
        </w:p>
      </w:tc>
      <w:tc>
        <w:tcPr>
          <w:tcW w:w="5670" w:type="dxa"/>
          <w:tcBorders>
            <w:bottom w:val="double" w:sz="40" w:space="0" w:color="000080"/>
          </w:tcBorders>
          <w:shd w:val="clear" w:color="auto" w:fill="auto"/>
        </w:tcPr>
        <w:p w14:paraId="26CDFD5D" w14:textId="3E6CCB84" w:rsidR="00935179" w:rsidRDefault="00935179" w:rsidP="00935179">
          <w:pPr>
            <w:pStyle w:val="Intestazione"/>
            <w:widowControl w:val="0"/>
            <w:tabs>
              <w:tab w:val="left" w:pos="960"/>
              <w:tab w:val="right" w:pos="5530"/>
            </w:tabs>
            <w:ind w:left="284"/>
            <w:jc w:val="right"/>
            <w:rPr>
              <w:rFonts w:ascii="Arial" w:hAnsi="Arial" w:cs="Arial"/>
              <w:b/>
              <w:bCs/>
              <w:lang w:val="en-US"/>
            </w:rPr>
          </w:pPr>
          <w:r w:rsidRPr="00935179">
            <w:rPr>
              <w:rFonts w:ascii="Arial" w:hAnsi="Arial" w:cs="Arial"/>
              <w:b/>
              <w:bCs/>
              <w:lang w:val="en-US"/>
            </w:rPr>
            <w:t>TRP0</w:t>
          </w:r>
          <w:r>
            <w:rPr>
              <w:rFonts w:ascii="Arial" w:hAnsi="Arial" w:cs="Arial"/>
              <w:b/>
              <w:bCs/>
              <w:lang w:val="en-US"/>
            </w:rPr>
            <w:t>XX</w:t>
          </w:r>
          <w:r w:rsidRPr="00935179">
            <w:rPr>
              <w:rFonts w:ascii="Arial" w:hAnsi="Arial" w:cs="Arial"/>
              <w:b/>
              <w:bCs/>
              <w:lang w:val="en-US"/>
            </w:rPr>
            <w:t xml:space="preserve">_00-Z190 </w:t>
          </w:r>
          <w:r>
            <w:rPr>
              <w:rFonts w:ascii="Arial" w:hAnsi="Arial" w:cs="Arial"/>
              <w:b/>
              <w:bCs/>
              <w:lang w:val="en-US"/>
            </w:rPr>
            <w:t>PCB325</w:t>
          </w:r>
          <w:r w:rsidRPr="00935179">
            <w:rPr>
              <w:rFonts w:ascii="Arial" w:hAnsi="Arial" w:cs="Arial"/>
              <w:b/>
              <w:bCs/>
              <w:lang w:val="en-US"/>
            </w:rPr>
            <w:t xml:space="preserve"> </w:t>
          </w:r>
          <w:r>
            <w:rPr>
              <w:rFonts w:ascii="Arial" w:hAnsi="Arial" w:cs="Arial"/>
              <w:b/>
              <w:bCs/>
              <w:lang w:val="en-US"/>
            </w:rPr>
            <w:t>VER</w:t>
          </w:r>
          <w:r w:rsidRPr="00935179">
            <w:rPr>
              <w:rFonts w:ascii="Arial" w:hAnsi="Arial" w:cs="Arial"/>
              <w:b/>
              <w:bCs/>
              <w:lang w:val="en-US"/>
            </w:rPr>
            <w:t>IFICATION</w:t>
          </w:r>
        </w:p>
        <w:p w14:paraId="3EA9B91A" w14:textId="77777777" w:rsidR="00935179" w:rsidRDefault="00935179" w:rsidP="000A1BBC">
          <w:pPr>
            <w:pStyle w:val="Intestazione"/>
            <w:widowControl w:val="0"/>
            <w:tabs>
              <w:tab w:val="left" w:pos="960"/>
              <w:tab w:val="right" w:pos="5530"/>
            </w:tabs>
            <w:ind w:left="284"/>
            <w:jc w:val="right"/>
            <w:rPr>
              <w:rFonts w:ascii="Arial" w:hAnsi="Arial" w:cs="Arial"/>
              <w:lang w:val="en-US"/>
            </w:rPr>
          </w:pPr>
        </w:p>
        <w:p w14:paraId="74CD4F65" w14:textId="3C41AD7F" w:rsidR="00306806" w:rsidRPr="00935179" w:rsidRDefault="00306806" w:rsidP="000A1BBC">
          <w:pPr>
            <w:pStyle w:val="Intestazione"/>
            <w:widowControl w:val="0"/>
            <w:tabs>
              <w:tab w:val="left" w:pos="960"/>
              <w:tab w:val="right" w:pos="5530"/>
            </w:tabs>
            <w:ind w:left="284"/>
            <w:jc w:val="right"/>
            <w:rPr>
              <w:lang w:val="en-US"/>
            </w:rPr>
          </w:pPr>
          <w:r w:rsidRPr="00935179">
            <w:rPr>
              <w:rFonts w:ascii="Arial" w:hAnsi="Arial" w:cs="Arial"/>
              <w:lang w:val="en-US"/>
            </w:rPr>
            <w:t xml:space="preserve">Pag. </w:t>
          </w:r>
          <w:r w:rsidR="002E7874">
            <w:rPr>
              <w:rFonts w:cs="Arial"/>
            </w:rPr>
            <w:fldChar w:fldCharType="begin"/>
          </w:r>
          <w:r w:rsidRPr="00935179">
            <w:rPr>
              <w:rFonts w:cs="Arial"/>
              <w:lang w:val="en-US"/>
            </w:rPr>
            <w:instrText xml:space="preserve"> PAGE </w:instrText>
          </w:r>
          <w:r w:rsidR="002E7874">
            <w:rPr>
              <w:rFonts w:cs="Arial"/>
            </w:rPr>
            <w:fldChar w:fldCharType="separate"/>
          </w:r>
          <w:r w:rsidR="001E2EFF" w:rsidRPr="00935179">
            <w:rPr>
              <w:rFonts w:cs="Arial"/>
              <w:noProof/>
              <w:lang w:val="en-US"/>
            </w:rPr>
            <w:t>2</w:t>
          </w:r>
          <w:r w:rsidR="002E7874">
            <w:rPr>
              <w:rFonts w:cs="Arial"/>
            </w:rPr>
            <w:fldChar w:fldCharType="end"/>
          </w:r>
          <w:r w:rsidRPr="00935179">
            <w:rPr>
              <w:rFonts w:ascii="Arial" w:hAnsi="Arial" w:cs="Arial"/>
              <w:lang w:val="en-US"/>
            </w:rPr>
            <w:t xml:space="preserve">/ </w:t>
          </w:r>
          <w:r w:rsidR="002E7874">
            <w:rPr>
              <w:rStyle w:val="Numeropagina"/>
              <w:rFonts w:cs="Arial"/>
            </w:rPr>
            <w:fldChar w:fldCharType="begin"/>
          </w:r>
          <w:r w:rsidRPr="00935179">
            <w:rPr>
              <w:rStyle w:val="Numeropagina"/>
              <w:rFonts w:cs="Arial"/>
              <w:lang w:val="en-US"/>
            </w:rPr>
            <w:instrText xml:space="preserve"> NUMPAGES \*Arabic </w:instrText>
          </w:r>
          <w:r w:rsidR="002E7874">
            <w:rPr>
              <w:rStyle w:val="Numeropagina"/>
              <w:rFonts w:cs="Arial"/>
            </w:rPr>
            <w:fldChar w:fldCharType="separate"/>
          </w:r>
          <w:r w:rsidR="001E2EFF" w:rsidRPr="00935179">
            <w:rPr>
              <w:rStyle w:val="Numeropagina"/>
              <w:rFonts w:cs="Arial"/>
              <w:noProof/>
              <w:lang w:val="en-US"/>
            </w:rPr>
            <w:t>2</w:t>
          </w:r>
          <w:r w:rsidR="002E7874">
            <w:rPr>
              <w:rStyle w:val="Numeropagina"/>
              <w:rFonts w:cs="Arial"/>
            </w:rPr>
            <w:fldChar w:fldCharType="end"/>
          </w:r>
        </w:p>
      </w:tc>
    </w:tr>
  </w:tbl>
  <w:p w14:paraId="589DDF18" w14:textId="77777777" w:rsidR="00306806" w:rsidRPr="00935179" w:rsidRDefault="00306806" w:rsidP="00801FB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496287DE"/>
    <w:lvl w:ilvl="0">
      <w:start w:val="1"/>
      <w:numFmt w:val="decimal"/>
      <w:pStyle w:val="Titolo1"/>
      <w:lvlText w:val="T%1"/>
      <w:lvlJc w:val="left"/>
      <w:pPr>
        <w:tabs>
          <w:tab w:val="num" w:pos="567"/>
        </w:tabs>
        <w:ind w:left="432" w:hanging="432"/>
      </w:pPr>
    </w:lvl>
    <w:lvl w:ilvl="1">
      <w:start w:val="1"/>
      <w:numFmt w:val="decimal"/>
      <w:pStyle w:val="Titolo2"/>
      <w:lvlText w:val="T%1.%2"/>
      <w:lvlJc w:val="left"/>
      <w:pPr>
        <w:tabs>
          <w:tab w:val="num" w:pos="794"/>
        </w:tabs>
        <w:ind w:left="576" w:hanging="576"/>
      </w:pPr>
    </w:lvl>
    <w:lvl w:ilvl="2">
      <w:start w:val="1"/>
      <w:numFmt w:val="decimal"/>
      <w:pStyle w:val="Titolo3"/>
      <w:lvlText w:val="T%1.%2.%3"/>
      <w:lvlJc w:val="left"/>
      <w:pPr>
        <w:tabs>
          <w:tab w:val="num" w:pos="454"/>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lang w:val="en-GB"/>
      </w:rPr>
    </w:lvl>
  </w:abstractNum>
  <w:abstractNum w:abstractNumId="3" w15:restartNumberingAfterBreak="0">
    <w:nsid w:val="00000008"/>
    <w:multiLevelType w:val="multilevel"/>
    <w:tmpl w:val="00000008"/>
    <w:name w:val="WW8Num12"/>
    <w:lvl w:ilvl="0">
      <w:start w:val="1"/>
      <w:numFmt w:val="decimal"/>
      <w:lvlText w:val="%1."/>
      <w:lvlJc w:val="left"/>
      <w:pPr>
        <w:tabs>
          <w:tab w:val="num" w:pos="66"/>
        </w:tabs>
        <w:ind w:left="1146" w:hanging="720"/>
      </w:pPr>
      <w:rPr>
        <w:rFonts w:hint="default"/>
        <w:lang w:val="en-GB"/>
      </w:rPr>
    </w:lvl>
    <w:lvl w:ilvl="1">
      <w:start w:val="1"/>
      <w:numFmt w:val="decimal"/>
      <w:lvlText w:val="%1.%2"/>
      <w:lvlJc w:val="left"/>
      <w:pPr>
        <w:tabs>
          <w:tab w:val="num" w:pos="0"/>
        </w:tabs>
        <w:ind w:left="1443" w:hanging="735"/>
      </w:pPr>
      <w:rPr>
        <w:rFonts w:hint="default"/>
        <w:lang w:val="en-GB"/>
      </w:rPr>
    </w:lvl>
    <w:lvl w:ilvl="2">
      <w:start w:val="1"/>
      <w:numFmt w:val="decimal"/>
      <w:lvlText w:val="%1.%2.%3"/>
      <w:lvlJc w:val="left"/>
      <w:pPr>
        <w:tabs>
          <w:tab w:val="num" w:pos="0"/>
        </w:tabs>
        <w:ind w:left="2136" w:hanging="1080"/>
      </w:pPr>
      <w:rPr>
        <w:rFonts w:hint="default"/>
        <w:lang w:val="en-GB"/>
      </w:rPr>
    </w:lvl>
    <w:lvl w:ilvl="3">
      <w:start w:val="1"/>
      <w:numFmt w:val="decimal"/>
      <w:lvlText w:val="%1.%2.%3.%4"/>
      <w:lvlJc w:val="left"/>
      <w:pPr>
        <w:tabs>
          <w:tab w:val="num" w:pos="0"/>
        </w:tabs>
        <w:ind w:left="2844" w:hanging="1440"/>
      </w:pPr>
      <w:rPr>
        <w:rFonts w:hint="default"/>
        <w:lang w:val="en-GB"/>
      </w:rPr>
    </w:lvl>
    <w:lvl w:ilvl="4">
      <w:start w:val="1"/>
      <w:numFmt w:val="decimal"/>
      <w:lvlText w:val="%1.%2.%3.%4.%5"/>
      <w:lvlJc w:val="left"/>
      <w:pPr>
        <w:tabs>
          <w:tab w:val="num" w:pos="0"/>
        </w:tabs>
        <w:ind w:left="3552" w:hanging="1800"/>
      </w:pPr>
      <w:rPr>
        <w:rFonts w:hint="default"/>
        <w:lang w:val="en-GB"/>
      </w:rPr>
    </w:lvl>
    <w:lvl w:ilvl="5">
      <w:start w:val="1"/>
      <w:numFmt w:val="decimal"/>
      <w:lvlText w:val="%1.%2.%3.%4.%5.%6"/>
      <w:lvlJc w:val="left"/>
      <w:pPr>
        <w:tabs>
          <w:tab w:val="num" w:pos="0"/>
        </w:tabs>
        <w:ind w:left="4260" w:hanging="2160"/>
      </w:pPr>
      <w:rPr>
        <w:rFonts w:hint="default"/>
        <w:lang w:val="en-GB"/>
      </w:rPr>
    </w:lvl>
    <w:lvl w:ilvl="6">
      <w:start w:val="1"/>
      <w:numFmt w:val="decimal"/>
      <w:lvlText w:val="%1.%2.%3.%4.%5.%6.%7"/>
      <w:lvlJc w:val="left"/>
      <w:pPr>
        <w:tabs>
          <w:tab w:val="num" w:pos="0"/>
        </w:tabs>
        <w:ind w:left="4968" w:hanging="2520"/>
      </w:pPr>
      <w:rPr>
        <w:rFonts w:hint="default"/>
        <w:lang w:val="en-GB"/>
      </w:rPr>
    </w:lvl>
    <w:lvl w:ilvl="7">
      <w:start w:val="1"/>
      <w:numFmt w:val="decimal"/>
      <w:lvlText w:val="%1.%2.%3.%4.%5.%6.%7.%8"/>
      <w:lvlJc w:val="left"/>
      <w:pPr>
        <w:tabs>
          <w:tab w:val="num" w:pos="0"/>
        </w:tabs>
        <w:ind w:left="5676" w:hanging="2880"/>
      </w:pPr>
      <w:rPr>
        <w:rFonts w:hint="default"/>
        <w:lang w:val="en-GB"/>
      </w:rPr>
    </w:lvl>
    <w:lvl w:ilvl="8">
      <w:start w:val="1"/>
      <w:numFmt w:val="decimal"/>
      <w:lvlText w:val="%1.%2.%3.%4.%5.%6.%7.%8.%9"/>
      <w:lvlJc w:val="left"/>
      <w:pPr>
        <w:tabs>
          <w:tab w:val="num" w:pos="0"/>
        </w:tabs>
        <w:ind w:left="6024" w:hanging="2880"/>
      </w:pPr>
      <w:rPr>
        <w:rFonts w:hint="default"/>
        <w:lang w:val="en-GB"/>
      </w:rPr>
    </w:lvl>
  </w:abstractNum>
  <w:abstractNum w:abstractNumId="4" w15:restartNumberingAfterBreak="0">
    <w:nsid w:val="0532A8F9"/>
    <w:multiLevelType w:val="hybridMultilevel"/>
    <w:tmpl w:val="65AAA0CA"/>
    <w:lvl w:ilvl="0" w:tplc="FC5ABA9E">
      <w:start w:val="1"/>
      <w:numFmt w:val="bullet"/>
      <w:lvlText w:val=""/>
      <w:lvlJc w:val="left"/>
      <w:pPr>
        <w:ind w:left="720" w:hanging="360"/>
      </w:pPr>
      <w:rPr>
        <w:rFonts w:ascii="Symbol" w:hAnsi="Symbol" w:hint="default"/>
      </w:rPr>
    </w:lvl>
    <w:lvl w:ilvl="1" w:tplc="B5AAED20">
      <w:start w:val="1"/>
      <w:numFmt w:val="bullet"/>
      <w:lvlText w:val="o"/>
      <w:lvlJc w:val="left"/>
      <w:pPr>
        <w:ind w:left="1440" w:hanging="360"/>
      </w:pPr>
      <w:rPr>
        <w:rFonts w:ascii="Courier New" w:hAnsi="Courier New" w:hint="default"/>
      </w:rPr>
    </w:lvl>
    <w:lvl w:ilvl="2" w:tplc="8B54AD4A">
      <w:start w:val="1"/>
      <w:numFmt w:val="bullet"/>
      <w:lvlText w:val=""/>
      <w:lvlJc w:val="left"/>
      <w:pPr>
        <w:ind w:left="2160" w:hanging="360"/>
      </w:pPr>
      <w:rPr>
        <w:rFonts w:ascii="Wingdings" w:hAnsi="Wingdings" w:hint="default"/>
      </w:rPr>
    </w:lvl>
    <w:lvl w:ilvl="3" w:tplc="A4362538">
      <w:start w:val="1"/>
      <w:numFmt w:val="bullet"/>
      <w:lvlText w:val=""/>
      <w:lvlJc w:val="left"/>
      <w:pPr>
        <w:ind w:left="2880" w:hanging="360"/>
      </w:pPr>
      <w:rPr>
        <w:rFonts w:ascii="Symbol" w:hAnsi="Symbol" w:hint="default"/>
      </w:rPr>
    </w:lvl>
    <w:lvl w:ilvl="4" w:tplc="2376D36E">
      <w:start w:val="1"/>
      <w:numFmt w:val="bullet"/>
      <w:lvlText w:val="o"/>
      <w:lvlJc w:val="left"/>
      <w:pPr>
        <w:ind w:left="3600" w:hanging="360"/>
      </w:pPr>
      <w:rPr>
        <w:rFonts w:ascii="Courier New" w:hAnsi="Courier New" w:hint="default"/>
      </w:rPr>
    </w:lvl>
    <w:lvl w:ilvl="5" w:tplc="CE7AAB2A">
      <w:start w:val="1"/>
      <w:numFmt w:val="bullet"/>
      <w:lvlText w:val=""/>
      <w:lvlJc w:val="left"/>
      <w:pPr>
        <w:ind w:left="4320" w:hanging="360"/>
      </w:pPr>
      <w:rPr>
        <w:rFonts w:ascii="Wingdings" w:hAnsi="Wingdings" w:hint="default"/>
      </w:rPr>
    </w:lvl>
    <w:lvl w:ilvl="6" w:tplc="0450C4F4">
      <w:start w:val="1"/>
      <w:numFmt w:val="bullet"/>
      <w:lvlText w:val=""/>
      <w:lvlJc w:val="left"/>
      <w:pPr>
        <w:ind w:left="5040" w:hanging="360"/>
      </w:pPr>
      <w:rPr>
        <w:rFonts w:ascii="Symbol" w:hAnsi="Symbol" w:hint="default"/>
      </w:rPr>
    </w:lvl>
    <w:lvl w:ilvl="7" w:tplc="425E5BD8">
      <w:start w:val="1"/>
      <w:numFmt w:val="bullet"/>
      <w:lvlText w:val="o"/>
      <w:lvlJc w:val="left"/>
      <w:pPr>
        <w:ind w:left="5760" w:hanging="360"/>
      </w:pPr>
      <w:rPr>
        <w:rFonts w:ascii="Courier New" w:hAnsi="Courier New" w:hint="default"/>
      </w:rPr>
    </w:lvl>
    <w:lvl w:ilvl="8" w:tplc="C38C5DAE">
      <w:start w:val="1"/>
      <w:numFmt w:val="bullet"/>
      <w:lvlText w:val=""/>
      <w:lvlJc w:val="left"/>
      <w:pPr>
        <w:ind w:left="6480" w:hanging="360"/>
      </w:pPr>
      <w:rPr>
        <w:rFonts w:ascii="Wingdings" w:hAnsi="Wingdings" w:hint="default"/>
      </w:rPr>
    </w:lvl>
  </w:abstractNum>
  <w:abstractNum w:abstractNumId="5" w15:restartNumberingAfterBreak="0">
    <w:nsid w:val="0853E48E"/>
    <w:multiLevelType w:val="hybridMultilevel"/>
    <w:tmpl w:val="5EC0515A"/>
    <w:lvl w:ilvl="0" w:tplc="59A6CC0E">
      <w:start w:val="1"/>
      <w:numFmt w:val="bullet"/>
      <w:lvlText w:val=""/>
      <w:lvlJc w:val="left"/>
      <w:pPr>
        <w:ind w:left="720" w:hanging="360"/>
      </w:pPr>
      <w:rPr>
        <w:rFonts w:ascii="Symbol" w:hAnsi="Symbol" w:hint="default"/>
      </w:rPr>
    </w:lvl>
    <w:lvl w:ilvl="1" w:tplc="BD24A2A0">
      <w:start w:val="1"/>
      <w:numFmt w:val="bullet"/>
      <w:lvlText w:val="o"/>
      <w:lvlJc w:val="left"/>
      <w:pPr>
        <w:ind w:left="1440" w:hanging="360"/>
      </w:pPr>
      <w:rPr>
        <w:rFonts w:ascii="Courier New" w:hAnsi="Courier New" w:hint="default"/>
      </w:rPr>
    </w:lvl>
    <w:lvl w:ilvl="2" w:tplc="642AFE30">
      <w:start w:val="1"/>
      <w:numFmt w:val="bullet"/>
      <w:lvlText w:val=""/>
      <w:lvlJc w:val="left"/>
      <w:pPr>
        <w:ind w:left="2160" w:hanging="360"/>
      </w:pPr>
      <w:rPr>
        <w:rFonts w:ascii="Wingdings" w:hAnsi="Wingdings" w:hint="default"/>
      </w:rPr>
    </w:lvl>
    <w:lvl w:ilvl="3" w:tplc="06A09C26">
      <w:start w:val="1"/>
      <w:numFmt w:val="bullet"/>
      <w:lvlText w:val=""/>
      <w:lvlJc w:val="left"/>
      <w:pPr>
        <w:ind w:left="2880" w:hanging="360"/>
      </w:pPr>
      <w:rPr>
        <w:rFonts w:ascii="Symbol" w:hAnsi="Symbol" w:hint="default"/>
      </w:rPr>
    </w:lvl>
    <w:lvl w:ilvl="4" w:tplc="0C5EDB32">
      <w:start w:val="1"/>
      <w:numFmt w:val="bullet"/>
      <w:lvlText w:val="o"/>
      <w:lvlJc w:val="left"/>
      <w:pPr>
        <w:ind w:left="3600" w:hanging="360"/>
      </w:pPr>
      <w:rPr>
        <w:rFonts w:ascii="Courier New" w:hAnsi="Courier New" w:hint="default"/>
      </w:rPr>
    </w:lvl>
    <w:lvl w:ilvl="5" w:tplc="94922382">
      <w:start w:val="1"/>
      <w:numFmt w:val="bullet"/>
      <w:lvlText w:val=""/>
      <w:lvlJc w:val="left"/>
      <w:pPr>
        <w:ind w:left="4320" w:hanging="360"/>
      </w:pPr>
      <w:rPr>
        <w:rFonts w:ascii="Wingdings" w:hAnsi="Wingdings" w:hint="default"/>
      </w:rPr>
    </w:lvl>
    <w:lvl w:ilvl="6" w:tplc="B906968C">
      <w:start w:val="1"/>
      <w:numFmt w:val="bullet"/>
      <w:lvlText w:val=""/>
      <w:lvlJc w:val="left"/>
      <w:pPr>
        <w:ind w:left="5040" w:hanging="360"/>
      </w:pPr>
      <w:rPr>
        <w:rFonts w:ascii="Symbol" w:hAnsi="Symbol" w:hint="default"/>
      </w:rPr>
    </w:lvl>
    <w:lvl w:ilvl="7" w:tplc="F202C75A">
      <w:start w:val="1"/>
      <w:numFmt w:val="bullet"/>
      <w:lvlText w:val="o"/>
      <w:lvlJc w:val="left"/>
      <w:pPr>
        <w:ind w:left="5760" w:hanging="360"/>
      </w:pPr>
      <w:rPr>
        <w:rFonts w:ascii="Courier New" w:hAnsi="Courier New" w:hint="default"/>
      </w:rPr>
    </w:lvl>
    <w:lvl w:ilvl="8" w:tplc="6DC6A058">
      <w:start w:val="1"/>
      <w:numFmt w:val="bullet"/>
      <w:lvlText w:val=""/>
      <w:lvlJc w:val="left"/>
      <w:pPr>
        <w:ind w:left="6480" w:hanging="360"/>
      </w:pPr>
      <w:rPr>
        <w:rFonts w:ascii="Wingdings" w:hAnsi="Wingdings" w:hint="default"/>
      </w:rPr>
    </w:lvl>
  </w:abstractNum>
  <w:abstractNum w:abstractNumId="6" w15:restartNumberingAfterBreak="0">
    <w:nsid w:val="0E307C79"/>
    <w:multiLevelType w:val="hybridMultilevel"/>
    <w:tmpl w:val="13086DE8"/>
    <w:name w:val="WW8Num4"/>
    <w:lvl w:ilvl="0" w:tplc="070805A4">
      <w:start w:val="1"/>
      <w:numFmt w:val="bullet"/>
      <w:lvlText w:val="-"/>
      <w:lvlJc w:val="left"/>
      <w:pPr>
        <w:tabs>
          <w:tab w:val="num" w:pos="1571"/>
        </w:tabs>
        <w:ind w:left="1571" w:hanging="360"/>
      </w:pPr>
      <w:rPr>
        <w:rFonts w:ascii="Vivaldi" w:hAnsi="Vivaldi" w:hint="default"/>
      </w:rPr>
    </w:lvl>
    <w:lvl w:ilvl="1" w:tplc="A0DCB99A">
      <w:start w:val="1"/>
      <w:numFmt w:val="bullet"/>
      <w:lvlText w:val=""/>
      <w:lvlJc w:val="left"/>
      <w:pPr>
        <w:tabs>
          <w:tab w:val="num" w:pos="1440"/>
        </w:tabs>
        <w:ind w:left="1440" w:hanging="360"/>
      </w:pPr>
      <w:rPr>
        <w:rFonts w:ascii="Symbol" w:hAnsi="Symbol" w:hint="default"/>
      </w:rPr>
    </w:lvl>
    <w:lvl w:ilvl="2" w:tplc="D004B9C0" w:tentative="1">
      <w:start w:val="1"/>
      <w:numFmt w:val="bullet"/>
      <w:lvlText w:val=""/>
      <w:lvlJc w:val="left"/>
      <w:pPr>
        <w:tabs>
          <w:tab w:val="num" w:pos="3011"/>
        </w:tabs>
        <w:ind w:left="3011" w:hanging="360"/>
      </w:pPr>
      <w:rPr>
        <w:rFonts w:ascii="Wingdings" w:hAnsi="Wingdings" w:hint="default"/>
      </w:rPr>
    </w:lvl>
    <w:lvl w:ilvl="3" w:tplc="73782884" w:tentative="1">
      <w:start w:val="1"/>
      <w:numFmt w:val="bullet"/>
      <w:lvlText w:val=""/>
      <w:lvlJc w:val="left"/>
      <w:pPr>
        <w:tabs>
          <w:tab w:val="num" w:pos="3731"/>
        </w:tabs>
        <w:ind w:left="3731" w:hanging="360"/>
      </w:pPr>
      <w:rPr>
        <w:rFonts w:ascii="Symbol" w:hAnsi="Symbol" w:hint="default"/>
      </w:rPr>
    </w:lvl>
    <w:lvl w:ilvl="4" w:tplc="97507088" w:tentative="1">
      <w:start w:val="1"/>
      <w:numFmt w:val="bullet"/>
      <w:lvlText w:val="o"/>
      <w:lvlJc w:val="left"/>
      <w:pPr>
        <w:tabs>
          <w:tab w:val="num" w:pos="4451"/>
        </w:tabs>
        <w:ind w:left="4451" w:hanging="360"/>
      </w:pPr>
      <w:rPr>
        <w:rFonts w:ascii="Courier New" w:hAnsi="Courier New" w:cs="Courier New" w:hint="default"/>
      </w:rPr>
    </w:lvl>
    <w:lvl w:ilvl="5" w:tplc="7B643306" w:tentative="1">
      <w:start w:val="1"/>
      <w:numFmt w:val="bullet"/>
      <w:lvlText w:val=""/>
      <w:lvlJc w:val="left"/>
      <w:pPr>
        <w:tabs>
          <w:tab w:val="num" w:pos="5171"/>
        </w:tabs>
        <w:ind w:left="5171" w:hanging="360"/>
      </w:pPr>
      <w:rPr>
        <w:rFonts w:ascii="Wingdings" w:hAnsi="Wingdings" w:hint="default"/>
      </w:rPr>
    </w:lvl>
    <w:lvl w:ilvl="6" w:tplc="FEC0BF48" w:tentative="1">
      <w:start w:val="1"/>
      <w:numFmt w:val="bullet"/>
      <w:lvlText w:val=""/>
      <w:lvlJc w:val="left"/>
      <w:pPr>
        <w:tabs>
          <w:tab w:val="num" w:pos="5891"/>
        </w:tabs>
        <w:ind w:left="5891" w:hanging="360"/>
      </w:pPr>
      <w:rPr>
        <w:rFonts w:ascii="Symbol" w:hAnsi="Symbol" w:hint="default"/>
      </w:rPr>
    </w:lvl>
    <w:lvl w:ilvl="7" w:tplc="C9E62B74" w:tentative="1">
      <w:start w:val="1"/>
      <w:numFmt w:val="bullet"/>
      <w:lvlText w:val="o"/>
      <w:lvlJc w:val="left"/>
      <w:pPr>
        <w:tabs>
          <w:tab w:val="num" w:pos="6611"/>
        </w:tabs>
        <w:ind w:left="6611" w:hanging="360"/>
      </w:pPr>
      <w:rPr>
        <w:rFonts w:ascii="Courier New" w:hAnsi="Courier New" w:cs="Courier New" w:hint="default"/>
      </w:rPr>
    </w:lvl>
    <w:lvl w:ilvl="8" w:tplc="723CC9B6" w:tentative="1">
      <w:start w:val="1"/>
      <w:numFmt w:val="bullet"/>
      <w:lvlText w:val=""/>
      <w:lvlJc w:val="left"/>
      <w:pPr>
        <w:tabs>
          <w:tab w:val="num" w:pos="7331"/>
        </w:tabs>
        <w:ind w:left="7331" w:hanging="360"/>
      </w:pPr>
      <w:rPr>
        <w:rFonts w:ascii="Wingdings" w:hAnsi="Wingdings" w:hint="default"/>
      </w:rPr>
    </w:lvl>
  </w:abstractNum>
  <w:abstractNum w:abstractNumId="7" w15:restartNumberingAfterBreak="0">
    <w:nsid w:val="0E75F6DB"/>
    <w:multiLevelType w:val="hybridMultilevel"/>
    <w:tmpl w:val="419A1284"/>
    <w:lvl w:ilvl="0" w:tplc="96B2B4CE">
      <w:start w:val="1"/>
      <w:numFmt w:val="bullet"/>
      <w:lvlText w:val=""/>
      <w:lvlJc w:val="left"/>
      <w:pPr>
        <w:ind w:left="720" w:hanging="360"/>
      </w:pPr>
      <w:rPr>
        <w:rFonts w:ascii="Symbol" w:hAnsi="Symbol" w:hint="default"/>
      </w:rPr>
    </w:lvl>
    <w:lvl w:ilvl="1" w:tplc="CBF29622">
      <w:start w:val="1"/>
      <w:numFmt w:val="bullet"/>
      <w:lvlText w:val="o"/>
      <w:lvlJc w:val="left"/>
      <w:pPr>
        <w:ind w:left="1440" w:hanging="360"/>
      </w:pPr>
      <w:rPr>
        <w:rFonts w:ascii="Courier New" w:hAnsi="Courier New" w:hint="default"/>
      </w:rPr>
    </w:lvl>
    <w:lvl w:ilvl="2" w:tplc="3B24428A">
      <w:start w:val="1"/>
      <w:numFmt w:val="bullet"/>
      <w:lvlText w:val=""/>
      <w:lvlJc w:val="left"/>
      <w:pPr>
        <w:ind w:left="2160" w:hanging="360"/>
      </w:pPr>
      <w:rPr>
        <w:rFonts w:ascii="Wingdings" w:hAnsi="Wingdings" w:hint="default"/>
      </w:rPr>
    </w:lvl>
    <w:lvl w:ilvl="3" w:tplc="1D0474F6">
      <w:start w:val="1"/>
      <w:numFmt w:val="bullet"/>
      <w:lvlText w:val=""/>
      <w:lvlJc w:val="left"/>
      <w:pPr>
        <w:ind w:left="2880" w:hanging="360"/>
      </w:pPr>
      <w:rPr>
        <w:rFonts w:ascii="Symbol" w:hAnsi="Symbol" w:hint="default"/>
      </w:rPr>
    </w:lvl>
    <w:lvl w:ilvl="4" w:tplc="8436AE74">
      <w:start w:val="1"/>
      <w:numFmt w:val="bullet"/>
      <w:lvlText w:val="o"/>
      <w:lvlJc w:val="left"/>
      <w:pPr>
        <w:ind w:left="3600" w:hanging="360"/>
      </w:pPr>
      <w:rPr>
        <w:rFonts w:ascii="Courier New" w:hAnsi="Courier New" w:hint="default"/>
      </w:rPr>
    </w:lvl>
    <w:lvl w:ilvl="5" w:tplc="48344CC6">
      <w:start w:val="1"/>
      <w:numFmt w:val="bullet"/>
      <w:lvlText w:val=""/>
      <w:lvlJc w:val="left"/>
      <w:pPr>
        <w:ind w:left="4320" w:hanging="360"/>
      </w:pPr>
      <w:rPr>
        <w:rFonts w:ascii="Wingdings" w:hAnsi="Wingdings" w:hint="default"/>
      </w:rPr>
    </w:lvl>
    <w:lvl w:ilvl="6" w:tplc="C49A01C0">
      <w:start w:val="1"/>
      <w:numFmt w:val="bullet"/>
      <w:lvlText w:val=""/>
      <w:lvlJc w:val="left"/>
      <w:pPr>
        <w:ind w:left="5040" w:hanging="360"/>
      </w:pPr>
      <w:rPr>
        <w:rFonts w:ascii="Symbol" w:hAnsi="Symbol" w:hint="default"/>
      </w:rPr>
    </w:lvl>
    <w:lvl w:ilvl="7" w:tplc="613E11A2">
      <w:start w:val="1"/>
      <w:numFmt w:val="bullet"/>
      <w:lvlText w:val="o"/>
      <w:lvlJc w:val="left"/>
      <w:pPr>
        <w:ind w:left="5760" w:hanging="360"/>
      </w:pPr>
      <w:rPr>
        <w:rFonts w:ascii="Courier New" w:hAnsi="Courier New" w:hint="default"/>
      </w:rPr>
    </w:lvl>
    <w:lvl w:ilvl="8" w:tplc="B3DA396A">
      <w:start w:val="1"/>
      <w:numFmt w:val="bullet"/>
      <w:lvlText w:val=""/>
      <w:lvlJc w:val="left"/>
      <w:pPr>
        <w:ind w:left="6480" w:hanging="360"/>
      </w:pPr>
      <w:rPr>
        <w:rFonts w:ascii="Wingdings" w:hAnsi="Wingdings" w:hint="default"/>
      </w:rPr>
    </w:lvl>
  </w:abstractNum>
  <w:abstractNum w:abstractNumId="8" w15:restartNumberingAfterBreak="0">
    <w:nsid w:val="1134552E"/>
    <w:multiLevelType w:val="hybridMultilevel"/>
    <w:tmpl w:val="88A6C62C"/>
    <w:lvl w:ilvl="0" w:tplc="0BB0CB0E">
      <w:start w:val="1"/>
      <w:numFmt w:val="bullet"/>
      <w:lvlText w:val=""/>
      <w:lvlJc w:val="left"/>
      <w:pPr>
        <w:ind w:left="720" w:hanging="360"/>
      </w:pPr>
      <w:rPr>
        <w:rFonts w:ascii="Symbol" w:hAnsi="Symbol" w:hint="default"/>
      </w:rPr>
    </w:lvl>
    <w:lvl w:ilvl="1" w:tplc="6CA8CBB4">
      <w:start w:val="1"/>
      <w:numFmt w:val="bullet"/>
      <w:lvlText w:val="o"/>
      <w:lvlJc w:val="left"/>
      <w:pPr>
        <w:ind w:left="1440" w:hanging="360"/>
      </w:pPr>
      <w:rPr>
        <w:rFonts w:ascii="Courier New" w:hAnsi="Courier New" w:hint="default"/>
      </w:rPr>
    </w:lvl>
    <w:lvl w:ilvl="2" w:tplc="6B22975E">
      <w:start w:val="1"/>
      <w:numFmt w:val="bullet"/>
      <w:lvlText w:val=""/>
      <w:lvlJc w:val="left"/>
      <w:pPr>
        <w:ind w:left="2160" w:hanging="360"/>
      </w:pPr>
      <w:rPr>
        <w:rFonts w:ascii="Wingdings" w:hAnsi="Wingdings" w:hint="default"/>
      </w:rPr>
    </w:lvl>
    <w:lvl w:ilvl="3" w:tplc="8360974E">
      <w:start w:val="1"/>
      <w:numFmt w:val="bullet"/>
      <w:lvlText w:val=""/>
      <w:lvlJc w:val="left"/>
      <w:pPr>
        <w:ind w:left="2880" w:hanging="360"/>
      </w:pPr>
      <w:rPr>
        <w:rFonts w:ascii="Symbol" w:hAnsi="Symbol" w:hint="default"/>
      </w:rPr>
    </w:lvl>
    <w:lvl w:ilvl="4" w:tplc="EF96F1B8">
      <w:start w:val="1"/>
      <w:numFmt w:val="bullet"/>
      <w:lvlText w:val="o"/>
      <w:lvlJc w:val="left"/>
      <w:pPr>
        <w:ind w:left="3600" w:hanging="360"/>
      </w:pPr>
      <w:rPr>
        <w:rFonts w:ascii="Courier New" w:hAnsi="Courier New" w:hint="default"/>
      </w:rPr>
    </w:lvl>
    <w:lvl w:ilvl="5" w:tplc="D6E83B5C">
      <w:start w:val="1"/>
      <w:numFmt w:val="bullet"/>
      <w:lvlText w:val=""/>
      <w:lvlJc w:val="left"/>
      <w:pPr>
        <w:ind w:left="4320" w:hanging="360"/>
      </w:pPr>
      <w:rPr>
        <w:rFonts w:ascii="Wingdings" w:hAnsi="Wingdings" w:hint="default"/>
      </w:rPr>
    </w:lvl>
    <w:lvl w:ilvl="6" w:tplc="C7AA5E4E">
      <w:start w:val="1"/>
      <w:numFmt w:val="bullet"/>
      <w:lvlText w:val=""/>
      <w:lvlJc w:val="left"/>
      <w:pPr>
        <w:ind w:left="5040" w:hanging="360"/>
      </w:pPr>
      <w:rPr>
        <w:rFonts w:ascii="Symbol" w:hAnsi="Symbol" w:hint="default"/>
      </w:rPr>
    </w:lvl>
    <w:lvl w:ilvl="7" w:tplc="6DCCC906">
      <w:start w:val="1"/>
      <w:numFmt w:val="bullet"/>
      <w:lvlText w:val="o"/>
      <w:lvlJc w:val="left"/>
      <w:pPr>
        <w:ind w:left="5760" w:hanging="360"/>
      </w:pPr>
      <w:rPr>
        <w:rFonts w:ascii="Courier New" w:hAnsi="Courier New" w:hint="default"/>
      </w:rPr>
    </w:lvl>
    <w:lvl w:ilvl="8" w:tplc="7B54E9CE">
      <w:start w:val="1"/>
      <w:numFmt w:val="bullet"/>
      <w:lvlText w:val=""/>
      <w:lvlJc w:val="left"/>
      <w:pPr>
        <w:ind w:left="6480" w:hanging="360"/>
      </w:pPr>
      <w:rPr>
        <w:rFonts w:ascii="Wingdings" w:hAnsi="Wingdings" w:hint="default"/>
      </w:rPr>
    </w:lvl>
  </w:abstractNum>
  <w:abstractNum w:abstractNumId="9" w15:restartNumberingAfterBreak="0">
    <w:nsid w:val="208B1DFD"/>
    <w:multiLevelType w:val="hybridMultilevel"/>
    <w:tmpl w:val="9FC6FBC8"/>
    <w:lvl w:ilvl="0" w:tplc="D004D990">
      <w:start w:val="1"/>
      <w:numFmt w:val="bullet"/>
      <w:lvlText w:val=""/>
      <w:lvlJc w:val="left"/>
      <w:pPr>
        <w:ind w:left="720" w:hanging="360"/>
      </w:pPr>
      <w:rPr>
        <w:rFonts w:ascii="Symbol" w:hAnsi="Symbol" w:hint="default"/>
      </w:rPr>
    </w:lvl>
    <w:lvl w:ilvl="1" w:tplc="2A709672">
      <w:start w:val="1"/>
      <w:numFmt w:val="bullet"/>
      <w:lvlText w:val="o"/>
      <w:lvlJc w:val="left"/>
      <w:pPr>
        <w:ind w:left="1440" w:hanging="360"/>
      </w:pPr>
      <w:rPr>
        <w:rFonts w:ascii="Courier New" w:hAnsi="Courier New" w:hint="default"/>
      </w:rPr>
    </w:lvl>
    <w:lvl w:ilvl="2" w:tplc="012088DC">
      <w:start w:val="1"/>
      <w:numFmt w:val="bullet"/>
      <w:lvlText w:val=""/>
      <w:lvlJc w:val="left"/>
      <w:pPr>
        <w:ind w:left="2160" w:hanging="360"/>
      </w:pPr>
      <w:rPr>
        <w:rFonts w:ascii="Wingdings" w:hAnsi="Wingdings" w:hint="default"/>
      </w:rPr>
    </w:lvl>
    <w:lvl w:ilvl="3" w:tplc="C84C89C2">
      <w:start w:val="1"/>
      <w:numFmt w:val="bullet"/>
      <w:lvlText w:val=""/>
      <w:lvlJc w:val="left"/>
      <w:pPr>
        <w:ind w:left="2880" w:hanging="360"/>
      </w:pPr>
      <w:rPr>
        <w:rFonts w:ascii="Symbol" w:hAnsi="Symbol" w:hint="default"/>
      </w:rPr>
    </w:lvl>
    <w:lvl w:ilvl="4" w:tplc="3E105CDA">
      <w:start w:val="1"/>
      <w:numFmt w:val="bullet"/>
      <w:lvlText w:val="o"/>
      <w:lvlJc w:val="left"/>
      <w:pPr>
        <w:ind w:left="3600" w:hanging="360"/>
      </w:pPr>
      <w:rPr>
        <w:rFonts w:ascii="Courier New" w:hAnsi="Courier New" w:hint="default"/>
      </w:rPr>
    </w:lvl>
    <w:lvl w:ilvl="5" w:tplc="ADF41EB0">
      <w:start w:val="1"/>
      <w:numFmt w:val="bullet"/>
      <w:lvlText w:val=""/>
      <w:lvlJc w:val="left"/>
      <w:pPr>
        <w:ind w:left="4320" w:hanging="360"/>
      </w:pPr>
      <w:rPr>
        <w:rFonts w:ascii="Wingdings" w:hAnsi="Wingdings" w:hint="default"/>
      </w:rPr>
    </w:lvl>
    <w:lvl w:ilvl="6" w:tplc="C8389500">
      <w:start w:val="1"/>
      <w:numFmt w:val="bullet"/>
      <w:lvlText w:val=""/>
      <w:lvlJc w:val="left"/>
      <w:pPr>
        <w:ind w:left="5040" w:hanging="360"/>
      </w:pPr>
      <w:rPr>
        <w:rFonts w:ascii="Symbol" w:hAnsi="Symbol" w:hint="default"/>
      </w:rPr>
    </w:lvl>
    <w:lvl w:ilvl="7" w:tplc="CFF440D6">
      <w:start w:val="1"/>
      <w:numFmt w:val="bullet"/>
      <w:lvlText w:val="o"/>
      <w:lvlJc w:val="left"/>
      <w:pPr>
        <w:ind w:left="5760" w:hanging="360"/>
      </w:pPr>
      <w:rPr>
        <w:rFonts w:ascii="Courier New" w:hAnsi="Courier New" w:hint="default"/>
      </w:rPr>
    </w:lvl>
    <w:lvl w:ilvl="8" w:tplc="A2144FD4">
      <w:start w:val="1"/>
      <w:numFmt w:val="bullet"/>
      <w:lvlText w:val=""/>
      <w:lvlJc w:val="left"/>
      <w:pPr>
        <w:ind w:left="6480" w:hanging="360"/>
      </w:pPr>
      <w:rPr>
        <w:rFonts w:ascii="Wingdings" w:hAnsi="Wingdings" w:hint="default"/>
      </w:rPr>
    </w:lvl>
  </w:abstractNum>
  <w:abstractNum w:abstractNumId="10" w15:restartNumberingAfterBreak="0">
    <w:nsid w:val="26595CC1"/>
    <w:multiLevelType w:val="hybridMultilevel"/>
    <w:tmpl w:val="F57EA818"/>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1" w15:restartNumberingAfterBreak="0">
    <w:nsid w:val="27773C48"/>
    <w:multiLevelType w:val="hybridMultilevel"/>
    <w:tmpl w:val="4F0273FC"/>
    <w:lvl w:ilvl="0" w:tplc="F79260B8">
      <w:start w:val="1"/>
      <w:numFmt w:val="bullet"/>
      <w:lvlText w:val=""/>
      <w:lvlJc w:val="left"/>
      <w:pPr>
        <w:ind w:left="720" w:hanging="360"/>
      </w:pPr>
      <w:rPr>
        <w:rFonts w:ascii="Symbol" w:hAnsi="Symbol" w:hint="default"/>
      </w:rPr>
    </w:lvl>
    <w:lvl w:ilvl="1" w:tplc="E50A3ADE">
      <w:start w:val="1"/>
      <w:numFmt w:val="bullet"/>
      <w:lvlText w:val="o"/>
      <w:lvlJc w:val="left"/>
      <w:pPr>
        <w:ind w:left="1440" w:hanging="360"/>
      </w:pPr>
      <w:rPr>
        <w:rFonts w:ascii="Courier New" w:hAnsi="Courier New" w:hint="default"/>
      </w:rPr>
    </w:lvl>
    <w:lvl w:ilvl="2" w:tplc="E2384030">
      <w:start w:val="1"/>
      <w:numFmt w:val="bullet"/>
      <w:lvlText w:val=""/>
      <w:lvlJc w:val="left"/>
      <w:pPr>
        <w:ind w:left="2160" w:hanging="360"/>
      </w:pPr>
      <w:rPr>
        <w:rFonts w:ascii="Wingdings" w:hAnsi="Wingdings" w:hint="default"/>
      </w:rPr>
    </w:lvl>
    <w:lvl w:ilvl="3" w:tplc="D4122E7E">
      <w:start w:val="1"/>
      <w:numFmt w:val="bullet"/>
      <w:lvlText w:val=""/>
      <w:lvlJc w:val="left"/>
      <w:pPr>
        <w:ind w:left="2880" w:hanging="360"/>
      </w:pPr>
      <w:rPr>
        <w:rFonts w:ascii="Symbol" w:hAnsi="Symbol" w:hint="default"/>
      </w:rPr>
    </w:lvl>
    <w:lvl w:ilvl="4" w:tplc="17624DB8">
      <w:start w:val="1"/>
      <w:numFmt w:val="bullet"/>
      <w:lvlText w:val="o"/>
      <w:lvlJc w:val="left"/>
      <w:pPr>
        <w:ind w:left="3600" w:hanging="360"/>
      </w:pPr>
      <w:rPr>
        <w:rFonts w:ascii="Courier New" w:hAnsi="Courier New" w:hint="default"/>
      </w:rPr>
    </w:lvl>
    <w:lvl w:ilvl="5" w:tplc="1C7ACC68">
      <w:start w:val="1"/>
      <w:numFmt w:val="bullet"/>
      <w:lvlText w:val=""/>
      <w:lvlJc w:val="left"/>
      <w:pPr>
        <w:ind w:left="4320" w:hanging="360"/>
      </w:pPr>
      <w:rPr>
        <w:rFonts w:ascii="Wingdings" w:hAnsi="Wingdings" w:hint="default"/>
      </w:rPr>
    </w:lvl>
    <w:lvl w:ilvl="6" w:tplc="5C12A4C4">
      <w:start w:val="1"/>
      <w:numFmt w:val="bullet"/>
      <w:lvlText w:val=""/>
      <w:lvlJc w:val="left"/>
      <w:pPr>
        <w:ind w:left="5040" w:hanging="360"/>
      </w:pPr>
      <w:rPr>
        <w:rFonts w:ascii="Symbol" w:hAnsi="Symbol" w:hint="default"/>
      </w:rPr>
    </w:lvl>
    <w:lvl w:ilvl="7" w:tplc="7A78C536">
      <w:start w:val="1"/>
      <w:numFmt w:val="bullet"/>
      <w:lvlText w:val="o"/>
      <w:lvlJc w:val="left"/>
      <w:pPr>
        <w:ind w:left="5760" w:hanging="360"/>
      </w:pPr>
      <w:rPr>
        <w:rFonts w:ascii="Courier New" w:hAnsi="Courier New" w:hint="default"/>
      </w:rPr>
    </w:lvl>
    <w:lvl w:ilvl="8" w:tplc="1A1290CC">
      <w:start w:val="1"/>
      <w:numFmt w:val="bullet"/>
      <w:lvlText w:val=""/>
      <w:lvlJc w:val="left"/>
      <w:pPr>
        <w:ind w:left="6480" w:hanging="360"/>
      </w:pPr>
      <w:rPr>
        <w:rFonts w:ascii="Wingdings" w:hAnsi="Wingdings" w:hint="default"/>
      </w:rPr>
    </w:lvl>
  </w:abstractNum>
  <w:abstractNum w:abstractNumId="12" w15:restartNumberingAfterBreak="0">
    <w:nsid w:val="2BC5C5CE"/>
    <w:multiLevelType w:val="hybridMultilevel"/>
    <w:tmpl w:val="88CCA5E4"/>
    <w:lvl w:ilvl="0" w:tplc="8568760E">
      <w:start w:val="1"/>
      <w:numFmt w:val="bullet"/>
      <w:lvlText w:val=""/>
      <w:lvlJc w:val="left"/>
      <w:pPr>
        <w:ind w:left="720" w:hanging="360"/>
      </w:pPr>
      <w:rPr>
        <w:rFonts w:ascii="Symbol" w:hAnsi="Symbol" w:hint="default"/>
      </w:rPr>
    </w:lvl>
    <w:lvl w:ilvl="1" w:tplc="555C4610">
      <w:start w:val="1"/>
      <w:numFmt w:val="bullet"/>
      <w:lvlText w:val="o"/>
      <w:lvlJc w:val="left"/>
      <w:pPr>
        <w:ind w:left="1440" w:hanging="360"/>
      </w:pPr>
      <w:rPr>
        <w:rFonts w:ascii="Courier New" w:hAnsi="Courier New" w:hint="default"/>
      </w:rPr>
    </w:lvl>
    <w:lvl w:ilvl="2" w:tplc="3118DCAA">
      <w:start w:val="1"/>
      <w:numFmt w:val="bullet"/>
      <w:lvlText w:val=""/>
      <w:lvlJc w:val="left"/>
      <w:pPr>
        <w:ind w:left="2160" w:hanging="360"/>
      </w:pPr>
      <w:rPr>
        <w:rFonts w:ascii="Wingdings" w:hAnsi="Wingdings" w:hint="default"/>
      </w:rPr>
    </w:lvl>
    <w:lvl w:ilvl="3" w:tplc="FEA22336">
      <w:start w:val="1"/>
      <w:numFmt w:val="bullet"/>
      <w:lvlText w:val=""/>
      <w:lvlJc w:val="left"/>
      <w:pPr>
        <w:ind w:left="2880" w:hanging="360"/>
      </w:pPr>
      <w:rPr>
        <w:rFonts w:ascii="Symbol" w:hAnsi="Symbol" w:hint="default"/>
      </w:rPr>
    </w:lvl>
    <w:lvl w:ilvl="4" w:tplc="26645626">
      <w:start w:val="1"/>
      <w:numFmt w:val="bullet"/>
      <w:lvlText w:val="o"/>
      <w:lvlJc w:val="left"/>
      <w:pPr>
        <w:ind w:left="3600" w:hanging="360"/>
      </w:pPr>
      <w:rPr>
        <w:rFonts w:ascii="Courier New" w:hAnsi="Courier New" w:hint="default"/>
      </w:rPr>
    </w:lvl>
    <w:lvl w:ilvl="5" w:tplc="4430502A">
      <w:start w:val="1"/>
      <w:numFmt w:val="bullet"/>
      <w:lvlText w:val=""/>
      <w:lvlJc w:val="left"/>
      <w:pPr>
        <w:ind w:left="4320" w:hanging="360"/>
      </w:pPr>
      <w:rPr>
        <w:rFonts w:ascii="Wingdings" w:hAnsi="Wingdings" w:hint="default"/>
      </w:rPr>
    </w:lvl>
    <w:lvl w:ilvl="6" w:tplc="DBDAF720">
      <w:start w:val="1"/>
      <w:numFmt w:val="bullet"/>
      <w:lvlText w:val=""/>
      <w:lvlJc w:val="left"/>
      <w:pPr>
        <w:ind w:left="5040" w:hanging="360"/>
      </w:pPr>
      <w:rPr>
        <w:rFonts w:ascii="Symbol" w:hAnsi="Symbol" w:hint="default"/>
      </w:rPr>
    </w:lvl>
    <w:lvl w:ilvl="7" w:tplc="2D1279E8">
      <w:start w:val="1"/>
      <w:numFmt w:val="bullet"/>
      <w:lvlText w:val="o"/>
      <w:lvlJc w:val="left"/>
      <w:pPr>
        <w:ind w:left="5760" w:hanging="360"/>
      </w:pPr>
      <w:rPr>
        <w:rFonts w:ascii="Courier New" w:hAnsi="Courier New" w:hint="default"/>
      </w:rPr>
    </w:lvl>
    <w:lvl w:ilvl="8" w:tplc="1868AFBC">
      <w:start w:val="1"/>
      <w:numFmt w:val="bullet"/>
      <w:lvlText w:val=""/>
      <w:lvlJc w:val="left"/>
      <w:pPr>
        <w:ind w:left="6480" w:hanging="360"/>
      </w:pPr>
      <w:rPr>
        <w:rFonts w:ascii="Wingdings" w:hAnsi="Wingdings" w:hint="default"/>
      </w:rPr>
    </w:lvl>
  </w:abstractNum>
  <w:abstractNum w:abstractNumId="13" w15:restartNumberingAfterBreak="0">
    <w:nsid w:val="2F4D5CB5"/>
    <w:multiLevelType w:val="hybridMultilevel"/>
    <w:tmpl w:val="A2BA6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13F0D75"/>
    <w:multiLevelType w:val="hybridMultilevel"/>
    <w:tmpl w:val="F0FEF102"/>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5" w15:restartNumberingAfterBreak="0">
    <w:nsid w:val="32245726"/>
    <w:multiLevelType w:val="hybridMultilevel"/>
    <w:tmpl w:val="14F077C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start w:val="1"/>
      <w:numFmt w:val="bullet"/>
      <w:lvlText w:val=""/>
      <w:lvlJc w:val="left"/>
      <w:pPr>
        <w:ind w:left="4680" w:hanging="360"/>
      </w:pPr>
      <w:rPr>
        <w:rFonts w:ascii="Symbol" w:hAnsi="Symbol" w:hint="default"/>
      </w:rPr>
    </w:lvl>
    <w:lvl w:ilvl="7" w:tplc="04100003">
      <w:start w:val="1"/>
      <w:numFmt w:val="bullet"/>
      <w:lvlText w:val="o"/>
      <w:lvlJc w:val="left"/>
      <w:pPr>
        <w:ind w:left="5400" w:hanging="360"/>
      </w:pPr>
      <w:rPr>
        <w:rFonts w:ascii="Courier New" w:hAnsi="Courier New" w:cs="Courier New" w:hint="default"/>
      </w:rPr>
    </w:lvl>
    <w:lvl w:ilvl="8" w:tplc="04100005">
      <w:start w:val="1"/>
      <w:numFmt w:val="bullet"/>
      <w:lvlText w:val=""/>
      <w:lvlJc w:val="left"/>
      <w:pPr>
        <w:ind w:left="6120" w:hanging="360"/>
      </w:pPr>
      <w:rPr>
        <w:rFonts w:ascii="Wingdings" w:hAnsi="Wingdings" w:hint="default"/>
      </w:rPr>
    </w:lvl>
  </w:abstractNum>
  <w:abstractNum w:abstractNumId="16" w15:restartNumberingAfterBreak="0">
    <w:nsid w:val="33A867A6"/>
    <w:multiLevelType w:val="hybridMultilevel"/>
    <w:tmpl w:val="D48229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5006C2D"/>
    <w:multiLevelType w:val="hybridMultilevel"/>
    <w:tmpl w:val="6D28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F2C38"/>
    <w:multiLevelType w:val="hybridMultilevel"/>
    <w:tmpl w:val="AA6ED404"/>
    <w:lvl w:ilvl="0" w:tplc="206295D0">
      <w:start w:val="1"/>
      <w:numFmt w:val="bullet"/>
      <w:lvlText w:val=""/>
      <w:lvlJc w:val="left"/>
      <w:pPr>
        <w:ind w:left="720" w:hanging="360"/>
      </w:pPr>
      <w:rPr>
        <w:rFonts w:ascii="Symbol" w:hAnsi="Symbol" w:hint="default"/>
      </w:rPr>
    </w:lvl>
    <w:lvl w:ilvl="1" w:tplc="F0EEA0C8">
      <w:start w:val="1"/>
      <w:numFmt w:val="bullet"/>
      <w:lvlText w:val="o"/>
      <w:lvlJc w:val="left"/>
      <w:pPr>
        <w:ind w:left="1440" w:hanging="360"/>
      </w:pPr>
      <w:rPr>
        <w:rFonts w:ascii="Courier New" w:hAnsi="Courier New" w:hint="default"/>
      </w:rPr>
    </w:lvl>
    <w:lvl w:ilvl="2" w:tplc="9EF8344C">
      <w:start w:val="1"/>
      <w:numFmt w:val="bullet"/>
      <w:lvlText w:val=""/>
      <w:lvlJc w:val="left"/>
      <w:pPr>
        <w:ind w:left="2160" w:hanging="360"/>
      </w:pPr>
      <w:rPr>
        <w:rFonts w:ascii="Wingdings" w:hAnsi="Wingdings" w:hint="default"/>
      </w:rPr>
    </w:lvl>
    <w:lvl w:ilvl="3" w:tplc="97F4FD72">
      <w:start w:val="1"/>
      <w:numFmt w:val="bullet"/>
      <w:lvlText w:val=""/>
      <w:lvlJc w:val="left"/>
      <w:pPr>
        <w:ind w:left="2880" w:hanging="360"/>
      </w:pPr>
      <w:rPr>
        <w:rFonts w:ascii="Symbol" w:hAnsi="Symbol" w:hint="default"/>
      </w:rPr>
    </w:lvl>
    <w:lvl w:ilvl="4" w:tplc="B58426D6">
      <w:start w:val="1"/>
      <w:numFmt w:val="bullet"/>
      <w:lvlText w:val="o"/>
      <w:lvlJc w:val="left"/>
      <w:pPr>
        <w:ind w:left="3600" w:hanging="360"/>
      </w:pPr>
      <w:rPr>
        <w:rFonts w:ascii="Courier New" w:hAnsi="Courier New" w:hint="default"/>
      </w:rPr>
    </w:lvl>
    <w:lvl w:ilvl="5" w:tplc="6D98BDFC">
      <w:start w:val="1"/>
      <w:numFmt w:val="bullet"/>
      <w:lvlText w:val=""/>
      <w:lvlJc w:val="left"/>
      <w:pPr>
        <w:ind w:left="4320" w:hanging="360"/>
      </w:pPr>
      <w:rPr>
        <w:rFonts w:ascii="Wingdings" w:hAnsi="Wingdings" w:hint="default"/>
      </w:rPr>
    </w:lvl>
    <w:lvl w:ilvl="6" w:tplc="ECC29000">
      <w:start w:val="1"/>
      <w:numFmt w:val="bullet"/>
      <w:lvlText w:val=""/>
      <w:lvlJc w:val="left"/>
      <w:pPr>
        <w:ind w:left="5040" w:hanging="360"/>
      </w:pPr>
      <w:rPr>
        <w:rFonts w:ascii="Symbol" w:hAnsi="Symbol" w:hint="default"/>
      </w:rPr>
    </w:lvl>
    <w:lvl w:ilvl="7" w:tplc="D76840C4">
      <w:start w:val="1"/>
      <w:numFmt w:val="bullet"/>
      <w:lvlText w:val="o"/>
      <w:lvlJc w:val="left"/>
      <w:pPr>
        <w:ind w:left="5760" w:hanging="360"/>
      </w:pPr>
      <w:rPr>
        <w:rFonts w:ascii="Courier New" w:hAnsi="Courier New" w:hint="default"/>
      </w:rPr>
    </w:lvl>
    <w:lvl w:ilvl="8" w:tplc="2E1C5142">
      <w:start w:val="1"/>
      <w:numFmt w:val="bullet"/>
      <w:lvlText w:val=""/>
      <w:lvlJc w:val="left"/>
      <w:pPr>
        <w:ind w:left="6480" w:hanging="360"/>
      </w:pPr>
      <w:rPr>
        <w:rFonts w:ascii="Wingdings" w:hAnsi="Wingdings" w:hint="default"/>
      </w:rPr>
    </w:lvl>
  </w:abstractNum>
  <w:abstractNum w:abstractNumId="19" w15:restartNumberingAfterBreak="0">
    <w:nsid w:val="4172A735"/>
    <w:multiLevelType w:val="hybridMultilevel"/>
    <w:tmpl w:val="64D4B8D6"/>
    <w:lvl w:ilvl="0" w:tplc="617ADF4C">
      <w:start w:val="1"/>
      <w:numFmt w:val="bullet"/>
      <w:lvlText w:val=""/>
      <w:lvlJc w:val="left"/>
      <w:pPr>
        <w:ind w:left="720" w:hanging="360"/>
      </w:pPr>
      <w:rPr>
        <w:rFonts w:ascii="Symbol" w:hAnsi="Symbol" w:hint="default"/>
      </w:rPr>
    </w:lvl>
    <w:lvl w:ilvl="1" w:tplc="2A2EA29C">
      <w:start w:val="1"/>
      <w:numFmt w:val="bullet"/>
      <w:lvlText w:val="o"/>
      <w:lvlJc w:val="left"/>
      <w:pPr>
        <w:ind w:left="1440" w:hanging="360"/>
      </w:pPr>
      <w:rPr>
        <w:rFonts w:ascii="Courier New" w:hAnsi="Courier New" w:hint="default"/>
      </w:rPr>
    </w:lvl>
    <w:lvl w:ilvl="2" w:tplc="EB166CA6">
      <w:start w:val="1"/>
      <w:numFmt w:val="bullet"/>
      <w:lvlText w:val=""/>
      <w:lvlJc w:val="left"/>
      <w:pPr>
        <w:ind w:left="2160" w:hanging="360"/>
      </w:pPr>
      <w:rPr>
        <w:rFonts w:ascii="Wingdings" w:hAnsi="Wingdings" w:hint="default"/>
      </w:rPr>
    </w:lvl>
    <w:lvl w:ilvl="3" w:tplc="98A8010C">
      <w:start w:val="1"/>
      <w:numFmt w:val="bullet"/>
      <w:lvlText w:val=""/>
      <w:lvlJc w:val="left"/>
      <w:pPr>
        <w:ind w:left="2880" w:hanging="360"/>
      </w:pPr>
      <w:rPr>
        <w:rFonts w:ascii="Symbol" w:hAnsi="Symbol" w:hint="default"/>
      </w:rPr>
    </w:lvl>
    <w:lvl w:ilvl="4" w:tplc="7FB4AAFC">
      <w:start w:val="1"/>
      <w:numFmt w:val="bullet"/>
      <w:lvlText w:val="o"/>
      <w:lvlJc w:val="left"/>
      <w:pPr>
        <w:ind w:left="3600" w:hanging="360"/>
      </w:pPr>
      <w:rPr>
        <w:rFonts w:ascii="Courier New" w:hAnsi="Courier New" w:hint="default"/>
      </w:rPr>
    </w:lvl>
    <w:lvl w:ilvl="5" w:tplc="2A1499D8">
      <w:start w:val="1"/>
      <w:numFmt w:val="bullet"/>
      <w:lvlText w:val=""/>
      <w:lvlJc w:val="left"/>
      <w:pPr>
        <w:ind w:left="4320" w:hanging="360"/>
      </w:pPr>
      <w:rPr>
        <w:rFonts w:ascii="Wingdings" w:hAnsi="Wingdings" w:hint="default"/>
      </w:rPr>
    </w:lvl>
    <w:lvl w:ilvl="6" w:tplc="9E0EFC26">
      <w:start w:val="1"/>
      <w:numFmt w:val="bullet"/>
      <w:lvlText w:val=""/>
      <w:lvlJc w:val="left"/>
      <w:pPr>
        <w:ind w:left="5040" w:hanging="360"/>
      </w:pPr>
      <w:rPr>
        <w:rFonts w:ascii="Symbol" w:hAnsi="Symbol" w:hint="default"/>
      </w:rPr>
    </w:lvl>
    <w:lvl w:ilvl="7" w:tplc="FE165154">
      <w:start w:val="1"/>
      <w:numFmt w:val="bullet"/>
      <w:lvlText w:val="o"/>
      <w:lvlJc w:val="left"/>
      <w:pPr>
        <w:ind w:left="5760" w:hanging="360"/>
      </w:pPr>
      <w:rPr>
        <w:rFonts w:ascii="Courier New" w:hAnsi="Courier New" w:hint="default"/>
      </w:rPr>
    </w:lvl>
    <w:lvl w:ilvl="8" w:tplc="8430B010">
      <w:start w:val="1"/>
      <w:numFmt w:val="bullet"/>
      <w:lvlText w:val=""/>
      <w:lvlJc w:val="left"/>
      <w:pPr>
        <w:ind w:left="6480" w:hanging="360"/>
      </w:pPr>
      <w:rPr>
        <w:rFonts w:ascii="Wingdings" w:hAnsi="Wingdings" w:hint="default"/>
      </w:rPr>
    </w:lvl>
  </w:abstractNum>
  <w:abstractNum w:abstractNumId="20" w15:restartNumberingAfterBreak="0">
    <w:nsid w:val="42DC54D1"/>
    <w:multiLevelType w:val="hybridMultilevel"/>
    <w:tmpl w:val="D8C0EBDA"/>
    <w:lvl w:ilvl="0" w:tplc="ABBAAA52">
      <w:start w:val="1"/>
      <w:numFmt w:val="bullet"/>
      <w:lvlText w:val=""/>
      <w:lvlJc w:val="left"/>
      <w:pPr>
        <w:ind w:left="720" w:hanging="360"/>
      </w:pPr>
      <w:rPr>
        <w:rFonts w:ascii="Symbol" w:hAnsi="Symbol" w:hint="default"/>
      </w:rPr>
    </w:lvl>
    <w:lvl w:ilvl="1" w:tplc="A5FEB1EC">
      <w:start w:val="1"/>
      <w:numFmt w:val="bullet"/>
      <w:lvlText w:val="o"/>
      <w:lvlJc w:val="left"/>
      <w:pPr>
        <w:ind w:left="1440" w:hanging="360"/>
      </w:pPr>
      <w:rPr>
        <w:rFonts w:ascii="Courier New" w:hAnsi="Courier New" w:hint="default"/>
      </w:rPr>
    </w:lvl>
    <w:lvl w:ilvl="2" w:tplc="44CCD48E">
      <w:start w:val="1"/>
      <w:numFmt w:val="bullet"/>
      <w:lvlText w:val=""/>
      <w:lvlJc w:val="left"/>
      <w:pPr>
        <w:ind w:left="2160" w:hanging="360"/>
      </w:pPr>
      <w:rPr>
        <w:rFonts w:ascii="Wingdings" w:hAnsi="Wingdings" w:hint="default"/>
      </w:rPr>
    </w:lvl>
    <w:lvl w:ilvl="3" w:tplc="C5FE25B8">
      <w:start w:val="1"/>
      <w:numFmt w:val="bullet"/>
      <w:lvlText w:val=""/>
      <w:lvlJc w:val="left"/>
      <w:pPr>
        <w:ind w:left="2880" w:hanging="360"/>
      </w:pPr>
      <w:rPr>
        <w:rFonts w:ascii="Symbol" w:hAnsi="Symbol" w:hint="default"/>
      </w:rPr>
    </w:lvl>
    <w:lvl w:ilvl="4" w:tplc="67DA766C">
      <w:start w:val="1"/>
      <w:numFmt w:val="bullet"/>
      <w:lvlText w:val="o"/>
      <w:lvlJc w:val="left"/>
      <w:pPr>
        <w:ind w:left="3600" w:hanging="360"/>
      </w:pPr>
      <w:rPr>
        <w:rFonts w:ascii="Courier New" w:hAnsi="Courier New" w:hint="default"/>
      </w:rPr>
    </w:lvl>
    <w:lvl w:ilvl="5" w:tplc="70BA144E">
      <w:start w:val="1"/>
      <w:numFmt w:val="bullet"/>
      <w:lvlText w:val=""/>
      <w:lvlJc w:val="left"/>
      <w:pPr>
        <w:ind w:left="4320" w:hanging="360"/>
      </w:pPr>
      <w:rPr>
        <w:rFonts w:ascii="Wingdings" w:hAnsi="Wingdings" w:hint="default"/>
      </w:rPr>
    </w:lvl>
    <w:lvl w:ilvl="6" w:tplc="4BE61080">
      <w:start w:val="1"/>
      <w:numFmt w:val="bullet"/>
      <w:lvlText w:val=""/>
      <w:lvlJc w:val="left"/>
      <w:pPr>
        <w:ind w:left="5040" w:hanging="360"/>
      </w:pPr>
      <w:rPr>
        <w:rFonts w:ascii="Symbol" w:hAnsi="Symbol" w:hint="default"/>
      </w:rPr>
    </w:lvl>
    <w:lvl w:ilvl="7" w:tplc="6DA4AC90">
      <w:start w:val="1"/>
      <w:numFmt w:val="bullet"/>
      <w:lvlText w:val="o"/>
      <w:lvlJc w:val="left"/>
      <w:pPr>
        <w:ind w:left="5760" w:hanging="360"/>
      </w:pPr>
      <w:rPr>
        <w:rFonts w:ascii="Courier New" w:hAnsi="Courier New" w:hint="default"/>
      </w:rPr>
    </w:lvl>
    <w:lvl w:ilvl="8" w:tplc="BFEC619A">
      <w:start w:val="1"/>
      <w:numFmt w:val="bullet"/>
      <w:lvlText w:val=""/>
      <w:lvlJc w:val="left"/>
      <w:pPr>
        <w:ind w:left="6480" w:hanging="360"/>
      </w:pPr>
      <w:rPr>
        <w:rFonts w:ascii="Wingdings" w:hAnsi="Wingdings" w:hint="default"/>
      </w:rPr>
    </w:lvl>
  </w:abstractNum>
  <w:abstractNum w:abstractNumId="21" w15:restartNumberingAfterBreak="0">
    <w:nsid w:val="44A7B173"/>
    <w:multiLevelType w:val="hybridMultilevel"/>
    <w:tmpl w:val="9F6467EE"/>
    <w:lvl w:ilvl="0" w:tplc="70E6BA86">
      <w:start w:val="1"/>
      <w:numFmt w:val="bullet"/>
      <w:lvlText w:val=""/>
      <w:lvlJc w:val="left"/>
      <w:pPr>
        <w:ind w:left="720" w:hanging="360"/>
      </w:pPr>
      <w:rPr>
        <w:rFonts w:ascii="Symbol" w:hAnsi="Symbol" w:hint="default"/>
      </w:rPr>
    </w:lvl>
    <w:lvl w:ilvl="1" w:tplc="15B65AA8">
      <w:start w:val="1"/>
      <w:numFmt w:val="bullet"/>
      <w:lvlText w:val="o"/>
      <w:lvlJc w:val="left"/>
      <w:pPr>
        <w:ind w:left="1440" w:hanging="360"/>
      </w:pPr>
      <w:rPr>
        <w:rFonts w:ascii="Courier New" w:hAnsi="Courier New" w:hint="default"/>
      </w:rPr>
    </w:lvl>
    <w:lvl w:ilvl="2" w:tplc="340AD848">
      <w:start w:val="1"/>
      <w:numFmt w:val="bullet"/>
      <w:lvlText w:val=""/>
      <w:lvlJc w:val="left"/>
      <w:pPr>
        <w:ind w:left="2160" w:hanging="360"/>
      </w:pPr>
      <w:rPr>
        <w:rFonts w:ascii="Wingdings" w:hAnsi="Wingdings" w:hint="default"/>
      </w:rPr>
    </w:lvl>
    <w:lvl w:ilvl="3" w:tplc="E50E0448">
      <w:start w:val="1"/>
      <w:numFmt w:val="bullet"/>
      <w:lvlText w:val=""/>
      <w:lvlJc w:val="left"/>
      <w:pPr>
        <w:ind w:left="2880" w:hanging="360"/>
      </w:pPr>
      <w:rPr>
        <w:rFonts w:ascii="Symbol" w:hAnsi="Symbol" w:hint="default"/>
      </w:rPr>
    </w:lvl>
    <w:lvl w:ilvl="4" w:tplc="954E66A2">
      <w:start w:val="1"/>
      <w:numFmt w:val="bullet"/>
      <w:lvlText w:val="o"/>
      <w:lvlJc w:val="left"/>
      <w:pPr>
        <w:ind w:left="3600" w:hanging="360"/>
      </w:pPr>
      <w:rPr>
        <w:rFonts w:ascii="Courier New" w:hAnsi="Courier New" w:hint="default"/>
      </w:rPr>
    </w:lvl>
    <w:lvl w:ilvl="5" w:tplc="B22A86DA">
      <w:start w:val="1"/>
      <w:numFmt w:val="bullet"/>
      <w:lvlText w:val=""/>
      <w:lvlJc w:val="left"/>
      <w:pPr>
        <w:ind w:left="4320" w:hanging="360"/>
      </w:pPr>
      <w:rPr>
        <w:rFonts w:ascii="Wingdings" w:hAnsi="Wingdings" w:hint="default"/>
      </w:rPr>
    </w:lvl>
    <w:lvl w:ilvl="6" w:tplc="E8382DBA">
      <w:start w:val="1"/>
      <w:numFmt w:val="bullet"/>
      <w:lvlText w:val=""/>
      <w:lvlJc w:val="left"/>
      <w:pPr>
        <w:ind w:left="5040" w:hanging="360"/>
      </w:pPr>
      <w:rPr>
        <w:rFonts w:ascii="Symbol" w:hAnsi="Symbol" w:hint="default"/>
      </w:rPr>
    </w:lvl>
    <w:lvl w:ilvl="7" w:tplc="A968722A">
      <w:start w:val="1"/>
      <w:numFmt w:val="bullet"/>
      <w:lvlText w:val="o"/>
      <w:lvlJc w:val="left"/>
      <w:pPr>
        <w:ind w:left="5760" w:hanging="360"/>
      </w:pPr>
      <w:rPr>
        <w:rFonts w:ascii="Courier New" w:hAnsi="Courier New" w:hint="default"/>
      </w:rPr>
    </w:lvl>
    <w:lvl w:ilvl="8" w:tplc="2D72F7B2">
      <w:start w:val="1"/>
      <w:numFmt w:val="bullet"/>
      <w:lvlText w:val=""/>
      <w:lvlJc w:val="left"/>
      <w:pPr>
        <w:ind w:left="6480" w:hanging="360"/>
      </w:pPr>
      <w:rPr>
        <w:rFonts w:ascii="Wingdings" w:hAnsi="Wingdings" w:hint="default"/>
      </w:rPr>
    </w:lvl>
  </w:abstractNum>
  <w:abstractNum w:abstractNumId="22" w15:restartNumberingAfterBreak="0">
    <w:nsid w:val="453DF8D9"/>
    <w:multiLevelType w:val="hybridMultilevel"/>
    <w:tmpl w:val="4F8063B2"/>
    <w:lvl w:ilvl="0" w:tplc="07B27824">
      <w:start w:val="1"/>
      <w:numFmt w:val="bullet"/>
      <w:lvlText w:val=""/>
      <w:lvlJc w:val="left"/>
      <w:pPr>
        <w:ind w:left="720" w:hanging="360"/>
      </w:pPr>
      <w:rPr>
        <w:rFonts w:ascii="Symbol" w:hAnsi="Symbol" w:hint="default"/>
      </w:rPr>
    </w:lvl>
    <w:lvl w:ilvl="1" w:tplc="635AEF66">
      <w:start w:val="1"/>
      <w:numFmt w:val="bullet"/>
      <w:lvlText w:val="o"/>
      <w:lvlJc w:val="left"/>
      <w:pPr>
        <w:ind w:left="1440" w:hanging="360"/>
      </w:pPr>
      <w:rPr>
        <w:rFonts w:ascii="Courier New" w:hAnsi="Courier New" w:hint="default"/>
      </w:rPr>
    </w:lvl>
    <w:lvl w:ilvl="2" w:tplc="D36A1124">
      <w:start w:val="1"/>
      <w:numFmt w:val="bullet"/>
      <w:lvlText w:val=""/>
      <w:lvlJc w:val="left"/>
      <w:pPr>
        <w:ind w:left="2160" w:hanging="360"/>
      </w:pPr>
      <w:rPr>
        <w:rFonts w:ascii="Wingdings" w:hAnsi="Wingdings" w:hint="default"/>
      </w:rPr>
    </w:lvl>
    <w:lvl w:ilvl="3" w:tplc="199828E4">
      <w:start w:val="1"/>
      <w:numFmt w:val="bullet"/>
      <w:lvlText w:val=""/>
      <w:lvlJc w:val="left"/>
      <w:pPr>
        <w:ind w:left="2880" w:hanging="360"/>
      </w:pPr>
      <w:rPr>
        <w:rFonts w:ascii="Symbol" w:hAnsi="Symbol" w:hint="default"/>
      </w:rPr>
    </w:lvl>
    <w:lvl w:ilvl="4" w:tplc="3FD6781E">
      <w:start w:val="1"/>
      <w:numFmt w:val="bullet"/>
      <w:lvlText w:val="o"/>
      <w:lvlJc w:val="left"/>
      <w:pPr>
        <w:ind w:left="3600" w:hanging="360"/>
      </w:pPr>
      <w:rPr>
        <w:rFonts w:ascii="Courier New" w:hAnsi="Courier New" w:hint="default"/>
      </w:rPr>
    </w:lvl>
    <w:lvl w:ilvl="5" w:tplc="AF026952">
      <w:start w:val="1"/>
      <w:numFmt w:val="bullet"/>
      <w:lvlText w:val=""/>
      <w:lvlJc w:val="left"/>
      <w:pPr>
        <w:ind w:left="4320" w:hanging="360"/>
      </w:pPr>
      <w:rPr>
        <w:rFonts w:ascii="Wingdings" w:hAnsi="Wingdings" w:hint="default"/>
      </w:rPr>
    </w:lvl>
    <w:lvl w:ilvl="6" w:tplc="04A82396">
      <w:start w:val="1"/>
      <w:numFmt w:val="bullet"/>
      <w:lvlText w:val=""/>
      <w:lvlJc w:val="left"/>
      <w:pPr>
        <w:ind w:left="5040" w:hanging="360"/>
      </w:pPr>
      <w:rPr>
        <w:rFonts w:ascii="Symbol" w:hAnsi="Symbol" w:hint="default"/>
      </w:rPr>
    </w:lvl>
    <w:lvl w:ilvl="7" w:tplc="8F4849F0">
      <w:start w:val="1"/>
      <w:numFmt w:val="bullet"/>
      <w:lvlText w:val="o"/>
      <w:lvlJc w:val="left"/>
      <w:pPr>
        <w:ind w:left="5760" w:hanging="360"/>
      </w:pPr>
      <w:rPr>
        <w:rFonts w:ascii="Courier New" w:hAnsi="Courier New" w:hint="default"/>
      </w:rPr>
    </w:lvl>
    <w:lvl w:ilvl="8" w:tplc="CAF49CF4">
      <w:start w:val="1"/>
      <w:numFmt w:val="bullet"/>
      <w:lvlText w:val=""/>
      <w:lvlJc w:val="left"/>
      <w:pPr>
        <w:ind w:left="6480" w:hanging="360"/>
      </w:pPr>
      <w:rPr>
        <w:rFonts w:ascii="Wingdings" w:hAnsi="Wingdings" w:hint="default"/>
      </w:rPr>
    </w:lvl>
  </w:abstractNum>
  <w:abstractNum w:abstractNumId="23" w15:restartNumberingAfterBreak="0">
    <w:nsid w:val="466428BB"/>
    <w:multiLevelType w:val="hybridMultilevel"/>
    <w:tmpl w:val="743811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87ECBD1"/>
    <w:multiLevelType w:val="hybridMultilevel"/>
    <w:tmpl w:val="CE68F0B2"/>
    <w:lvl w:ilvl="0" w:tplc="6C264B22">
      <w:start w:val="1"/>
      <w:numFmt w:val="bullet"/>
      <w:lvlText w:val=""/>
      <w:lvlJc w:val="left"/>
      <w:pPr>
        <w:ind w:left="720" w:hanging="360"/>
      </w:pPr>
      <w:rPr>
        <w:rFonts w:ascii="Symbol" w:hAnsi="Symbol" w:hint="default"/>
      </w:rPr>
    </w:lvl>
    <w:lvl w:ilvl="1" w:tplc="D9A05F80">
      <w:start w:val="1"/>
      <w:numFmt w:val="bullet"/>
      <w:lvlText w:val="o"/>
      <w:lvlJc w:val="left"/>
      <w:pPr>
        <w:ind w:left="1440" w:hanging="360"/>
      </w:pPr>
      <w:rPr>
        <w:rFonts w:ascii="Courier New" w:hAnsi="Courier New" w:hint="default"/>
      </w:rPr>
    </w:lvl>
    <w:lvl w:ilvl="2" w:tplc="47B439D0">
      <w:start w:val="1"/>
      <w:numFmt w:val="bullet"/>
      <w:lvlText w:val=""/>
      <w:lvlJc w:val="left"/>
      <w:pPr>
        <w:ind w:left="2160" w:hanging="360"/>
      </w:pPr>
      <w:rPr>
        <w:rFonts w:ascii="Wingdings" w:hAnsi="Wingdings" w:hint="default"/>
      </w:rPr>
    </w:lvl>
    <w:lvl w:ilvl="3" w:tplc="3AB8267C">
      <w:start w:val="1"/>
      <w:numFmt w:val="bullet"/>
      <w:lvlText w:val=""/>
      <w:lvlJc w:val="left"/>
      <w:pPr>
        <w:ind w:left="2880" w:hanging="360"/>
      </w:pPr>
      <w:rPr>
        <w:rFonts w:ascii="Symbol" w:hAnsi="Symbol" w:hint="default"/>
      </w:rPr>
    </w:lvl>
    <w:lvl w:ilvl="4" w:tplc="E1A64344">
      <w:start w:val="1"/>
      <w:numFmt w:val="bullet"/>
      <w:lvlText w:val="o"/>
      <w:lvlJc w:val="left"/>
      <w:pPr>
        <w:ind w:left="3600" w:hanging="360"/>
      </w:pPr>
      <w:rPr>
        <w:rFonts w:ascii="Courier New" w:hAnsi="Courier New" w:hint="default"/>
      </w:rPr>
    </w:lvl>
    <w:lvl w:ilvl="5" w:tplc="12F48BEC">
      <w:start w:val="1"/>
      <w:numFmt w:val="bullet"/>
      <w:lvlText w:val=""/>
      <w:lvlJc w:val="left"/>
      <w:pPr>
        <w:ind w:left="4320" w:hanging="360"/>
      </w:pPr>
      <w:rPr>
        <w:rFonts w:ascii="Wingdings" w:hAnsi="Wingdings" w:hint="default"/>
      </w:rPr>
    </w:lvl>
    <w:lvl w:ilvl="6" w:tplc="455C4534">
      <w:start w:val="1"/>
      <w:numFmt w:val="bullet"/>
      <w:lvlText w:val=""/>
      <w:lvlJc w:val="left"/>
      <w:pPr>
        <w:ind w:left="5040" w:hanging="360"/>
      </w:pPr>
      <w:rPr>
        <w:rFonts w:ascii="Symbol" w:hAnsi="Symbol" w:hint="default"/>
      </w:rPr>
    </w:lvl>
    <w:lvl w:ilvl="7" w:tplc="6B7257B6">
      <w:start w:val="1"/>
      <w:numFmt w:val="bullet"/>
      <w:lvlText w:val="o"/>
      <w:lvlJc w:val="left"/>
      <w:pPr>
        <w:ind w:left="5760" w:hanging="360"/>
      </w:pPr>
      <w:rPr>
        <w:rFonts w:ascii="Courier New" w:hAnsi="Courier New" w:hint="default"/>
      </w:rPr>
    </w:lvl>
    <w:lvl w:ilvl="8" w:tplc="39B8D0B4">
      <w:start w:val="1"/>
      <w:numFmt w:val="bullet"/>
      <w:lvlText w:val=""/>
      <w:lvlJc w:val="left"/>
      <w:pPr>
        <w:ind w:left="6480" w:hanging="360"/>
      </w:pPr>
      <w:rPr>
        <w:rFonts w:ascii="Wingdings" w:hAnsi="Wingdings" w:hint="default"/>
      </w:rPr>
    </w:lvl>
  </w:abstractNum>
  <w:abstractNum w:abstractNumId="25" w15:restartNumberingAfterBreak="0">
    <w:nsid w:val="492439D7"/>
    <w:multiLevelType w:val="hybridMultilevel"/>
    <w:tmpl w:val="C2747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6BEBB36"/>
    <w:multiLevelType w:val="hybridMultilevel"/>
    <w:tmpl w:val="9692E914"/>
    <w:lvl w:ilvl="0" w:tplc="526EA7A8">
      <w:start w:val="1"/>
      <w:numFmt w:val="bullet"/>
      <w:lvlText w:val=""/>
      <w:lvlJc w:val="left"/>
      <w:pPr>
        <w:ind w:left="720" w:hanging="360"/>
      </w:pPr>
      <w:rPr>
        <w:rFonts w:ascii="Symbol" w:hAnsi="Symbol" w:hint="default"/>
      </w:rPr>
    </w:lvl>
    <w:lvl w:ilvl="1" w:tplc="54081256">
      <w:start w:val="1"/>
      <w:numFmt w:val="bullet"/>
      <w:lvlText w:val="o"/>
      <w:lvlJc w:val="left"/>
      <w:pPr>
        <w:ind w:left="1440" w:hanging="360"/>
      </w:pPr>
      <w:rPr>
        <w:rFonts w:ascii="Courier New" w:hAnsi="Courier New" w:hint="default"/>
      </w:rPr>
    </w:lvl>
    <w:lvl w:ilvl="2" w:tplc="C368095E">
      <w:start w:val="1"/>
      <w:numFmt w:val="bullet"/>
      <w:lvlText w:val=""/>
      <w:lvlJc w:val="left"/>
      <w:pPr>
        <w:ind w:left="2160" w:hanging="360"/>
      </w:pPr>
      <w:rPr>
        <w:rFonts w:ascii="Wingdings" w:hAnsi="Wingdings" w:hint="default"/>
      </w:rPr>
    </w:lvl>
    <w:lvl w:ilvl="3" w:tplc="C6C4C0DC">
      <w:start w:val="1"/>
      <w:numFmt w:val="bullet"/>
      <w:lvlText w:val=""/>
      <w:lvlJc w:val="left"/>
      <w:pPr>
        <w:ind w:left="2880" w:hanging="360"/>
      </w:pPr>
      <w:rPr>
        <w:rFonts w:ascii="Symbol" w:hAnsi="Symbol" w:hint="default"/>
      </w:rPr>
    </w:lvl>
    <w:lvl w:ilvl="4" w:tplc="2A42A068">
      <w:start w:val="1"/>
      <w:numFmt w:val="bullet"/>
      <w:lvlText w:val="o"/>
      <w:lvlJc w:val="left"/>
      <w:pPr>
        <w:ind w:left="3600" w:hanging="360"/>
      </w:pPr>
      <w:rPr>
        <w:rFonts w:ascii="Courier New" w:hAnsi="Courier New" w:hint="default"/>
      </w:rPr>
    </w:lvl>
    <w:lvl w:ilvl="5" w:tplc="3AA8B168">
      <w:start w:val="1"/>
      <w:numFmt w:val="bullet"/>
      <w:lvlText w:val=""/>
      <w:lvlJc w:val="left"/>
      <w:pPr>
        <w:ind w:left="4320" w:hanging="360"/>
      </w:pPr>
      <w:rPr>
        <w:rFonts w:ascii="Wingdings" w:hAnsi="Wingdings" w:hint="default"/>
      </w:rPr>
    </w:lvl>
    <w:lvl w:ilvl="6" w:tplc="72BABC1C">
      <w:start w:val="1"/>
      <w:numFmt w:val="bullet"/>
      <w:lvlText w:val=""/>
      <w:lvlJc w:val="left"/>
      <w:pPr>
        <w:ind w:left="5040" w:hanging="360"/>
      </w:pPr>
      <w:rPr>
        <w:rFonts w:ascii="Symbol" w:hAnsi="Symbol" w:hint="default"/>
      </w:rPr>
    </w:lvl>
    <w:lvl w:ilvl="7" w:tplc="0EF63E6A">
      <w:start w:val="1"/>
      <w:numFmt w:val="bullet"/>
      <w:lvlText w:val="o"/>
      <w:lvlJc w:val="left"/>
      <w:pPr>
        <w:ind w:left="5760" w:hanging="360"/>
      </w:pPr>
      <w:rPr>
        <w:rFonts w:ascii="Courier New" w:hAnsi="Courier New" w:hint="default"/>
      </w:rPr>
    </w:lvl>
    <w:lvl w:ilvl="8" w:tplc="BE4AB364">
      <w:start w:val="1"/>
      <w:numFmt w:val="bullet"/>
      <w:lvlText w:val=""/>
      <w:lvlJc w:val="left"/>
      <w:pPr>
        <w:ind w:left="6480" w:hanging="360"/>
      </w:pPr>
      <w:rPr>
        <w:rFonts w:ascii="Wingdings" w:hAnsi="Wingdings" w:hint="default"/>
      </w:rPr>
    </w:lvl>
  </w:abstractNum>
  <w:abstractNum w:abstractNumId="27" w15:restartNumberingAfterBreak="0">
    <w:nsid w:val="579A02FE"/>
    <w:multiLevelType w:val="hybridMultilevel"/>
    <w:tmpl w:val="09C05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A232A61"/>
    <w:multiLevelType w:val="hybridMultilevel"/>
    <w:tmpl w:val="F57EA818"/>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29" w15:restartNumberingAfterBreak="0">
    <w:nsid w:val="5BCA5F7A"/>
    <w:multiLevelType w:val="hybridMultilevel"/>
    <w:tmpl w:val="E070C06A"/>
    <w:lvl w:ilvl="0" w:tplc="54A6E042">
      <w:start w:val="1"/>
      <w:numFmt w:val="bullet"/>
      <w:lvlText w:val=""/>
      <w:lvlJc w:val="left"/>
      <w:pPr>
        <w:ind w:left="720" w:hanging="360"/>
      </w:pPr>
      <w:rPr>
        <w:rFonts w:ascii="Symbol" w:hAnsi="Symbol" w:hint="default"/>
      </w:rPr>
    </w:lvl>
    <w:lvl w:ilvl="1" w:tplc="E688A5EC">
      <w:start w:val="1"/>
      <w:numFmt w:val="bullet"/>
      <w:lvlText w:val="o"/>
      <w:lvlJc w:val="left"/>
      <w:pPr>
        <w:ind w:left="1440" w:hanging="360"/>
      </w:pPr>
      <w:rPr>
        <w:rFonts w:ascii="Courier New" w:hAnsi="Courier New" w:hint="default"/>
      </w:rPr>
    </w:lvl>
    <w:lvl w:ilvl="2" w:tplc="E174CF92">
      <w:start w:val="1"/>
      <w:numFmt w:val="bullet"/>
      <w:lvlText w:val=""/>
      <w:lvlJc w:val="left"/>
      <w:pPr>
        <w:ind w:left="2160" w:hanging="360"/>
      </w:pPr>
      <w:rPr>
        <w:rFonts w:ascii="Wingdings" w:hAnsi="Wingdings" w:hint="default"/>
      </w:rPr>
    </w:lvl>
    <w:lvl w:ilvl="3" w:tplc="91FCDF2E">
      <w:start w:val="1"/>
      <w:numFmt w:val="bullet"/>
      <w:lvlText w:val=""/>
      <w:lvlJc w:val="left"/>
      <w:pPr>
        <w:ind w:left="2880" w:hanging="360"/>
      </w:pPr>
      <w:rPr>
        <w:rFonts w:ascii="Symbol" w:hAnsi="Symbol" w:hint="default"/>
      </w:rPr>
    </w:lvl>
    <w:lvl w:ilvl="4" w:tplc="97A626B8">
      <w:start w:val="1"/>
      <w:numFmt w:val="bullet"/>
      <w:lvlText w:val="o"/>
      <w:lvlJc w:val="left"/>
      <w:pPr>
        <w:ind w:left="3600" w:hanging="360"/>
      </w:pPr>
      <w:rPr>
        <w:rFonts w:ascii="Courier New" w:hAnsi="Courier New" w:hint="default"/>
      </w:rPr>
    </w:lvl>
    <w:lvl w:ilvl="5" w:tplc="D1C6100A">
      <w:start w:val="1"/>
      <w:numFmt w:val="bullet"/>
      <w:lvlText w:val=""/>
      <w:lvlJc w:val="left"/>
      <w:pPr>
        <w:ind w:left="4320" w:hanging="360"/>
      </w:pPr>
      <w:rPr>
        <w:rFonts w:ascii="Wingdings" w:hAnsi="Wingdings" w:hint="default"/>
      </w:rPr>
    </w:lvl>
    <w:lvl w:ilvl="6" w:tplc="C1A0876A">
      <w:start w:val="1"/>
      <w:numFmt w:val="bullet"/>
      <w:lvlText w:val=""/>
      <w:lvlJc w:val="left"/>
      <w:pPr>
        <w:ind w:left="5040" w:hanging="360"/>
      </w:pPr>
      <w:rPr>
        <w:rFonts w:ascii="Symbol" w:hAnsi="Symbol" w:hint="default"/>
      </w:rPr>
    </w:lvl>
    <w:lvl w:ilvl="7" w:tplc="6C64BC18">
      <w:start w:val="1"/>
      <w:numFmt w:val="bullet"/>
      <w:lvlText w:val="o"/>
      <w:lvlJc w:val="left"/>
      <w:pPr>
        <w:ind w:left="5760" w:hanging="360"/>
      </w:pPr>
      <w:rPr>
        <w:rFonts w:ascii="Courier New" w:hAnsi="Courier New" w:hint="default"/>
      </w:rPr>
    </w:lvl>
    <w:lvl w:ilvl="8" w:tplc="83CA6954">
      <w:start w:val="1"/>
      <w:numFmt w:val="bullet"/>
      <w:lvlText w:val=""/>
      <w:lvlJc w:val="left"/>
      <w:pPr>
        <w:ind w:left="6480" w:hanging="360"/>
      </w:pPr>
      <w:rPr>
        <w:rFonts w:ascii="Wingdings" w:hAnsi="Wingdings" w:hint="default"/>
      </w:rPr>
    </w:lvl>
  </w:abstractNum>
  <w:abstractNum w:abstractNumId="30" w15:restartNumberingAfterBreak="0">
    <w:nsid w:val="5F406C6E"/>
    <w:multiLevelType w:val="hybridMultilevel"/>
    <w:tmpl w:val="9FE822B4"/>
    <w:lvl w:ilvl="0" w:tplc="56AA43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A6867"/>
    <w:multiLevelType w:val="hybridMultilevel"/>
    <w:tmpl w:val="24EE0F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68941AB"/>
    <w:multiLevelType w:val="hybridMultilevel"/>
    <w:tmpl w:val="E28EF0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3" w15:restartNumberingAfterBreak="0">
    <w:nsid w:val="773C033C"/>
    <w:multiLevelType w:val="hybridMultilevel"/>
    <w:tmpl w:val="7D3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5816C2"/>
    <w:multiLevelType w:val="hybridMultilevel"/>
    <w:tmpl w:val="6F14B9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D9D3C17"/>
    <w:multiLevelType w:val="hybridMultilevel"/>
    <w:tmpl w:val="EDC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174422">
    <w:abstractNumId w:val="0"/>
  </w:num>
  <w:num w:numId="2" w16cid:durableId="113305569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48070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9050032">
    <w:abstractNumId w:val="15"/>
  </w:num>
  <w:num w:numId="5" w16cid:durableId="19763314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07268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6806794">
    <w:abstractNumId w:val="20"/>
  </w:num>
  <w:num w:numId="8" w16cid:durableId="1851141318">
    <w:abstractNumId w:val="11"/>
  </w:num>
  <w:num w:numId="9" w16cid:durableId="329213910">
    <w:abstractNumId w:val="8"/>
  </w:num>
  <w:num w:numId="10" w16cid:durableId="869342531">
    <w:abstractNumId w:val="5"/>
  </w:num>
  <w:num w:numId="11" w16cid:durableId="964234548">
    <w:abstractNumId w:val="18"/>
  </w:num>
  <w:num w:numId="12" w16cid:durableId="13073150">
    <w:abstractNumId w:val="19"/>
  </w:num>
  <w:num w:numId="13" w16cid:durableId="1114788778">
    <w:abstractNumId w:val="7"/>
  </w:num>
  <w:num w:numId="14" w16cid:durableId="529535463">
    <w:abstractNumId w:val="26"/>
  </w:num>
  <w:num w:numId="15" w16cid:durableId="1688603016">
    <w:abstractNumId w:val="4"/>
  </w:num>
  <w:num w:numId="16" w16cid:durableId="713891849">
    <w:abstractNumId w:val="29"/>
  </w:num>
  <w:num w:numId="17" w16cid:durableId="1759711846">
    <w:abstractNumId w:val="9"/>
  </w:num>
  <w:num w:numId="18" w16cid:durableId="1345207698">
    <w:abstractNumId w:val="21"/>
  </w:num>
  <w:num w:numId="19" w16cid:durableId="767700734">
    <w:abstractNumId w:val="24"/>
  </w:num>
  <w:num w:numId="20" w16cid:durableId="185216759">
    <w:abstractNumId w:val="12"/>
  </w:num>
  <w:num w:numId="21" w16cid:durableId="1866600879">
    <w:abstractNumId w:val="22"/>
  </w:num>
  <w:num w:numId="22" w16cid:durableId="1450590747">
    <w:abstractNumId w:val="25"/>
  </w:num>
  <w:num w:numId="23" w16cid:durableId="1046179221">
    <w:abstractNumId w:val="23"/>
  </w:num>
  <w:num w:numId="24" w16cid:durableId="366294968">
    <w:abstractNumId w:val="27"/>
  </w:num>
  <w:num w:numId="25" w16cid:durableId="433214592">
    <w:abstractNumId w:val="33"/>
  </w:num>
  <w:num w:numId="26" w16cid:durableId="1915699805">
    <w:abstractNumId w:val="17"/>
  </w:num>
  <w:num w:numId="27" w16cid:durableId="880945332">
    <w:abstractNumId w:val="30"/>
  </w:num>
  <w:num w:numId="28" w16cid:durableId="1832870692">
    <w:abstractNumId w:val="16"/>
  </w:num>
  <w:num w:numId="29" w16cid:durableId="808472046">
    <w:abstractNumId w:val="31"/>
  </w:num>
  <w:num w:numId="30" w16cid:durableId="1540630517">
    <w:abstractNumId w:val="13"/>
  </w:num>
  <w:num w:numId="31" w16cid:durableId="1068845497">
    <w:abstractNumId w:val="34"/>
  </w:num>
  <w:num w:numId="32" w16cid:durableId="1468354751">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F64"/>
    <w:rsid w:val="0000158B"/>
    <w:rsid w:val="000044AE"/>
    <w:rsid w:val="00010DC9"/>
    <w:rsid w:val="00012BEB"/>
    <w:rsid w:val="0001778B"/>
    <w:rsid w:val="0002356A"/>
    <w:rsid w:val="000360B8"/>
    <w:rsid w:val="000430ED"/>
    <w:rsid w:val="00047E39"/>
    <w:rsid w:val="0005661A"/>
    <w:rsid w:val="00057456"/>
    <w:rsid w:val="0005749A"/>
    <w:rsid w:val="0006314A"/>
    <w:rsid w:val="00063BC9"/>
    <w:rsid w:val="000645A4"/>
    <w:rsid w:val="0006745E"/>
    <w:rsid w:val="000730CA"/>
    <w:rsid w:val="00074E80"/>
    <w:rsid w:val="00084AB2"/>
    <w:rsid w:val="0008534A"/>
    <w:rsid w:val="00092AC0"/>
    <w:rsid w:val="00097965"/>
    <w:rsid w:val="000A1BBC"/>
    <w:rsid w:val="000A35AC"/>
    <w:rsid w:val="000A3C41"/>
    <w:rsid w:val="000A42D1"/>
    <w:rsid w:val="000A4821"/>
    <w:rsid w:val="000A6E34"/>
    <w:rsid w:val="000A6FAB"/>
    <w:rsid w:val="000B025D"/>
    <w:rsid w:val="000B2693"/>
    <w:rsid w:val="000B4D5E"/>
    <w:rsid w:val="000C136C"/>
    <w:rsid w:val="000C1F0F"/>
    <w:rsid w:val="000C48E8"/>
    <w:rsid w:val="000C4E61"/>
    <w:rsid w:val="000C6448"/>
    <w:rsid w:val="000C6E38"/>
    <w:rsid w:val="000D3284"/>
    <w:rsid w:val="000D782D"/>
    <w:rsid w:val="000E240E"/>
    <w:rsid w:val="000E3234"/>
    <w:rsid w:val="000F18F8"/>
    <w:rsid w:val="00110718"/>
    <w:rsid w:val="001148C7"/>
    <w:rsid w:val="00126037"/>
    <w:rsid w:val="0012781A"/>
    <w:rsid w:val="00130C19"/>
    <w:rsid w:val="00131049"/>
    <w:rsid w:val="00143D14"/>
    <w:rsid w:val="00154E6E"/>
    <w:rsid w:val="00156520"/>
    <w:rsid w:val="001574E3"/>
    <w:rsid w:val="00162F49"/>
    <w:rsid w:val="00166E78"/>
    <w:rsid w:val="00167284"/>
    <w:rsid w:val="0017120D"/>
    <w:rsid w:val="00171645"/>
    <w:rsid w:val="001756EC"/>
    <w:rsid w:val="001848F0"/>
    <w:rsid w:val="001866FE"/>
    <w:rsid w:val="00193DDA"/>
    <w:rsid w:val="0019600B"/>
    <w:rsid w:val="001A072C"/>
    <w:rsid w:val="001A19A7"/>
    <w:rsid w:val="001A1ED5"/>
    <w:rsid w:val="001A1EF6"/>
    <w:rsid w:val="001A6828"/>
    <w:rsid w:val="001B1127"/>
    <w:rsid w:val="001B4F54"/>
    <w:rsid w:val="001C7FE6"/>
    <w:rsid w:val="001D1636"/>
    <w:rsid w:val="001D39D7"/>
    <w:rsid w:val="001D5CED"/>
    <w:rsid w:val="001E2EFF"/>
    <w:rsid w:val="001E3BFA"/>
    <w:rsid w:val="001E3DF8"/>
    <w:rsid w:val="001E7EB5"/>
    <w:rsid w:val="001F64BB"/>
    <w:rsid w:val="0020081C"/>
    <w:rsid w:val="00203D4C"/>
    <w:rsid w:val="00203DAD"/>
    <w:rsid w:val="002109FE"/>
    <w:rsid w:val="002142A2"/>
    <w:rsid w:val="00220DDA"/>
    <w:rsid w:val="002222A1"/>
    <w:rsid w:val="002471D7"/>
    <w:rsid w:val="00250F3E"/>
    <w:rsid w:val="002543B1"/>
    <w:rsid w:val="00254E40"/>
    <w:rsid w:val="002552BA"/>
    <w:rsid w:val="00256F7A"/>
    <w:rsid w:val="00264020"/>
    <w:rsid w:val="00264531"/>
    <w:rsid w:val="00264A8F"/>
    <w:rsid w:val="0026521D"/>
    <w:rsid w:val="00265516"/>
    <w:rsid w:val="002709CB"/>
    <w:rsid w:val="00273634"/>
    <w:rsid w:val="00274742"/>
    <w:rsid w:val="0028012F"/>
    <w:rsid w:val="00281CB5"/>
    <w:rsid w:val="00283744"/>
    <w:rsid w:val="002977D1"/>
    <w:rsid w:val="002A5A3A"/>
    <w:rsid w:val="002B2B4E"/>
    <w:rsid w:val="002C21A5"/>
    <w:rsid w:val="002C5AC0"/>
    <w:rsid w:val="002C5E07"/>
    <w:rsid w:val="002D472E"/>
    <w:rsid w:val="002D7F5A"/>
    <w:rsid w:val="002E32D0"/>
    <w:rsid w:val="002E47CE"/>
    <w:rsid w:val="002E4B25"/>
    <w:rsid w:val="002E5FE5"/>
    <w:rsid w:val="002E7874"/>
    <w:rsid w:val="002F03BC"/>
    <w:rsid w:val="00303E0F"/>
    <w:rsid w:val="00304343"/>
    <w:rsid w:val="00306806"/>
    <w:rsid w:val="00307C2D"/>
    <w:rsid w:val="00307EF2"/>
    <w:rsid w:val="003103A9"/>
    <w:rsid w:val="00320C6E"/>
    <w:rsid w:val="00321E00"/>
    <w:rsid w:val="00323DF5"/>
    <w:rsid w:val="00327A2C"/>
    <w:rsid w:val="003402D1"/>
    <w:rsid w:val="00344F95"/>
    <w:rsid w:val="0035104A"/>
    <w:rsid w:val="003535A0"/>
    <w:rsid w:val="00355CE1"/>
    <w:rsid w:val="003607B5"/>
    <w:rsid w:val="0036286F"/>
    <w:rsid w:val="00366C33"/>
    <w:rsid w:val="00370740"/>
    <w:rsid w:val="00376FF6"/>
    <w:rsid w:val="00380AC1"/>
    <w:rsid w:val="003811B2"/>
    <w:rsid w:val="003825BC"/>
    <w:rsid w:val="003931AF"/>
    <w:rsid w:val="003A327F"/>
    <w:rsid w:val="003A664F"/>
    <w:rsid w:val="003A6BF2"/>
    <w:rsid w:val="003B11CA"/>
    <w:rsid w:val="003B3357"/>
    <w:rsid w:val="003B4A7E"/>
    <w:rsid w:val="003B7BF8"/>
    <w:rsid w:val="003C273E"/>
    <w:rsid w:val="003C49B7"/>
    <w:rsid w:val="003C5F31"/>
    <w:rsid w:val="003C79F7"/>
    <w:rsid w:val="003D3BF5"/>
    <w:rsid w:val="003D43B7"/>
    <w:rsid w:val="003D4ECC"/>
    <w:rsid w:val="003D4FF4"/>
    <w:rsid w:val="003D7F29"/>
    <w:rsid w:val="003E0AC5"/>
    <w:rsid w:val="003F0F92"/>
    <w:rsid w:val="003F4DC3"/>
    <w:rsid w:val="004024B8"/>
    <w:rsid w:val="00406D33"/>
    <w:rsid w:val="00410DDE"/>
    <w:rsid w:val="00412818"/>
    <w:rsid w:val="00413C5A"/>
    <w:rsid w:val="004140FC"/>
    <w:rsid w:val="0042258F"/>
    <w:rsid w:val="004236D1"/>
    <w:rsid w:val="004239F2"/>
    <w:rsid w:val="00425C66"/>
    <w:rsid w:val="00426B7D"/>
    <w:rsid w:val="00432C37"/>
    <w:rsid w:val="004361EC"/>
    <w:rsid w:val="004469A5"/>
    <w:rsid w:val="00455756"/>
    <w:rsid w:val="0046349E"/>
    <w:rsid w:val="004668AF"/>
    <w:rsid w:val="0047079C"/>
    <w:rsid w:val="004708A0"/>
    <w:rsid w:val="00470FA0"/>
    <w:rsid w:val="00471F01"/>
    <w:rsid w:val="00474753"/>
    <w:rsid w:val="00476EB0"/>
    <w:rsid w:val="00482CF3"/>
    <w:rsid w:val="00483628"/>
    <w:rsid w:val="00496C1D"/>
    <w:rsid w:val="004A08E7"/>
    <w:rsid w:val="004A1C68"/>
    <w:rsid w:val="004A227E"/>
    <w:rsid w:val="004A25BF"/>
    <w:rsid w:val="004A75A7"/>
    <w:rsid w:val="004B41E8"/>
    <w:rsid w:val="004B5E10"/>
    <w:rsid w:val="004C01A1"/>
    <w:rsid w:val="004C03A1"/>
    <w:rsid w:val="004C2C7A"/>
    <w:rsid w:val="004D79E6"/>
    <w:rsid w:val="004E25FB"/>
    <w:rsid w:val="004E2E82"/>
    <w:rsid w:val="004E6C48"/>
    <w:rsid w:val="004F59E0"/>
    <w:rsid w:val="004F7799"/>
    <w:rsid w:val="004F7F64"/>
    <w:rsid w:val="005011C7"/>
    <w:rsid w:val="00503CCB"/>
    <w:rsid w:val="0050550D"/>
    <w:rsid w:val="00505DE1"/>
    <w:rsid w:val="00524A24"/>
    <w:rsid w:val="00527444"/>
    <w:rsid w:val="00531018"/>
    <w:rsid w:val="005318DB"/>
    <w:rsid w:val="00531EE2"/>
    <w:rsid w:val="005417E8"/>
    <w:rsid w:val="0054429B"/>
    <w:rsid w:val="005445CE"/>
    <w:rsid w:val="00544A6D"/>
    <w:rsid w:val="005453FA"/>
    <w:rsid w:val="005468F7"/>
    <w:rsid w:val="0055377F"/>
    <w:rsid w:val="00555303"/>
    <w:rsid w:val="00556F65"/>
    <w:rsid w:val="00561CCA"/>
    <w:rsid w:val="00566772"/>
    <w:rsid w:val="00572F73"/>
    <w:rsid w:val="00575184"/>
    <w:rsid w:val="00575A4D"/>
    <w:rsid w:val="00575BE3"/>
    <w:rsid w:val="00580382"/>
    <w:rsid w:val="005854E0"/>
    <w:rsid w:val="005941D3"/>
    <w:rsid w:val="005B7E8A"/>
    <w:rsid w:val="005C198F"/>
    <w:rsid w:val="005D166B"/>
    <w:rsid w:val="005D3B24"/>
    <w:rsid w:val="005D3BF1"/>
    <w:rsid w:val="005D6FBD"/>
    <w:rsid w:val="005E4582"/>
    <w:rsid w:val="005F1110"/>
    <w:rsid w:val="005F716A"/>
    <w:rsid w:val="00601966"/>
    <w:rsid w:val="0061140F"/>
    <w:rsid w:val="00612F02"/>
    <w:rsid w:val="00615D21"/>
    <w:rsid w:val="00616B5E"/>
    <w:rsid w:val="00616D61"/>
    <w:rsid w:val="00625C31"/>
    <w:rsid w:val="00627A96"/>
    <w:rsid w:val="00633AC1"/>
    <w:rsid w:val="00651054"/>
    <w:rsid w:val="00652093"/>
    <w:rsid w:val="00652390"/>
    <w:rsid w:val="006539CC"/>
    <w:rsid w:val="0066139D"/>
    <w:rsid w:val="006622D3"/>
    <w:rsid w:val="006660AB"/>
    <w:rsid w:val="00666235"/>
    <w:rsid w:val="00682C4A"/>
    <w:rsid w:val="00687599"/>
    <w:rsid w:val="006904FF"/>
    <w:rsid w:val="00692FBB"/>
    <w:rsid w:val="006A3659"/>
    <w:rsid w:val="006B1797"/>
    <w:rsid w:val="006B2BD1"/>
    <w:rsid w:val="006B32BA"/>
    <w:rsid w:val="006B4B27"/>
    <w:rsid w:val="006C0185"/>
    <w:rsid w:val="006C69AE"/>
    <w:rsid w:val="006D171C"/>
    <w:rsid w:val="006D1BC6"/>
    <w:rsid w:val="006D4F01"/>
    <w:rsid w:val="006E255F"/>
    <w:rsid w:val="006E7465"/>
    <w:rsid w:val="006F52DD"/>
    <w:rsid w:val="006F6E25"/>
    <w:rsid w:val="00700A46"/>
    <w:rsid w:val="00700B46"/>
    <w:rsid w:val="00701163"/>
    <w:rsid w:val="00701586"/>
    <w:rsid w:val="00707941"/>
    <w:rsid w:val="00710672"/>
    <w:rsid w:val="00710E06"/>
    <w:rsid w:val="00716A75"/>
    <w:rsid w:val="0072290A"/>
    <w:rsid w:val="00725E1D"/>
    <w:rsid w:val="007332F5"/>
    <w:rsid w:val="00736B72"/>
    <w:rsid w:val="007372D2"/>
    <w:rsid w:val="00740B22"/>
    <w:rsid w:val="00743015"/>
    <w:rsid w:val="007518D8"/>
    <w:rsid w:val="00754C71"/>
    <w:rsid w:val="0076185B"/>
    <w:rsid w:val="00761A87"/>
    <w:rsid w:val="0076240E"/>
    <w:rsid w:val="00764282"/>
    <w:rsid w:val="007705A4"/>
    <w:rsid w:val="007815E2"/>
    <w:rsid w:val="00784E65"/>
    <w:rsid w:val="00785CC4"/>
    <w:rsid w:val="00786DFC"/>
    <w:rsid w:val="00787847"/>
    <w:rsid w:val="00790939"/>
    <w:rsid w:val="0079207D"/>
    <w:rsid w:val="0079353C"/>
    <w:rsid w:val="00794AAB"/>
    <w:rsid w:val="00796082"/>
    <w:rsid w:val="007976CB"/>
    <w:rsid w:val="007A011D"/>
    <w:rsid w:val="007A18A1"/>
    <w:rsid w:val="007A1B68"/>
    <w:rsid w:val="007A2AD1"/>
    <w:rsid w:val="007A2B29"/>
    <w:rsid w:val="007A3FC8"/>
    <w:rsid w:val="007A7807"/>
    <w:rsid w:val="007B12BE"/>
    <w:rsid w:val="007B39BC"/>
    <w:rsid w:val="007B598C"/>
    <w:rsid w:val="007C1269"/>
    <w:rsid w:val="007D1997"/>
    <w:rsid w:val="007D736D"/>
    <w:rsid w:val="007E07D5"/>
    <w:rsid w:val="007E09D6"/>
    <w:rsid w:val="007F4D79"/>
    <w:rsid w:val="007F4F21"/>
    <w:rsid w:val="00801CF2"/>
    <w:rsid w:val="00801FB8"/>
    <w:rsid w:val="00802DDD"/>
    <w:rsid w:val="00814CD8"/>
    <w:rsid w:val="00826A6C"/>
    <w:rsid w:val="00832D82"/>
    <w:rsid w:val="0083490B"/>
    <w:rsid w:val="008351F8"/>
    <w:rsid w:val="00836518"/>
    <w:rsid w:val="0083704D"/>
    <w:rsid w:val="00855E6D"/>
    <w:rsid w:val="00856AF2"/>
    <w:rsid w:val="00857662"/>
    <w:rsid w:val="008611E8"/>
    <w:rsid w:val="00861EA4"/>
    <w:rsid w:val="008632A6"/>
    <w:rsid w:val="008633E9"/>
    <w:rsid w:val="008760EC"/>
    <w:rsid w:val="00877381"/>
    <w:rsid w:val="00880D9F"/>
    <w:rsid w:val="00881C2A"/>
    <w:rsid w:val="008839B9"/>
    <w:rsid w:val="00883AF7"/>
    <w:rsid w:val="0088519E"/>
    <w:rsid w:val="00891E5C"/>
    <w:rsid w:val="00892CA6"/>
    <w:rsid w:val="008973A9"/>
    <w:rsid w:val="008A1F84"/>
    <w:rsid w:val="008B0B33"/>
    <w:rsid w:val="008B2C64"/>
    <w:rsid w:val="008B3D41"/>
    <w:rsid w:val="008B6695"/>
    <w:rsid w:val="008C077C"/>
    <w:rsid w:val="008C4273"/>
    <w:rsid w:val="008D0CB3"/>
    <w:rsid w:val="008D464A"/>
    <w:rsid w:val="008D7A36"/>
    <w:rsid w:val="008E5115"/>
    <w:rsid w:val="008E5D60"/>
    <w:rsid w:val="008E77AF"/>
    <w:rsid w:val="00903CB8"/>
    <w:rsid w:val="00904ADD"/>
    <w:rsid w:val="00905297"/>
    <w:rsid w:val="00911BA3"/>
    <w:rsid w:val="009132DD"/>
    <w:rsid w:val="00920696"/>
    <w:rsid w:val="00925C73"/>
    <w:rsid w:val="00926760"/>
    <w:rsid w:val="00930404"/>
    <w:rsid w:val="00931581"/>
    <w:rsid w:val="00935179"/>
    <w:rsid w:val="009360E5"/>
    <w:rsid w:val="00940297"/>
    <w:rsid w:val="0094205A"/>
    <w:rsid w:val="00942FF8"/>
    <w:rsid w:val="009454A7"/>
    <w:rsid w:val="00946142"/>
    <w:rsid w:val="00946BA3"/>
    <w:rsid w:val="009475CE"/>
    <w:rsid w:val="009538EF"/>
    <w:rsid w:val="00956AB6"/>
    <w:rsid w:val="009600A8"/>
    <w:rsid w:val="00960A3A"/>
    <w:rsid w:val="00970181"/>
    <w:rsid w:val="009733C1"/>
    <w:rsid w:val="00975DAC"/>
    <w:rsid w:val="00983E3B"/>
    <w:rsid w:val="009863A9"/>
    <w:rsid w:val="00986F73"/>
    <w:rsid w:val="009953B0"/>
    <w:rsid w:val="009A4C85"/>
    <w:rsid w:val="009A5C85"/>
    <w:rsid w:val="009A63A8"/>
    <w:rsid w:val="009A645D"/>
    <w:rsid w:val="009B6432"/>
    <w:rsid w:val="009B6AEC"/>
    <w:rsid w:val="009C2727"/>
    <w:rsid w:val="009C48B2"/>
    <w:rsid w:val="009C66DB"/>
    <w:rsid w:val="009C6DE9"/>
    <w:rsid w:val="009D24D7"/>
    <w:rsid w:val="009D321A"/>
    <w:rsid w:val="009D4F2B"/>
    <w:rsid w:val="009D5237"/>
    <w:rsid w:val="009F51B9"/>
    <w:rsid w:val="009F66AA"/>
    <w:rsid w:val="00A00441"/>
    <w:rsid w:val="00A02D0B"/>
    <w:rsid w:val="00A02F3E"/>
    <w:rsid w:val="00A079F1"/>
    <w:rsid w:val="00A11C87"/>
    <w:rsid w:val="00A139C5"/>
    <w:rsid w:val="00A15127"/>
    <w:rsid w:val="00A20103"/>
    <w:rsid w:val="00A21185"/>
    <w:rsid w:val="00A32F76"/>
    <w:rsid w:val="00A35137"/>
    <w:rsid w:val="00A36384"/>
    <w:rsid w:val="00A44243"/>
    <w:rsid w:val="00A52200"/>
    <w:rsid w:val="00A53457"/>
    <w:rsid w:val="00A609A2"/>
    <w:rsid w:val="00A638DB"/>
    <w:rsid w:val="00A64954"/>
    <w:rsid w:val="00A65710"/>
    <w:rsid w:val="00A6787D"/>
    <w:rsid w:val="00A70018"/>
    <w:rsid w:val="00A709B6"/>
    <w:rsid w:val="00A76ACB"/>
    <w:rsid w:val="00A76C04"/>
    <w:rsid w:val="00A77D44"/>
    <w:rsid w:val="00A81323"/>
    <w:rsid w:val="00A83CE4"/>
    <w:rsid w:val="00A83CE7"/>
    <w:rsid w:val="00A85F5E"/>
    <w:rsid w:val="00A86C03"/>
    <w:rsid w:val="00A902F6"/>
    <w:rsid w:val="00A964CE"/>
    <w:rsid w:val="00A96B85"/>
    <w:rsid w:val="00A97EB0"/>
    <w:rsid w:val="00AA6CFE"/>
    <w:rsid w:val="00AB30BB"/>
    <w:rsid w:val="00AC3159"/>
    <w:rsid w:val="00AC4420"/>
    <w:rsid w:val="00AD11A5"/>
    <w:rsid w:val="00AD1AC1"/>
    <w:rsid w:val="00AD4D7A"/>
    <w:rsid w:val="00AE163F"/>
    <w:rsid w:val="00AE71FE"/>
    <w:rsid w:val="00AF4C2C"/>
    <w:rsid w:val="00B03160"/>
    <w:rsid w:val="00B059AA"/>
    <w:rsid w:val="00B05B13"/>
    <w:rsid w:val="00B1133A"/>
    <w:rsid w:val="00B15BCD"/>
    <w:rsid w:val="00B2221B"/>
    <w:rsid w:val="00B24E2D"/>
    <w:rsid w:val="00B26A1C"/>
    <w:rsid w:val="00B415E2"/>
    <w:rsid w:val="00B43FE1"/>
    <w:rsid w:val="00B530F6"/>
    <w:rsid w:val="00B53742"/>
    <w:rsid w:val="00B5439D"/>
    <w:rsid w:val="00B55758"/>
    <w:rsid w:val="00B56912"/>
    <w:rsid w:val="00B60335"/>
    <w:rsid w:val="00B664F1"/>
    <w:rsid w:val="00B809EA"/>
    <w:rsid w:val="00B810E2"/>
    <w:rsid w:val="00B8546F"/>
    <w:rsid w:val="00B8553B"/>
    <w:rsid w:val="00B90042"/>
    <w:rsid w:val="00B910D0"/>
    <w:rsid w:val="00B91E1E"/>
    <w:rsid w:val="00B94702"/>
    <w:rsid w:val="00B96D3F"/>
    <w:rsid w:val="00BA08CA"/>
    <w:rsid w:val="00BA159A"/>
    <w:rsid w:val="00BA17F4"/>
    <w:rsid w:val="00BA299F"/>
    <w:rsid w:val="00BA44F6"/>
    <w:rsid w:val="00BA5A33"/>
    <w:rsid w:val="00BB03B1"/>
    <w:rsid w:val="00BB11C9"/>
    <w:rsid w:val="00BB79A3"/>
    <w:rsid w:val="00BC1CF6"/>
    <w:rsid w:val="00BC4CE1"/>
    <w:rsid w:val="00BC5E29"/>
    <w:rsid w:val="00BC6524"/>
    <w:rsid w:val="00BC7758"/>
    <w:rsid w:val="00BC7B9A"/>
    <w:rsid w:val="00BD24B5"/>
    <w:rsid w:val="00BD6459"/>
    <w:rsid w:val="00BE3E5D"/>
    <w:rsid w:val="00BE6584"/>
    <w:rsid w:val="00BF27F9"/>
    <w:rsid w:val="00BF32B9"/>
    <w:rsid w:val="00BF4986"/>
    <w:rsid w:val="00BF4A94"/>
    <w:rsid w:val="00BF4C27"/>
    <w:rsid w:val="00C0100A"/>
    <w:rsid w:val="00C02A68"/>
    <w:rsid w:val="00C0402C"/>
    <w:rsid w:val="00C04CDE"/>
    <w:rsid w:val="00C052CC"/>
    <w:rsid w:val="00C06044"/>
    <w:rsid w:val="00C06442"/>
    <w:rsid w:val="00C12AA9"/>
    <w:rsid w:val="00C14B97"/>
    <w:rsid w:val="00C26247"/>
    <w:rsid w:val="00C26EDF"/>
    <w:rsid w:val="00C47DE4"/>
    <w:rsid w:val="00C505D6"/>
    <w:rsid w:val="00C51E44"/>
    <w:rsid w:val="00C54D80"/>
    <w:rsid w:val="00C550E3"/>
    <w:rsid w:val="00C55EAF"/>
    <w:rsid w:val="00C56D00"/>
    <w:rsid w:val="00C62DB7"/>
    <w:rsid w:val="00C6303D"/>
    <w:rsid w:val="00C642FA"/>
    <w:rsid w:val="00C740A4"/>
    <w:rsid w:val="00C7617C"/>
    <w:rsid w:val="00C771BA"/>
    <w:rsid w:val="00C80D04"/>
    <w:rsid w:val="00C81C47"/>
    <w:rsid w:val="00C9085F"/>
    <w:rsid w:val="00C92893"/>
    <w:rsid w:val="00CA182F"/>
    <w:rsid w:val="00CA1D56"/>
    <w:rsid w:val="00CA2581"/>
    <w:rsid w:val="00CB1CFD"/>
    <w:rsid w:val="00CB2FD0"/>
    <w:rsid w:val="00CB545D"/>
    <w:rsid w:val="00CB7FEE"/>
    <w:rsid w:val="00CD35B3"/>
    <w:rsid w:val="00CD37FD"/>
    <w:rsid w:val="00CD5373"/>
    <w:rsid w:val="00CD5FAB"/>
    <w:rsid w:val="00CF1B04"/>
    <w:rsid w:val="00CF6592"/>
    <w:rsid w:val="00CF6B17"/>
    <w:rsid w:val="00D02869"/>
    <w:rsid w:val="00D0292A"/>
    <w:rsid w:val="00D04097"/>
    <w:rsid w:val="00D220B5"/>
    <w:rsid w:val="00D238DF"/>
    <w:rsid w:val="00D261F1"/>
    <w:rsid w:val="00D33598"/>
    <w:rsid w:val="00D35EE8"/>
    <w:rsid w:val="00D365A2"/>
    <w:rsid w:val="00D40D75"/>
    <w:rsid w:val="00D42764"/>
    <w:rsid w:val="00D45218"/>
    <w:rsid w:val="00D47E02"/>
    <w:rsid w:val="00D511E9"/>
    <w:rsid w:val="00D5309E"/>
    <w:rsid w:val="00D538F9"/>
    <w:rsid w:val="00D561BA"/>
    <w:rsid w:val="00D60090"/>
    <w:rsid w:val="00D606BB"/>
    <w:rsid w:val="00D6791B"/>
    <w:rsid w:val="00D71FA8"/>
    <w:rsid w:val="00D74A49"/>
    <w:rsid w:val="00D758BD"/>
    <w:rsid w:val="00D76348"/>
    <w:rsid w:val="00D80526"/>
    <w:rsid w:val="00D82C91"/>
    <w:rsid w:val="00D94AEF"/>
    <w:rsid w:val="00D96895"/>
    <w:rsid w:val="00DB1985"/>
    <w:rsid w:val="00DB420D"/>
    <w:rsid w:val="00DB4653"/>
    <w:rsid w:val="00DB74A9"/>
    <w:rsid w:val="00DB7D76"/>
    <w:rsid w:val="00DC227C"/>
    <w:rsid w:val="00DC72E0"/>
    <w:rsid w:val="00DD2500"/>
    <w:rsid w:val="00DD4C3E"/>
    <w:rsid w:val="00DD5C5D"/>
    <w:rsid w:val="00DE3176"/>
    <w:rsid w:val="00DE4A55"/>
    <w:rsid w:val="00DE66F9"/>
    <w:rsid w:val="00DF0F72"/>
    <w:rsid w:val="00DF487B"/>
    <w:rsid w:val="00DF61AF"/>
    <w:rsid w:val="00E0221C"/>
    <w:rsid w:val="00E07A39"/>
    <w:rsid w:val="00E10220"/>
    <w:rsid w:val="00E1053D"/>
    <w:rsid w:val="00E1167E"/>
    <w:rsid w:val="00E116F0"/>
    <w:rsid w:val="00E215D8"/>
    <w:rsid w:val="00E27B1D"/>
    <w:rsid w:val="00E35304"/>
    <w:rsid w:val="00E37F09"/>
    <w:rsid w:val="00E50D44"/>
    <w:rsid w:val="00E638B5"/>
    <w:rsid w:val="00E71B76"/>
    <w:rsid w:val="00E85C30"/>
    <w:rsid w:val="00E86076"/>
    <w:rsid w:val="00E87298"/>
    <w:rsid w:val="00E9271D"/>
    <w:rsid w:val="00E94194"/>
    <w:rsid w:val="00E9423F"/>
    <w:rsid w:val="00EA1142"/>
    <w:rsid w:val="00EA5363"/>
    <w:rsid w:val="00EA7DF5"/>
    <w:rsid w:val="00EB343F"/>
    <w:rsid w:val="00EB48AC"/>
    <w:rsid w:val="00EC095F"/>
    <w:rsid w:val="00EC2200"/>
    <w:rsid w:val="00ED294F"/>
    <w:rsid w:val="00ED744C"/>
    <w:rsid w:val="00EE23C3"/>
    <w:rsid w:val="00EE4998"/>
    <w:rsid w:val="00EE4EE4"/>
    <w:rsid w:val="00EE6A7E"/>
    <w:rsid w:val="00F018F3"/>
    <w:rsid w:val="00F02C37"/>
    <w:rsid w:val="00F03C73"/>
    <w:rsid w:val="00F0688C"/>
    <w:rsid w:val="00F11F24"/>
    <w:rsid w:val="00F13F27"/>
    <w:rsid w:val="00F17377"/>
    <w:rsid w:val="00F17C67"/>
    <w:rsid w:val="00F22ACF"/>
    <w:rsid w:val="00F26FDB"/>
    <w:rsid w:val="00F3006F"/>
    <w:rsid w:val="00F32178"/>
    <w:rsid w:val="00F33803"/>
    <w:rsid w:val="00F34533"/>
    <w:rsid w:val="00F37E88"/>
    <w:rsid w:val="00F40454"/>
    <w:rsid w:val="00F63532"/>
    <w:rsid w:val="00F77340"/>
    <w:rsid w:val="00F77921"/>
    <w:rsid w:val="00F8199E"/>
    <w:rsid w:val="00F8431E"/>
    <w:rsid w:val="00F84E5A"/>
    <w:rsid w:val="00F86995"/>
    <w:rsid w:val="00F92B05"/>
    <w:rsid w:val="00F96B86"/>
    <w:rsid w:val="00F96EAA"/>
    <w:rsid w:val="00FA2B1C"/>
    <w:rsid w:val="00FA4378"/>
    <w:rsid w:val="00FA5794"/>
    <w:rsid w:val="00FB49AF"/>
    <w:rsid w:val="00FB79A2"/>
    <w:rsid w:val="00FC13EE"/>
    <w:rsid w:val="00FD3E7B"/>
    <w:rsid w:val="00FF5C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34A7E"/>
  <w15:docId w15:val="{221964B0-0EDE-4960-B27F-3A9D6C8F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15D8"/>
    <w:pPr>
      <w:suppressAutoHyphens/>
      <w:spacing w:line="276" w:lineRule="auto"/>
      <w:jc w:val="both"/>
    </w:pPr>
    <w:rPr>
      <w:rFonts w:ascii="Verdana" w:hAnsi="Verdana"/>
      <w:sz w:val="24"/>
      <w:szCs w:val="22"/>
      <w:lang w:val="it-IT" w:eastAsia="ar-SA"/>
    </w:rPr>
  </w:style>
  <w:style w:type="paragraph" w:styleId="Titolo1">
    <w:name w:val="heading 1"/>
    <w:basedOn w:val="Normale"/>
    <w:next w:val="CorpodeltestoArial12interlinea1"/>
    <w:link w:val="Titolo1Carattere"/>
    <w:uiPriority w:val="9"/>
    <w:qFormat/>
    <w:rsid w:val="00156520"/>
    <w:pPr>
      <w:keepNext/>
      <w:numPr>
        <w:numId w:val="1"/>
      </w:numPr>
      <w:spacing w:before="240" w:after="60"/>
      <w:outlineLvl w:val="0"/>
    </w:pPr>
    <w:rPr>
      <w:rFonts w:cs="Arial"/>
      <w:bCs/>
      <w:i/>
      <w:color w:val="2E74B5"/>
      <w:kern w:val="1"/>
      <w:sz w:val="32"/>
      <w:szCs w:val="32"/>
    </w:rPr>
  </w:style>
  <w:style w:type="paragraph" w:styleId="Titolo2">
    <w:name w:val="heading 2"/>
    <w:basedOn w:val="Normale"/>
    <w:next w:val="CorpodeltestoArial12interlinea1"/>
    <w:link w:val="Titolo2Carattere"/>
    <w:uiPriority w:val="9"/>
    <w:qFormat/>
    <w:rsid w:val="00836518"/>
    <w:pPr>
      <w:keepNext/>
      <w:numPr>
        <w:ilvl w:val="1"/>
        <w:numId w:val="1"/>
      </w:numPr>
      <w:spacing w:before="240" w:after="60"/>
      <w:outlineLvl w:val="1"/>
    </w:pPr>
    <w:rPr>
      <w:rFonts w:cs="Arial"/>
      <w:bCs/>
      <w:i/>
      <w:iCs/>
      <w:sz w:val="28"/>
      <w:szCs w:val="28"/>
    </w:rPr>
  </w:style>
  <w:style w:type="paragraph" w:styleId="Titolo3">
    <w:name w:val="heading 3"/>
    <w:basedOn w:val="Normale"/>
    <w:next w:val="CorpodeltestoArial12interlinea1"/>
    <w:link w:val="Titolo3Carattere"/>
    <w:uiPriority w:val="9"/>
    <w:qFormat/>
    <w:rsid w:val="007E09D6"/>
    <w:pPr>
      <w:keepNext/>
      <w:numPr>
        <w:ilvl w:val="2"/>
        <w:numId w:val="1"/>
      </w:numPr>
      <w:spacing w:before="240" w:after="60"/>
      <w:outlineLvl w:val="2"/>
    </w:pPr>
    <w:rPr>
      <w:rFonts w:ascii="Arial" w:hAnsi="Arial" w:cs="Arial"/>
      <w:b/>
      <w:bCs/>
      <w:sz w:val="26"/>
      <w:szCs w:val="26"/>
    </w:rPr>
  </w:style>
  <w:style w:type="paragraph" w:styleId="Titolo4">
    <w:name w:val="heading 4"/>
    <w:basedOn w:val="Normale"/>
    <w:next w:val="CorpodeltestoArial12interlinea1"/>
    <w:link w:val="Titolo4Carattere"/>
    <w:uiPriority w:val="9"/>
    <w:qFormat/>
    <w:rsid w:val="007E09D6"/>
    <w:pPr>
      <w:keepNext/>
      <w:numPr>
        <w:ilvl w:val="3"/>
        <w:numId w:val="1"/>
      </w:numPr>
      <w:spacing w:before="240" w:after="60"/>
      <w:outlineLvl w:val="3"/>
    </w:pPr>
    <w:rPr>
      <w:rFonts w:ascii="Arial" w:hAnsi="Arial" w:cs="Arial"/>
      <w:b/>
      <w:bCs/>
      <w:i/>
      <w:szCs w:val="28"/>
    </w:rPr>
  </w:style>
  <w:style w:type="paragraph" w:styleId="Titolo5">
    <w:name w:val="heading 5"/>
    <w:basedOn w:val="Normale"/>
    <w:next w:val="CorpodeltestoArial12interlinea1"/>
    <w:link w:val="Titolo5Carattere"/>
    <w:uiPriority w:val="9"/>
    <w:qFormat/>
    <w:rsid w:val="007E09D6"/>
    <w:pPr>
      <w:keepNext/>
      <w:numPr>
        <w:ilvl w:val="4"/>
        <w:numId w:val="1"/>
      </w:numPr>
      <w:spacing w:before="240" w:after="60"/>
      <w:outlineLvl w:val="4"/>
    </w:pPr>
    <w:rPr>
      <w:b/>
      <w:bCs/>
      <w:iCs/>
      <w:szCs w:val="26"/>
    </w:rPr>
  </w:style>
  <w:style w:type="paragraph" w:styleId="Titolo6">
    <w:name w:val="heading 6"/>
    <w:basedOn w:val="Normale"/>
    <w:next w:val="CorpodeltestoArial12interlinea1"/>
    <w:link w:val="Titolo6Carattere"/>
    <w:uiPriority w:val="9"/>
    <w:qFormat/>
    <w:rsid w:val="007E09D6"/>
    <w:pPr>
      <w:keepNext/>
      <w:numPr>
        <w:ilvl w:val="5"/>
        <w:numId w:val="1"/>
      </w:numPr>
      <w:spacing w:before="240" w:after="60"/>
      <w:outlineLvl w:val="5"/>
    </w:pPr>
    <w:rPr>
      <w:rFonts w:ascii="Times New Roman" w:hAnsi="Times New Roman"/>
      <w:b/>
      <w:bCs/>
    </w:rPr>
  </w:style>
  <w:style w:type="paragraph" w:styleId="Titolo7">
    <w:name w:val="heading 7"/>
    <w:basedOn w:val="Normale"/>
    <w:next w:val="Normale"/>
    <w:link w:val="Titolo7Carattere"/>
    <w:uiPriority w:val="9"/>
    <w:qFormat/>
    <w:rsid w:val="007E09D6"/>
    <w:pPr>
      <w:numPr>
        <w:ilvl w:val="6"/>
        <w:numId w:val="1"/>
      </w:numPr>
      <w:spacing w:before="240" w:after="60"/>
      <w:outlineLvl w:val="6"/>
    </w:pPr>
    <w:rPr>
      <w:rFonts w:ascii="Times New Roman" w:hAnsi="Times New Roman"/>
      <w:szCs w:val="24"/>
    </w:rPr>
  </w:style>
  <w:style w:type="paragraph" w:styleId="Titolo8">
    <w:name w:val="heading 8"/>
    <w:basedOn w:val="Normale"/>
    <w:next w:val="Normale"/>
    <w:link w:val="Titolo8Carattere"/>
    <w:uiPriority w:val="9"/>
    <w:qFormat/>
    <w:rsid w:val="007E09D6"/>
    <w:pPr>
      <w:numPr>
        <w:ilvl w:val="7"/>
        <w:numId w:val="1"/>
      </w:numPr>
      <w:spacing w:before="240" w:after="60"/>
      <w:outlineLvl w:val="7"/>
    </w:pPr>
    <w:rPr>
      <w:rFonts w:ascii="Times New Roman" w:hAnsi="Times New Roman"/>
      <w:i/>
      <w:iCs/>
      <w:szCs w:val="24"/>
    </w:rPr>
  </w:style>
  <w:style w:type="paragraph" w:styleId="Titolo9">
    <w:name w:val="heading 9"/>
    <w:basedOn w:val="Normale"/>
    <w:next w:val="Normale"/>
    <w:link w:val="Titolo9Carattere"/>
    <w:uiPriority w:val="9"/>
    <w:qFormat/>
    <w:rsid w:val="007E09D6"/>
    <w:pPr>
      <w:numPr>
        <w:ilvl w:val="8"/>
        <w:numId w:val="1"/>
      </w:numPr>
      <w:spacing w:before="240" w:after="60"/>
      <w:outlineLvl w:val="8"/>
    </w:pPr>
    <w:rPr>
      <w:rFonts w:ascii="Arial" w:hAnsi="Arial" w:cs="Arial"/>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sid w:val="007E09D6"/>
  </w:style>
  <w:style w:type="character" w:customStyle="1" w:styleId="WW8Num2z0">
    <w:name w:val="WW8Num2z0"/>
    <w:rsid w:val="007E09D6"/>
  </w:style>
  <w:style w:type="character" w:customStyle="1" w:styleId="WW8Num3z0">
    <w:name w:val="WW8Num3z0"/>
    <w:rsid w:val="007E09D6"/>
  </w:style>
  <w:style w:type="character" w:customStyle="1" w:styleId="WW8Num4z0">
    <w:name w:val="WW8Num4z0"/>
    <w:rsid w:val="007E09D6"/>
    <w:rPr>
      <w:lang w:val="en-GB"/>
    </w:rPr>
  </w:style>
  <w:style w:type="character" w:customStyle="1" w:styleId="WW8Num5z0">
    <w:name w:val="WW8Num5z0"/>
    <w:rsid w:val="007E09D6"/>
    <w:rPr>
      <w:rFonts w:ascii="Symbol" w:hAnsi="Symbol" w:cs="Symbol" w:hint="default"/>
    </w:rPr>
  </w:style>
  <w:style w:type="character" w:customStyle="1" w:styleId="WW8Num6z0">
    <w:name w:val="WW8Num6z0"/>
    <w:rsid w:val="007E09D6"/>
    <w:rPr>
      <w:rFonts w:ascii="Symbol" w:hAnsi="Symbol" w:cs="Symbol" w:hint="default"/>
    </w:rPr>
  </w:style>
  <w:style w:type="character" w:customStyle="1" w:styleId="WW8Num7z0">
    <w:name w:val="WW8Num7z0"/>
    <w:rsid w:val="007E09D6"/>
    <w:rPr>
      <w:rFonts w:ascii="Symbol" w:hAnsi="Symbol" w:cs="Symbol" w:hint="default"/>
    </w:rPr>
  </w:style>
  <w:style w:type="character" w:customStyle="1" w:styleId="WW8Num8z0">
    <w:name w:val="WW8Num8z0"/>
    <w:rsid w:val="007E09D6"/>
    <w:rPr>
      <w:rFonts w:ascii="Symbol" w:hAnsi="Symbol" w:cs="Symbol" w:hint="default"/>
    </w:rPr>
  </w:style>
  <w:style w:type="character" w:customStyle="1" w:styleId="WW8Num9z0">
    <w:name w:val="WW8Num9z0"/>
    <w:rsid w:val="007E09D6"/>
  </w:style>
  <w:style w:type="character" w:customStyle="1" w:styleId="WW8Num10z0">
    <w:name w:val="WW8Num10z0"/>
    <w:rsid w:val="007E09D6"/>
    <w:rPr>
      <w:rFonts w:ascii="Symbol" w:hAnsi="Symbol" w:cs="Symbol" w:hint="default"/>
    </w:rPr>
  </w:style>
  <w:style w:type="character" w:customStyle="1" w:styleId="WW8Num11z0">
    <w:name w:val="WW8Num11z0"/>
    <w:rsid w:val="007E09D6"/>
    <w:rPr>
      <w:rFonts w:ascii="Arial" w:eastAsia="Times New Roman" w:hAnsi="Arial" w:cs="Arial" w:hint="default"/>
    </w:rPr>
  </w:style>
  <w:style w:type="character" w:customStyle="1" w:styleId="WW8Num11z1">
    <w:name w:val="WW8Num11z1"/>
    <w:rsid w:val="007E09D6"/>
    <w:rPr>
      <w:rFonts w:ascii="Courier New" w:hAnsi="Courier New" w:cs="Courier New" w:hint="default"/>
    </w:rPr>
  </w:style>
  <w:style w:type="character" w:customStyle="1" w:styleId="WW8Num11z2">
    <w:name w:val="WW8Num11z2"/>
    <w:rsid w:val="007E09D6"/>
    <w:rPr>
      <w:rFonts w:ascii="Wingdings" w:hAnsi="Wingdings" w:cs="Wingdings" w:hint="default"/>
    </w:rPr>
  </w:style>
  <w:style w:type="character" w:customStyle="1" w:styleId="WW8Num11z3">
    <w:name w:val="WW8Num11z3"/>
    <w:rsid w:val="007E09D6"/>
    <w:rPr>
      <w:rFonts w:ascii="Symbol" w:hAnsi="Symbol" w:cs="Symbol" w:hint="default"/>
    </w:rPr>
  </w:style>
  <w:style w:type="character" w:customStyle="1" w:styleId="WW8Num12z0">
    <w:name w:val="WW8Num12z0"/>
    <w:rsid w:val="007E09D6"/>
  </w:style>
  <w:style w:type="character" w:customStyle="1" w:styleId="WW8Num12z1">
    <w:name w:val="WW8Num12z1"/>
    <w:rsid w:val="007E09D6"/>
  </w:style>
  <w:style w:type="character" w:customStyle="1" w:styleId="WW8Num12z2">
    <w:name w:val="WW8Num12z2"/>
    <w:rsid w:val="007E09D6"/>
  </w:style>
  <w:style w:type="character" w:customStyle="1" w:styleId="WW8Num12z3">
    <w:name w:val="WW8Num12z3"/>
    <w:rsid w:val="007E09D6"/>
  </w:style>
  <w:style w:type="character" w:customStyle="1" w:styleId="WW8Num12z4">
    <w:name w:val="WW8Num12z4"/>
    <w:rsid w:val="007E09D6"/>
  </w:style>
  <w:style w:type="character" w:customStyle="1" w:styleId="WW8Num12z5">
    <w:name w:val="WW8Num12z5"/>
    <w:rsid w:val="007E09D6"/>
  </w:style>
  <w:style w:type="character" w:customStyle="1" w:styleId="WW8Num12z6">
    <w:name w:val="WW8Num12z6"/>
    <w:rsid w:val="007E09D6"/>
  </w:style>
  <w:style w:type="character" w:customStyle="1" w:styleId="WW8Num12z7">
    <w:name w:val="WW8Num12z7"/>
    <w:rsid w:val="007E09D6"/>
  </w:style>
  <w:style w:type="character" w:customStyle="1" w:styleId="WW8Num12z8">
    <w:name w:val="WW8Num12z8"/>
    <w:rsid w:val="007E09D6"/>
  </w:style>
  <w:style w:type="character" w:customStyle="1" w:styleId="WW8Num13z0">
    <w:name w:val="WW8Num13z0"/>
    <w:rsid w:val="007E09D6"/>
    <w:rPr>
      <w:rFonts w:hint="default"/>
    </w:rPr>
  </w:style>
  <w:style w:type="character" w:customStyle="1" w:styleId="WW8Num14z0">
    <w:name w:val="WW8Num14z0"/>
    <w:rsid w:val="007E09D6"/>
    <w:rPr>
      <w:rFonts w:hint="default"/>
    </w:rPr>
  </w:style>
  <w:style w:type="character" w:customStyle="1" w:styleId="WW8Num14z1">
    <w:name w:val="WW8Num14z1"/>
    <w:rsid w:val="007E09D6"/>
  </w:style>
  <w:style w:type="character" w:customStyle="1" w:styleId="WW8Num14z2">
    <w:name w:val="WW8Num14z2"/>
    <w:rsid w:val="007E09D6"/>
  </w:style>
  <w:style w:type="character" w:customStyle="1" w:styleId="WW8Num14z3">
    <w:name w:val="WW8Num14z3"/>
    <w:rsid w:val="007E09D6"/>
  </w:style>
  <w:style w:type="character" w:customStyle="1" w:styleId="WW8Num14z4">
    <w:name w:val="WW8Num14z4"/>
    <w:rsid w:val="007E09D6"/>
  </w:style>
  <w:style w:type="character" w:customStyle="1" w:styleId="WW8Num14z5">
    <w:name w:val="WW8Num14z5"/>
    <w:rsid w:val="007E09D6"/>
  </w:style>
  <w:style w:type="character" w:customStyle="1" w:styleId="WW8Num14z6">
    <w:name w:val="WW8Num14z6"/>
    <w:rsid w:val="007E09D6"/>
  </w:style>
  <w:style w:type="character" w:customStyle="1" w:styleId="WW8Num14z7">
    <w:name w:val="WW8Num14z7"/>
    <w:rsid w:val="007E09D6"/>
  </w:style>
  <w:style w:type="character" w:customStyle="1" w:styleId="WW8Num14z8">
    <w:name w:val="WW8Num14z8"/>
    <w:rsid w:val="007E09D6"/>
  </w:style>
  <w:style w:type="character" w:customStyle="1" w:styleId="WW8Num15z0">
    <w:name w:val="WW8Num15z0"/>
    <w:rsid w:val="007E09D6"/>
    <w:rPr>
      <w:rFonts w:ascii="Symbol" w:hAnsi="Symbol" w:cs="Symbol" w:hint="default"/>
    </w:rPr>
  </w:style>
  <w:style w:type="character" w:customStyle="1" w:styleId="WW8Num15z1">
    <w:name w:val="WW8Num15z1"/>
    <w:rsid w:val="007E09D6"/>
    <w:rPr>
      <w:rFonts w:ascii="Courier New" w:hAnsi="Courier New" w:cs="Courier New" w:hint="default"/>
    </w:rPr>
  </w:style>
  <w:style w:type="character" w:customStyle="1" w:styleId="WW8Num15z2">
    <w:name w:val="WW8Num15z2"/>
    <w:rsid w:val="007E09D6"/>
    <w:rPr>
      <w:rFonts w:ascii="Wingdings" w:hAnsi="Wingdings" w:cs="Wingdings" w:hint="default"/>
    </w:rPr>
  </w:style>
  <w:style w:type="character" w:customStyle="1" w:styleId="WW8Num16z0">
    <w:name w:val="WW8Num16z0"/>
    <w:rsid w:val="007E09D6"/>
    <w:rPr>
      <w:rFonts w:ascii="Symbol" w:hAnsi="Symbol" w:cs="Symbol" w:hint="default"/>
    </w:rPr>
  </w:style>
  <w:style w:type="character" w:customStyle="1" w:styleId="WW8Num16z1">
    <w:name w:val="WW8Num16z1"/>
    <w:rsid w:val="007E09D6"/>
    <w:rPr>
      <w:rFonts w:ascii="Courier New" w:hAnsi="Courier New" w:cs="Courier New" w:hint="default"/>
    </w:rPr>
  </w:style>
  <w:style w:type="character" w:customStyle="1" w:styleId="WW8Num16z2">
    <w:name w:val="WW8Num16z2"/>
    <w:rsid w:val="007E09D6"/>
    <w:rPr>
      <w:rFonts w:ascii="Wingdings" w:hAnsi="Wingdings" w:cs="Wingdings" w:hint="default"/>
    </w:rPr>
  </w:style>
  <w:style w:type="character" w:customStyle="1" w:styleId="WW8Num17z0">
    <w:name w:val="WW8Num17z0"/>
    <w:rsid w:val="007E09D6"/>
    <w:rPr>
      <w:rFonts w:hint="default"/>
    </w:rPr>
  </w:style>
  <w:style w:type="character" w:customStyle="1" w:styleId="WW8Num18z0">
    <w:name w:val="WW8Num18z0"/>
    <w:rsid w:val="007E09D6"/>
  </w:style>
  <w:style w:type="character" w:customStyle="1" w:styleId="WW8Num18z1">
    <w:name w:val="WW8Num18z1"/>
    <w:rsid w:val="007E09D6"/>
  </w:style>
  <w:style w:type="character" w:customStyle="1" w:styleId="WW8Num18z2">
    <w:name w:val="WW8Num18z2"/>
    <w:rsid w:val="007E09D6"/>
  </w:style>
  <w:style w:type="character" w:customStyle="1" w:styleId="WW8Num18z3">
    <w:name w:val="WW8Num18z3"/>
    <w:rsid w:val="007E09D6"/>
  </w:style>
  <w:style w:type="character" w:customStyle="1" w:styleId="WW8Num18z4">
    <w:name w:val="WW8Num18z4"/>
    <w:rsid w:val="007E09D6"/>
  </w:style>
  <w:style w:type="character" w:customStyle="1" w:styleId="WW8Num18z5">
    <w:name w:val="WW8Num18z5"/>
    <w:rsid w:val="007E09D6"/>
  </w:style>
  <w:style w:type="character" w:customStyle="1" w:styleId="WW8Num18z6">
    <w:name w:val="WW8Num18z6"/>
    <w:rsid w:val="007E09D6"/>
  </w:style>
  <w:style w:type="character" w:customStyle="1" w:styleId="WW8Num18z7">
    <w:name w:val="WW8Num18z7"/>
    <w:rsid w:val="007E09D6"/>
  </w:style>
  <w:style w:type="character" w:customStyle="1" w:styleId="WW8Num18z8">
    <w:name w:val="WW8Num18z8"/>
    <w:rsid w:val="007E09D6"/>
  </w:style>
  <w:style w:type="character" w:customStyle="1" w:styleId="WW8Num19z0">
    <w:name w:val="WW8Num19z0"/>
    <w:rsid w:val="007E09D6"/>
    <w:rPr>
      <w:rFonts w:ascii="Arial" w:eastAsia="Times New Roman" w:hAnsi="Arial" w:cs="Arial" w:hint="default"/>
    </w:rPr>
  </w:style>
  <w:style w:type="character" w:customStyle="1" w:styleId="WW8Num19z1">
    <w:name w:val="WW8Num19z1"/>
    <w:rsid w:val="007E09D6"/>
    <w:rPr>
      <w:rFonts w:ascii="Courier New" w:hAnsi="Courier New" w:cs="Courier New" w:hint="default"/>
    </w:rPr>
  </w:style>
  <w:style w:type="character" w:customStyle="1" w:styleId="WW8Num19z2">
    <w:name w:val="WW8Num19z2"/>
    <w:rsid w:val="007E09D6"/>
    <w:rPr>
      <w:rFonts w:ascii="Wingdings" w:hAnsi="Wingdings" w:cs="Wingdings" w:hint="default"/>
    </w:rPr>
  </w:style>
  <w:style w:type="character" w:customStyle="1" w:styleId="WW8Num19z3">
    <w:name w:val="WW8Num19z3"/>
    <w:rsid w:val="007E09D6"/>
    <w:rPr>
      <w:rFonts w:ascii="Symbol" w:hAnsi="Symbol" w:cs="Symbol" w:hint="default"/>
    </w:rPr>
  </w:style>
  <w:style w:type="character" w:customStyle="1" w:styleId="WW8Num20z0">
    <w:name w:val="WW8Num20z0"/>
    <w:rsid w:val="007E09D6"/>
    <w:rPr>
      <w:rFonts w:hint="default"/>
    </w:rPr>
  </w:style>
  <w:style w:type="character" w:customStyle="1" w:styleId="WW8Num21z0">
    <w:name w:val="WW8Num21z0"/>
    <w:rsid w:val="007E09D6"/>
    <w:rPr>
      <w:rFonts w:hint="default"/>
    </w:rPr>
  </w:style>
  <w:style w:type="character" w:customStyle="1" w:styleId="WW8Num21z1">
    <w:name w:val="WW8Num21z1"/>
    <w:rsid w:val="007E09D6"/>
  </w:style>
  <w:style w:type="character" w:customStyle="1" w:styleId="WW8Num21z2">
    <w:name w:val="WW8Num21z2"/>
    <w:rsid w:val="007E09D6"/>
  </w:style>
  <w:style w:type="character" w:customStyle="1" w:styleId="WW8Num21z3">
    <w:name w:val="WW8Num21z3"/>
    <w:rsid w:val="007E09D6"/>
  </w:style>
  <w:style w:type="character" w:customStyle="1" w:styleId="WW8Num21z4">
    <w:name w:val="WW8Num21z4"/>
    <w:rsid w:val="007E09D6"/>
  </w:style>
  <w:style w:type="character" w:customStyle="1" w:styleId="WW8Num21z5">
    <w:name w:val="WW8Num21z5"/>
    <w:rsid w:val="007E09D6"/>
  </w:style>
  <w:style w:type="character" w:customStyle="1" w:styleId="WW8Num21z6">
    <w:name w:val="WW8Num21z6"/>
    <w:rsid w:val="007E09D6"/>
  </w:style>
  <w:style w:type="character" w:customStyle="1" w:styleId="WW8Num21z7">
    <w:name w:val="WW8Num21z7"/>
    <w:rsid w:val="007E09D6"/>
  </w:style>
  <w:style w:type="character" w:customStyle="1" w:styleId="WW8Num21z8">
    <w:name w:val="WW8Num21z8"/>
    <w:rsid w:val="007E09D6"/>
  </w:style>
  <w:style w:type="character" w:customStyle="1" w:styleId="WW8Num22z0">
    <w:name w:val="WW8Num22z0"/>
    <w:rsid w:val="007E09D6"/>
    <w:rPr>
      <w:rFonts w:hint="default"/>
    </w:rPr>
  </w:style>
  <w:style w:type="character" w:customStyle="1" w:styleId="WW8Num23z0">
    <w:name w:val="WW8Num23z0"/>
    <w:rsid w:val="007E09D6"/>
  </w:style>
  <w:style w:type="character" w:customStyle="1" w:styleId="WW8Num23z1">
    <w:name w:val="WW8Num23z1"/>
    <w:rsid w:val="007E09D6"/>
  </w:style>
  <w:style w:type="character" w:customStyle="1" w:styleId="WW8Num23z2">
    <w:name w:val="WW8Num23z2"/>
    <w:rsid w:val="007E09D6"/>
  </w:style>
  <w:style w:type="character" w:customStyle="1" w:styleId="WW8Num23z3">
    <w:name w:val="WW8Num23z3"/>
    <w:rsid w:val="007E09D6"/>
  </w:style>
  <w:style w:type="character" w:customStyle="1" w:styleId="WW8Num23z4">
    <w:name w:val="WW8Num23z4"/>
    <w:rsid w:val="007E09D6"/>
  </w:style>
  <w:style w:type="character" w:customStyle="1" w:styleId="WW8Num23z5">
    <w:name w:val="WW8Num23z5"/>
    <w:rsid w:val="007E09D6"/>
  </w:style>
  <w:style w:type="character" w:customStyle="1" w:styleId="WW8Num23z6">
    <w:name w:val="WW8Num23z6"/>
    <w:rsid w:val="007E09D6"/>
  </w:style>
  <w:style w:type="character" w:customStyle="1" w:styleId="WW8Num23z7">
    <w:name w:val="WW8Num23z7"/>
    <w:rsid w:val="007E09D6"/>
  </w:style>
  <w:style w:type="character" w:customStyle="1" w:styleId="WW8Num23z8">
    <w:name w:val="WW8Num23z8"/>
    <w:rsid w:val="007E09D6"/>
  </w:style>
  <w:style w:type="character" w:customStyle="1" w:styleId="WW8Num24z0">
    <w:name w:val="WW8Num24z0"/>
    <w:rsid w:val="007E09D6"/>
  </w:style>
  <w:style w:type="character" w:customStyle="1" w:styleId="WW8Num24z1">
    <w:name w:val="WW8Num24z1"/>
    <w:rsid w:val="007E09D6"/>
  </w:style>
  <w:style w:type="character" w:customStyle="1" w:styleId="WW8Num24z2">
    <w:name w:val="WW8Num24z2"/>
    <w:rsid w:val="007E09D6"/>
  </w:style>
  <w:style w:type="character" w:customStyle="1" w:styleId="WW8Num24z3">
    <w:name w:val="WW8Num24z3"/>
    <w:rsid w:val="007E09D6"/>
  </w:style>
  <w:style w:type="character" w:customStyle="1" w:styleId="WW8Num24z4">
    <w:name w:val="WW8Num24z4"/>
    <w:rsid w:val="007E09D6"/>
  </w:style>
  <w:style w:type="character" w:customStyle="1" w:styleId="WW8Num24z5">
    <w:name w:val="WW8Num24z5"/>
    <w:rsid w:val="007E09D6"/>
  </w:style>
  <w:style w:type="character" w:customStyle="1" w:styleId="WW8Num24z6">
    <w:name w:val="WW8Num24z6"/>
    <w:rsid w:val="007E09D6"/>
  </w:style>
  <w:style w:type="character" w:customStyle="1" w:styleId="WW8Num24z7">
    <w:name w:val="WW8Num24z7"/>
    <w:rsid w:val="007E09D6"/>
  </w:style>
  <w:style w:type="character" w:customStyle="1" w:styleId="WW8Num24z8">
    <w:name w:val="WW8Num24z8"/>
    <w:rsid w:val="007E09D6"/>
  </w:style>
  <w:style w:type="character" w:customStyle="1" w:styleId="WW8Num25z0">
    <w:name w:val="WW8Num25z0"/>
    <w:rsid w:val="007E09D6"/>
    <w:rPr>
      <w:rFonts w:hint="default"/>
    </w:rPr>
  </w:style>
  <w:style w:type="character" w:customStyle="1" w:styleId="WW8Num25z1">
    <w:name w:val="WW8Num25z1"/>
    <w:rsid w:val="007E09D6"/>
  </w:style>
  <w:style w:type="character" w:customStyle="1" w:styleId="WW8Num25z2">
    <w:name w:val="WW8Num25z2"/>
    <w:rsid w:val="007E09D6"/>
  </w:style>
  <w:style w:type="character" w:customStyle="1" w:styleId="WW8Num25z3">
    <w:name w:val="WW8Num25z3"/>
    <w:rsid w:val="007E09D6"/>
  </w:style>
  <w:style w:type="character" w:customStyle="1" w:styleId="WW8Num25z4">
    <w:name w:val="WW8Num25z4"/>
    <w:rsid w:val="007E09D6"/>
  </w:style>
  <w:style w:type="character" w:customStyle="1" w:styleId="WW8Num25z5">
    <w:name w:val="WW8Num25z5"/>
    <w:rsid w:val="007E09D6"/>
  </w:style>
  <w:style w:type="character" w:customStyle="1" w:styleId="WW8Num25z6">
    <w:name w:val="WW8Num25z6"/>
    <w:rsid w:val="007E09D6"/>
  </w:style>
  <w:style w:type="character" w:customStyle="1" w:styleId="WW8Num25z7">
    <w:name w:val="WW8Num25z7"/>
    <w:rsid w:val="007E09D6"/>
  </w:style>
  <w:style w:type="character" w:customStyle="1" w:styleId="WW8Num25z8">
    <w:name w:val="WW8Num25z8"/>
    <w:rsid w:val="007E09D6"/>
  </w:style>
  <w:style w:type="character" w:customStyle="1" w:styleId="WW8Num26z0">
    <w:name w:val="WW8Num26z0"/>
    <w:rsid w:val="007E09D6"/>
    <w:rPr>
      <w:rFonts w:ascii="Symbol" w:hAnsi="Symbol" w:cs="Symbol" w:hint="default"/>
    </w:rPr>
  </w:style>
  <w:style w:type="character" w:customStyle="1" w:styleId="WW8Num26z1">
    <w:name w:val="WW8Num26z1"/>
    <w:rsid w:val="007E09D6"/>
    <w:rPr>
      <w:rFonts w:ascii="Courier New" w:hAnsi="Courier New" w:cs="Courier New" w:hint="default"/>
    </w:rPr>
  </w:style>
  <w:style w:type="character" w:customStyle="1" w:styleId="WW8Num26z2">
    <w:name w:val="WW8Num26z2"/>
    <w:rsid w:val="007E09D6"/>
    <w:rPr>
      <w:rFonts w:ascii="Wingdings" w:hAnsi="Wingdings" w:cs="Wingdings" w:hint="default"/>
    </w:rPr>
  </w:style>
  <w:style w:type="character" w:customStyle="1" w:styleId="WW8Num27z0">
    <w:name w:val="WW8Num27z0"/>
    <w:rsid w:val="007E09D6"/>
  </w:style>
  <w:style w:type="character" w:customStyle="1" w:styleId="WW8Num27z1">
    <w:name w:val="WW8Num27z1"/>
    <w:rsid w:val="007E09D6"/>
  </w:style>
  <w:style w:type="character" w:customStyle="1" w:styleId="WW8Num27z2">
    <w:name w:val="WW8Num27z2"/>
    <w:rsid w:val="007E09D6"/>
  </w:style>
  <w:style w:type="character" w:customStyle="1" w:styleId="WW8Num27z3">
    <w:name w:val="WW8Num27z3"/>
    <w:rsid w:val="007E09D6"/>
  </w:style>
  <w:style w:type="character" w:customStyle="1" w:styleId="WW8Num27z4">
    <w:name w:val="WW8Num27z4"/>
    <w:rsid w:val="007E09D6"/>
  </w:style>
  <w:style w:type="character" w:customStyle="1" w:styleId="WW8Num27z5">
    <w:name w:val="WW8Num27z5"/>
    <w:rsid w:val="007E09D6"/>
  </w:style>
  <w:style w:type="character" w:customStyle="1" w:styleId="WW8Num27z6">
    <w:name w:val="WW8Num27z6"/>
    <w:rsid w:val="007E09D6"/>
  </w:style>
  <w:style w:type="character" w:customStyle="1" w:styleId="WW8Num27z7">
    <w:name w:val="WW8Num27z7"/>
    <w:rsid w:val="007E09D6"/>
  </w:style>
  <w:style w:type="character" w:customStyle="1" w:styleId="WW8Num27z8">
    <w:name w:val="WW8Num27z8"/>
    <w:rsid w:val="007E09D6"/>
  </w:style>
  <w:style w:type="character" w:customStyle="1" w:styleId="WW8Num28z0">
    <w:name w:val="WW8Num28z0"/>
    <w:rsid w:val="007E09D6"/>
  </w:style>
  <w:style w:type="character" w:customStyle="1" w:styleId="WW8Num28z1">
    <w:name w:val="WW8Num28z1"/>
    <w:rsid w:val="007E09D6"/>
  </w:style>
  <w:style w:type="character" w:customStyle="1" w:styleId="WW8Num28z2">
    <w:name w:val="WW8Num28z2"/>
    <w:rsid w:val="007E09D6"/>
  </w:style>
  <w:style w:type="character" w:customStyle="1" w:styleId="WW8Num28z3">
    <w:name w:val="WW8Num28z3"/>
    <w:rsid w:val="007E09D6"/>
  </w:style>
  <w:style w:type="character" w:customStyle="1" w:styleId="WW8Num28z4">
    <w:name w:val="WW8Num28z4"/>
    <w:rsid w:val="007E09D6"/>
  </w:style>
  <w:style w:type="character" w:customStyle="1" w:styleId="WW8Num28z5">
    <w:name w:val="WW8Num28z5"/>
    <w:rsid w:val="007E09D6"/>
  </w:style>
  <w:style w:type="character" w:customStyle="1" w:styleId="WW8Num28z6">
    <w:name w:val="WW8Num28z6"/>
    <w:rsid w:val="007E09D6"/>
  </w:style>
  <w:style w:type="character" w:customStyle="1" w:styleId="WW8Num28z7">
    <w:name w:val="WW8Num28z7"/>
    <w:rsid w:val="007E09D6"/>
  </w:style>
  <w:style w:type="character" w:customStyle="1" w:styleId="WW8Num28z8">
    <w:name w:val="WW8Num28z8"/>
    <w:rsid w:val="007E09D6"/>
  </w:style>
  <w:style w:type="character" w:customStyle="1" w:styleId="WW8Num29z0">
    <w:name w:val="WW8Num29z0"/>
    <w:rsid w:val="007E09D6"/>
    <w:rPr>
      <w:rFonts w:hint="default"/>
    </w:rPr>
  </w:style>
  <w:style w:type="character" w:customStyle="1" w:styleId="WW8Num29z1">
    <w:name w:val="WW8Num29z1"/>
    <w:rsid w:val="007E09D6"/>
  </w:style>
  <w:style w:type="character" w:customStyle="1" w:styleId="WW8Num29z2">
    <w:name w:val="WW8Num29z2"/>
    <w:rsid w:val="007E09D6"/>
  </w:style>
  <w:style w:type="character" w:customStyle="1" w:styleId="WW8Num29z3">
    <w:name w:val="WW8Num29z3"/>
    <w:rsid w:val="007E09D6"/>
  </w:style>
  <w:style w:type="character" w:customStyle="1" w:styleId="WW8Num29z4">
    <w:name w:val="WW8Num29z4"/>
    <w:rsid w:val="007E09D6"/>
  </w:style>
  <w:style w:type="character" w:customStyle="1" w:styleId="WW8Num29z5">
    <w:name w:val="WW8Num29z5"/>
    <w:rsid w:val="007E09D6"/>
  </w:style>
  <w:style w:type="character" w:customStyle="1" w:styleId="WW8Num29z6">
    <w:name w:val="WW8Num29z6"/>
    <w:rsid w:val="007E09D6"/>
  </w:style>
  <w:style w:type="character" w:customStyle="1" w:styleId="WW8Num29z7">
    <w:name w:val="WW8Num29z7"/>
    <w:rsid w:val="007E09D6"/>
  </w:style>
  <w:style w:type="character" w:customStyle="1" w:styleId="WW8Num29z8">
    <w:name w:val="WW8Num29z8"/>
    <w:rsid w:val="007E09D6"/>
  </w:style>
  <w:style w:type="character" w:customStyle="1" w:styleId="WW8Num30z0">
    <w:name w:val="WW8Num30z0"/>
    <w:rsid w:val="007E09D6"/>
  </w:style>
  <w:style w:type="character" w:customStyle="1" w:styleId="WW8Num30z1">
    <w:name w:val="WW8Num30z1"/>
    <w:rsid w:val="007E09D6"/>
  </w:style>
  <w:style w:type="character" w:customStyle="1" w:styleId="WW8Num30z2">
    <w:name w:val="WW8Num30z2"/>
    <w:rsid w:val="007E09D6"/>
  </w:style>
  <w:style w:type="character" w:customStyle="1" w:styleId="WW8Num30z3">
    <w:name w:val="WW8Num30z3"/>
    <w:rsid w:val="007E09D6"/>
  </w:style>
  <w:style w:type="character" w:customStyle="1" w:styleId="WW8Num30z4">
    <w:name w:val="WW8Num30z4"/>
    <w:rsid w:val="007E09D6"/>
  </w:style>
  <w:style w:type="character" w:customStyle="1" w:styleId="WW8Num30z5">
    <w:name w:val="WW8Num30z5"/>
    <w:rsid w:val="007E09D6"/>
  </w:style>
  <w:style w:type="character" w:customStyle="1" w:styleId="WW8Num30z6">
    <w:name w:val="WW8Num30z6"/>
    <w:rsid w:val="007E09D6"/>
  </w:style>
  <w:style w:type="character" w:customStyle="1" w:styleId="WW8Num30z7">
    <w:name w:val="WW8Num30z7"/>
    <w:rsid w:val="007E09D6"/>
  </w:style>
  <w:style w:type="character" w:customStyle="1" w:styleId="WW8Num30z8">
    <w:name w:val="WW8Num30z8"/>
    <w:rsid w:val="007E09D6"/>
  </w:style>
  <w:style w:type="character" w:customStyle="1" w:styleId="WW8Num31z0">
    <w:name w:val="WW8Num31z0"/>
    <w:rsid w:val="007E09D6"/>
    <w:rPr>
      <w:rFonts w:hint="default"/>
    </w:rPr>
  </w:style>
  <w:style w:type="character" w:customStyle="1" w:styleId="WW8Num32z0">
    <w:name w:val="WW8Num32z0"/>
    <w:rsid w:val="007E09D6"/>
    <w:rPr>
      <w:rFonts w:hint="default"/>
    </w:rPr>
  </w:style>
  <w:style w:type="character" w:customStyle="1" w:styleId="WW8Num32z1">
    <w:name w:val="WW8Num32z1"/>
    <w:rsid w:val="007E09D6"/>
  </w:style>
  <w:style w:type="character" w:customStyle="1" w:styleId="WW8Num32z2">
    <w:name w:val="WW8Num32z2"/>
    <w:rsid w:val="007E09D6"/>
  </w:style>
  <w:style w:type="character" w:customStyle="1" w:styleId="WW8Num32z3">
    <w:name w:val="WW8Num32z3"/>
    <w:rsid w:val="007E09D6"/>
  </w:style>
  <w:style w:type="character" w:customStyle="1" w:styleId="WW8Num32z4">
    <w:name w:val="WW8Num32z4"/>
    <w:rsid w:val="007E09D6"/>
  </w:style>
  <w:style w:type="character" w:customStyle="1" w:styleId="WW8Num32z5">
    <w:name w:val="WW8Num32z5"/>
    <w:rsid w:val="007E09D6"/>
  </w:style>
  <w:style w:type="character" w:customStyle="1" w:styleId="WW8Num32z6">
    <w:name w:val="WW8Num32z6"/>
    <w:rsid w:val="007E09D6"/>
  </w:style>
  <w:style w:type="character" w:customStyle="1" w:styleId="WW8Num32z7">
    <w:name w:val="WW8Num32z7"/>
    <w:rsid w:val="007E09D6"/>
  </w:style>
  <w:style w:type="character" w:customStyle="1" w:styleId="WW8Num32z8">
    <w:name w:val="WW8Num32z8"/>
    <w:rsid w:val="007E09D6"/>
  </w:style>
  <w:style w:type="character" w:customStyle="1" w:styleId="WW8Num33z0">
    <w:name w:val="WW8Num33z0"/>
    <w:rsid w:val="007E09D6"/>
    <w:rPr>
      <w:rFonts w:ascii="Symbol" w:hAnsi="Symbol" w:cs="Symbol" w:hint="default"/>
      <w:lang w:val="en-GB"/>
    </w:rPr>
  </w:style>
  <w:style w:type="character" w:customStyle="1" w:styleId="WW8Num33z1">
    <w:name w:val="WW8Num33z1"/>
    <w:rsid w:val="007E09D6"/>
    <w:rPr>
      <w:rFonts w:ascii="Courier New" w:hAnsi="Courier New" w:cs="Courier New" w:hint="default"/>
    </w:rPr>
  </w:style>
  <w:style w:type="character" w:customStyle="1" w:styleId="WW8Num33z2">
    <w:name w:val="WW8Num33z2"/>
    <w:rsid w:val="007E09D6"/>
    <w:rPr>
      <w:rFonts w:ascii="Wingdings" w:hAnsi="Wingdings" w:cs="Wingdings" w:hint="default"/>
    </w:rPr>
  </w:style>
  <w:style w:type="character" w:customStyle="1" w:styleId="Carpredefinitoparagrafo1">
    <w:name w:val="Car. predefinito paragrafo1"/>
    <w:rsid w:val="007E09D6"/>
  </w:style>
  <w:style w:type="character" w:customStyle="1" w:styleId="CarattereCarattere4">
    <w:name w:val="Carattere Carattere4"/>
    <w:basedOn w:val="Carpredefinitoparagrafo1"/>
    <w:rsid w:val="007E09D6"/>
  </w:style>
  <w:style w:type="character" w:customStyle="1" w:styleId="CarattereCarattere3">
    <w:name w:val="Carattere Carattere3"/>
    <w:basedOn w:val="Carpredefinitoparagrafo1"/>
    <w:rsid w:val="007E09D6"/>
  </w:style>
  <w:style w:type="character" w:styleId="Numeropagina">
    <w:name w:val="page number"/>
    <w:basedOn w:val="Carpredefinitoparagrafo1"/>
    <w:rsid w:val="007E09D6"/>
  </w:style>
  <w:style w:type="character" w:customStyle="1" w:styleId="CarattereCarattere2">
    <w:name w:val="Carattere Carattere2"/>
    <w:rsid w:val="007E09D6"/>
    <w:rPr>
      <w:rFonts w:ascii="Tahoma" w:hAnsi="Tahoma" w:cs="Tahoma"/>
      <w:sz w:val="16"/>
      <w:szCs w:val="16"/>
    </w:rPr>
  </w:style>
  <w:style w:type="character" w:customStyle="1" w:styleId="CarattereCarattere1">
    <w:name w:val="Carattere Carattere1"/>
    <w:rsid w:val="007E09D6"/>
    <w:rPr>
      <w:rFonts w:ascii="Cambria" w:hAnsi="Cambria" w:cs="Cambria"/>
      <w:b/>
      <w:bCs/>
      <w:kern w:val="1"/>
      <w:sz w:val="32"/>
      <w:szCs w:val="32"/>
    </w:rPr>
  </w:style>
  <w:style w:type="character" w:customStyle="1" w:styleId="CarattereCarattere">
    <w:name w:val="Carattere Carattere"/>
    <w:basedOn w:val="Carpredefinitoparagrafo1"/>
    <w:rsid w:val="007E09D6"/>
  </w:style>
  <w:style w:type="character" w:customStyle="1" w:styleId="Caratteredellanota">
    <w:name w:val="Carattere della nota"/>
    <w:rsid w:val="007E09D6"/>
    <w:rPr>
      <w:vertAlign w:val="superscript"/>
    </w:rPr>
  </w:style>
  <w:style w:type="paragraph" w:customStyle="1" w:styleId="Intestazione1">
    <w:name w:val="Intestazione1"/>
    <w:basedOn w:val="Normale"/>
    <w:next w:val="Corpotesto"/>
    <w:rsid w:val="007E09D6"/>
    <w:pPr>
      <w:keepNext/>
      <w:spacing w:before="240" w:after="120"/>
    </w:pPr>
    <w:rPr>
      <w:rFonts w:ascii="Arial" w:eastAsia="Microsoft YaHei" w:hAnsi="Arial" w:cs="Mangal"/>
      <w:sz w:val="28"/>
      <w:szCs w:val="28"/>
    </w:rPr>
  </w:style>
  <w:style w:type="paragraph" w:styleId="Corpotesto">
    <w:name w:val="Body Text"/>
    <w:basedOn w:val="Normale"/>
    <w:rsid w:val="007E09D6"/>
    <w:pPr>
      <w:spacing w:after="120"/>
    </w:pPr>
  </w:style>
  <w:style w:type="paragraph" w:styleId="Elenco">
    <w:name w:val="List"/>
    <w:basedOn w:val="Corpotesto"/>
    <w:rsid w:val="007E09D6"/>
    <w:rPr>
      <w:rFonts w:cs="Mangal"/>
    </w:rPr>
  </w:style>
  <w:style w:type="paragraph" w:customStyle="1" w:styleId="Didascalia1">
    <w:name w:val="Didascalia1"/>
    <w:basedOn w:val="Normale"/>
    <w:next w:val="Normale"/>
    <w:rsid w:val="007E09D6"/>
    <w:pPr>
      <w:spacing w:line="240" w:lineRule="auto"/>
    </w:pPr>
    <w:rPr>
      <w:b/>
      <w:bCs/>
      <w:color w:val="4F81BD"/>
      <w:sz w:val="18"/>
      <w:szCs w:val="18"/>
    </w:rPr>
  </w:style>
  <w:style w:type="paragraph" w:customStyle="1" w:styleId="Indice">
    <w:name w:val="Indice"/>
    <w:basedOn w:val="Normale"/>
    <w:rsid w:val="007E09D6"/>
    <w:pPr>
      <w:suppressLineNumbers/>
    </w:pPr>
    <w:rPr>
      <w:rFonts w:cs="Mangal"/>
    </w:rPr>
  </w:style>
  <w:style w:type="paragraph" w:styleId="Intestazione">
    <w:name w:val="header"/>
    <w:basedOn w:val="Normale"/>
    <w:link w:val="IntestazioneCarattere"/>
    <w:rsid w:val="007E09D6"/>
    <w:pPr>
      <w:tabs>
        <w:tab w:val="center" w:pos="4819"/>
        <w:tab w:val="right" w:pos="9638"/>
      </w:tabs>
      <w:spacing w:line="240" w:lineRule="auto"/>
    </w:pPr>
  </w:style>
  <w:style w:type="paragraph" w:styleId="Pidipagina">
    <w:name w:val="footer"/>
    <w:basedOn w:val="Normale"/>
    <w:rsid w:val="007E09D6"/>
    <w:pPr>
      <w:tabs>
        <w:tab w:val="center" w:pos="4819"/>
        <w:tab w:val="right" w:pos="9638"/>
      </w:tabs>
      <w:spacing w:line="240" w:lineRule="auto"/>
    </w:pPr>
  </w:style>
  <w:style w:type="paragraph" w:styleId="Testofumetto">
    <w:name w:val="Balloon Text"/>
    <w:basedOn w:val="Normale"/>
    <w:rsid w:val="007E09D6"/>
    <w:pPr>
      <w:spacing w:line="240" w:lineRule="auto"/>
    </w:pPr>
    <w:rPr>
      <w:rFonts w:ascii="Tahoma" w:hAnsi="Tahoma" w:cs="Tahoma"/>
      <w:sz w:val="16"/>
      <w:szCs w:val="16"/>
    </w:rPr>
  </w:style>
  <w:style w:type="paragraph" w:styleId="Titolo">
    <w:name w:val="Title"/>
    <w:basedOn w:val="Normale"/>
    <w:next w:val="Normale"/>
    <w:link w:val="TitoloCarattere"/>
    <w:uiPriority w:val="10"/>
    <w:qFormat/>
    <w:rsid w:val="007E09D6"/>
    <w:pPr>
      <w:spacing w:before="240" w:after="60"/>
      <w:jc w:val="center"/>
    </w:pPr>
    <w:rPr>
      <w:rFonts w:ascii="Cambria" w:hAnsi="Cambria" w:cs="Cambria"/>
      <w:b/>
      <w:bCs/>
      <w:kern w:val="1"/>
      <w:sz w:val="32"/>
      <w:szCs w:val="32"/>
    </w:rPr>
  </w:style>
  <w:style w:type="paragraph" w:styleId="Sottotitolo">
    <w:name w:val="Subtitle"/>
    <w:basedOn w:val="Intestazione1"/>
    <w:next w:val="Corpotesto"/>
    <w:link w:val="SottotitoloCarattere"/>
    <w:uiPriority w:val="11"/>
    <w:qFormat/>
    <w:rsid w:val="007E09D6"/>
    <w:pPr>
      <w:jc w:val="center"/>
    </w:pPr>
    <w:rPr>
      <w:i/>
      <w:iCs/>
    </w:rPr>
  </w:style>
  <w:style w:type="paragraph" w:styleId="Paragrafoelenco">
    <w:name w:val="List Paragraph"/>
    <w:basedOn w:val="Normale"/>
    <w:uiPriority w:val="34"/>
    <w:qFormat/>
    <w:rsid w:val="00426B7D"/>
    <w:pPr>
      <w:ind w:left="708"/>
    </w:pPr>
    <w:rPr>
      <w:sz w:val="28"/>
    </w:rPr>
  </w:style>
  <w:style w:type="paragraph" w:styleId="Testonotaapidipagina">
    <w:name w:val="footnote text"/>
    <w:basedOn w:val="Normale"/>
    <w:rsid w:val="007E09D6"/>
    <w:pPr>
      <w:spacing w:line="240" w:lineRule="auto"/>
    </w:pPr>
    <w:rPr>
      <w:sz w:val="20"/>
      <w:szCs w:val="20"/>
    </w:rPr>
  </w:style>
  <w:style w:type="paragraph" w:customStyle="1" w:styleId="Corpodeltesto21">
    <w:name w:val="Corpo del testo 21"/>
    <w:basedOn w:val="Normale"/>
    <w:rsid w:val="007E09D6"/>
    <w:pPr>
      <w:spacing w:after="120" w:line="480" w:lineRule="auto"/>
    </w:pPr>
  </w:style>
  <w:style w:type="paragraph" w:customStyle="1" w:styleId="CorpodeltestoArial12interlinea1">
    <w:name w:val="Corpo del testo Arial 12 interlinea 1"/>
    <w:basedOn w:val="Corpotesto"/>
    <w:rsid w:val="007E09D6"/>
    <w:pPr>
      <w:spacing w:line="360" w:lineRule="auto"/>
    </w:pPr>
    <w:rPr>
      <w:rFonts w:ascii="Arial" w:hAnsi="Arial" w:cs="Arial"/>
      <w:szCs w:val="24"/>
    </w:rPr>
  </w:style>
  <w:style w:type="paragraph" w:customStyle="1" w:styleId="Contenutotabella">
    <w:name w:val="Contenuto tabella"/>
    <w:basedOn w:val="Normale"/>
    <w:rsid w:val="007E09D6"/>
    <w:pPr>
      <w:suppressLineNumbers/>
    </w:pPr>
  </w:style>
  <w:style w:type="paragraph" w:customStyle="1" w:styleId="Intestazionetabella">
    <w:name w:val="Intestazione tabella"/>
    <w:basedOn w:val="Contenutotabella"/>
    <w:rsid w:val="007E09D6"/>
    <w:pPr>
      <w:jc w:val="center"/>
    </w:pPr>
    <w:rPr>
      <w:b/>
      <w:bCs/>
    </w:rPr>
  </w:style>
  <w:style w:type="character" w:styleId="Rimandonotaapidipagina">
    <w:name w:val="footnote reference"/>
    <w:semiHidden/>
    <w:rsid w:val="00707941"/>
    <w:rPr>
      <w:vertAlign w:val="superscript"/>
    </w:rPr>
  </w:style>
  <w:style w:type="table" w:styleId="Grigliatabella">
    <w:name w:val="Table Grid"/>
    <w:basedOn w:val="Tabellanormale"/>
    <w:uiPriority w:val="39"/>
    <w:rsid w:val="00264020"/>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rpotabellarevision">
    <w:name w:val="Corpo tabella revision"/>
    <w:basedOn w:val="Normale"/>
    <w:rsid w:val="00264020"/>
    <w:pPr>
      <w:suppressAutoHyphens w:val="0"/>
      <w:spacing w:before="120" w:after="120" w:line="240" w:lineRule="auto"/>
      <w:jc w:val="center"/>
    </w:pPr>
    <w:rPr>
      <w:szCs w:val="20"/>
      <w:lang w:val="en-US" w:eastAsia="it-IT"/>
    </w:rPr>
  </w:style>
  <w:style w:type="paragraph" w:styleId="PreformattatoHTML">
    <w:name w:val="HTML Preformatted"/>
    <w:basedOn w:val="Normale"/>
    <w:rsid w:val="0006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eastAsia="it-IT"/>
    </w:rPr>
  </w:style>
  <w:style w:type="paragraph" w:customStyle="1" w:styleId="Stile1">
    <w:name w:val="Stile1"/>
    <w:basedOn w:val="Titolo1"/>
    <w:autoRedefine/>
    <w:rsid w:val="006B32BA"/>
    <w:pPr>
      <w:numPr>
        <w:numId w:val="0"/>
      </w:numPr>
    </w:pPr>
    <w:rPr>
      <w:b/>
    </w:rPr>
  </w:style>
  <w:style w:type="character" w:customStyle="1" w:styleId="Titolo1Carattere">
    <w:name w:val="Titolo 1 Carattere"/>
    <w:link w:val="Titolo1"/>
    <w:uiPriority w:val="9"/>
    <w:rsid w:val="00156520"/>
    <w:rPr>
      <w:rFonts w:ascii="Verdana" w:hAnsi="Verdana" w:cs="Arial"/>
      <w:bCs/>
      <w:i/>
      <w:color w:val="2E74B5"/>
      <w:kern w:val="1"/>
      <w:sz w:val="32"/>
      <w:szCs w:val="32"/>
      <w:lang w:val="it-IT" w:eastAsia="ar-SA"/>
    </w:rPr>
  </w:style>
  <w:style w:type="paragraph" w:styleId="Sommario1">
    <w:name w:val="toc 1"/>
    <w:basedOn w:val="Normale"/>
    <w:next w:val="Normale"/>
    <w:autoRedefine/>
    <w:uiPriority w:val="39"/>
    <w:rsid w:val="00BC1CF6"/>
  </w:style>
  <w:style w:type="paragraph" w:styleId="Sommario2">
    <w:name w:val="toc 2"/>
    <w:basedOn w:val="Normale"/>
    <w:next w:val="Normale"/>
    <w:autoRedefine/>
    <w:uiPriority w:val="39"/>
    <w:rsid w:val="00BC1CF6"/>
    <w:pPr>
      <w:ind w:left="220"/>
    </w:pPr>
  </w:style>
  <w:style w:type="paragraph" w:styleId="Sommario3">
    <w:name w:val="toc 3"/>
    <w:basedOn w:val="Normale"/>
    <w:next w:val="Normale"/>
    <w:autoRedefine/>
    <w:uiPriority w:val="39"/>
    <w:rsid w:val="00BC1CF6"/>
    <w:pPr>
      <w:ind w:left="440"/>
    </w:pPr>
  </w:style>
  <w:style w:type="character" w:styleId="Collegamentoipertestuale">
    <w:name w:val="Hyperlink"/>
    <w:uiPriority w:val="99"/>
    <w:rsid w:val="00BC1CF6"/>
    <w:rPr>
      <w:color w:val="0000FF"/>
      <w:u w:val="single"/>
    </w:rPr>
  </w:style>
  <w:style w:type="paragraph" w:styleId="Sommario4">
    <w:name w:val="toc 4"/>
    <w:basedOn w:val="Normale"/>
    <w:next w:val="Normale"/>
    <w:autoRedefine/>
    <w:semiHidden/>
    <w:rsid w:val="00BC1CF6"/>
    <w:pPr>
      <w:ind w:left="660"/>
    </w:pPr>
  </w:style>
  <w:style w:type="character" w:customStyle="1" w:styleId="IntestazioneCarattere">
    <w:name w:val="Intestazione Carattere"/>
    <w:link w:val="Intestazione"/>
    <w:rsid w:val="00327A2C"/>
    <w:rPr>
      <w:rFonts w:ascii="Calibri" w:hAnsi="Calibri"/>
      <w:sz w:val="22"/>
      <w:szCs w:val="22"/>
      <w:lang w:val="it-IT" w:eastAsia="ar-SA" w:bidi="ar-SA"/>
    </w:rPr>
  </w:style>
  <w:style w:type="paragraph" w:styleId="Didascalia">
    <w:name w:val="caption"/>
    <w:basedOn w:val="Normale"/>
    <w:next w:val="Normale"/>
    <w:uiPriority w:val="35"/>
    <w:unhideWhenUsed/>
    <w:qFormat/>
    <w:rsid w:val="00C12AA9"/>
    <w:rPr>
      <w:b/>
      <w:bCs/>
      <w:sz w:val="20"/>
      <w:szCs w:val="20"/>
    </w:rPr>
  </w:style>
  <w:style w:type="paragraph" w:customStyle="1" w:styleId="Standard">
    <w:name w:val="Standard"/>
    <w:rsid w:val="00C12AA9"/>
    <w:pPr>
      <w:widowControl w:val="0"/>
      <w:suppressAutoHyphens/>
      <w:autoSpaceDE w:val="0"/>
      <w:autoSpaceDN w:val="0"/>
      <w:textAlignment w:val="baseline"/>
    </w:pPr>
    <w:rPr>
      <w:rFonts w:ascii="Courier New" w:eastAsia="Courier New" w:hAnsi="Courier New" w:cs="Courier New"/>
      <w:kern w:val="3"/>
      <w:sz w:val="24"/>
      <w:szCs w:val="24"/>
      <w:lang w:eastAsia="zh-CN" w:bidi="hi-IN"/>
    </w:rPr>
  </w:style>
  <w:style w:type="character" w:styleId="Rimandocommento">
    <w:name w:val="annotation reference"/>
    <w:uiPriority w:val="99"/>
    <w:semiHidden/>
    <w:unhideWhenUsed/>
    <w:rsid w:val="009132DD"/>
    <w:rPr>
      <w:sz w:val="16"/>
      <w:szCs w:val="16"/>
    </w:rPr>
  </w:style>
  <w:style w:type="paragraph" w:styleId="Testocommento">
    <w:name w:val="annotation text"/>
    <w:basedOn w:val="Normale"/>
    <w:link w:val="TestocommentoCarattere"/>
    <w:uiPriority w:val="99"/>
    <w:semiHidden/>
    <w:unhideWhenUsed/>
    <w:rsid w:val="009132DD"/>
    <w:rPr>
      <w:sz w:val="20"/>
      <w:szCs w:val="20"/>
    </w:rPr>
  </w:style>
  <w:style w:type="character" w:customStyle="1" w:styleId="TestocommentoCarattere">
    <w:name w:val="Testo commento Carattere"/>
    <w:link w:val="Testocommento"/>
    <w:uiPriority w:val="99"/>
    <w:semiHidden/>
    <w:rsid w:val="009132DD"/>
    <w:rPr>
      <w:rFonts w:ascii="Verdana" w:hAnsi="Verdana"/>
      <w:lang w:eastAsia="ar-SA"/>
    </w:rPr>
  </w:style>
  <w:style w:type="paragraph" w:styleId="Soggettocommento">
    <w:name w:val="annotation subject"/>
    <w:basedOn w:val="Testocommento"/>
    <w:next w:val="Testocommento"/>
    <w:link w:val="SoggettocommentoCarattere"/>
    <w:uiPriority w:val="99"/>
    <w:semiHidden/>
    <w:unhideWhenUsed/>
    <w:rsid w:val="009132DD"/>
    <w:rPr>
      <w:b/>
      <w:bCs/>
    </w:rPr>
  </w:style>
  <w:style w:type="character" w:customStyle="1" w:styleId="SoggettocommentoCarattere">
    <w:name w:val="Soggetto commento Carattere"/>
    <w:link w:val="Soggettocommento"/>
    <w:uiPriority w:val="99"/>
    <w:semiHidden/>
    <w:rsid w:val="009132DD"/>
    <w:rPr>
      <w:rFonts w:ascii="Verdana" w:hAnsi="Verdana"/>
      <w:b/>
      <w:bCs/>
      <w:lang w:eastAsia="ar-SA"/>
    </w:rPr>
  </w:style>
  <w:style w:type="character" w:styleId="Collegamentovisitato">
    <w:name w:val="FollowedHyperlink"/>
    <w:uiPriority w:val="99"/>
    <w:semiHidden/>
    <w:unhideWhenUsed/>
    <w:rsid w:val="00B26A1C"/>
    <w:rPr>
      <w:color w:val="954F72"/>
      <w:u w:val="single"/>
    </w:rPr>
  </w:style>
  <w:style w:type="paragraph" w:styleId="Titolosommario">
    <w:name w:val="TOC Heading"/>
    <w:basedOn w:val="Titolo1"/>
    <w:next w:val="Normale"/>
    <w:uiPriority w:val="39"/>
    <w:unhideWhenUsed/>
    <w:qFormat/>
    <w:rsid w:val="00A86C03"/>
    <w:pPr>
      <w:keepLines/>
      <w:numPr>
        <w:numId w:val="0"/>
      </w:numPr>
      <w:suppressAutoHyphens w:val="0"/>
      <w:spacing w:after="0" w:line="259" w:lineRule="auto"/>
      <w:jc w:val="left"/>
      <w:outlineLvl w:val="9"/>
    </w:pPr>
    <w:rPr>
      <w:rFonts w:ascii="Calibri Light" w:hAnsi="Calibri Light" w:cs="Times New Roman"/>
      <w:bCs w:val="0"/>
      <w:i w:val="0"/>
      <w:kern w:val="0"/>
      <w:lang w:val="en-US" w:eastAsia="en-US"/>
    </w:rPr>
  </w:style>
  <w:style w:type="paragraph" w:customStyle="1" w:styleId="Textbody">
    <w:name w:val="Text body"/>
    <w:basedOn w:val="Standard"/>
    <w:rsid w:val="00D71FA8"/>
    <w:pPr>
      <w:spacing w:after="120"/>
    </w:pPr>
  </w:style>
  <w:style w:type="paragraph" w:styleId="Revisione">
    <w:name w:val="Revision"/>
    <w:hidden/>
    <w:uiPriority w:val="99"/>
    <w:semiHidden/>
    <w:rsid w:val="00764282"/>
    <w:rPr>
      <w:rFonts w:ascii="Verdana" w:hAnsi="Verdana"/>
      <w:sz w:val="24"/>
      <w:szCs w:val="22"/>
      <w:lang w:val="it-IT" w:eastAsia="ar-SA"/>
    </w:rPr>
  </w:style>
  <w:style w:type="paragraph" w:customStyle="1" w:styleId="Stile2">
    <w:name w:val="Stile2"/>
    <w:basedOn w:val="Titolo2"/>
    <w:link w:val="Stile2Carattere"/>
    <w:qFormat/>
    <w:rsid w:val="008B2C64"/>
    <w:pPr>
      <w:spacing w:before="0" w:after="0"/>
    </w:pPr>
    <w:rPr>
      <w:lang w:val="en-US"/>
    </w:rPr>
  </w:style>
  <w:style w:type="character" w:customStyle="1" w:styleId="Titolo2Carattere">
    <w:name w:val="Titolo 2 Carattere"/>
    <w:basedOn w:val="Carpredefinitoparagrafo"/>
    <w:link w:val="Titolo2"/>
    <w:uiPriority w:val="9"/>
    <w:rsid w:val="008B2C64"/>
    <w:rPr>
      <w:rFonts w:ascii="Verdana" w:hAnsi="Verdana" w:cs="Arial"/>
      <w:bCs/>
      <w:i/>
      <w:iCs/>
      <w:sz w:val="28"/>
      <w:szCs w:val="28"/>
      <w:lang w:val="it-IT" w:eastAsia="ar-SA"/>
    </w:rPr>
  </w:style>
  <w:style w:type="character" w:customStyle="1" w:styleId="Stile2Carattere">
    <w:name w:val="Stile2 Carattere"/>
    <w:basedOn w:val="Titolo2Carattere"/>
    <w:link w:val="Stile2"/>
    <w:rsid w:val="008B2C64"/>
    <w:rPr>
      <w:rFonts w:ascii="Verdana" w:hAnsi="Verdana" w:cs="Arial"/>
      <w:bCs/>
      <w:i/>
      <w:iCs/>
      <w:sz w:val="28"/>
      <w:szCs w:val="28"/>
      <w:lang w:val="it-IT" w:eastAsia="ar-SA"/>
    </w:rPr>
  </w:style>
  <w:style w:type="character" w:customStyle="1" w:styleId="shorttext">
    <w:name w:val="short_text"/>
    <w:basedOn w:val="Carpredefinitoparagrafo"/>
    <w:rsid w:val="002709CB"/>
  </w:style>
  <w:style w:type="character" w:customStyle="1" w:styleId="tlid-translation">
    <w:name w:val="tlid-translation"/>
    <w:basedOn w:val="Carpredefinitoparagrafo"/>
    <w:rsid w:val="00DD4C3E"/>
  </w:style>
  <w:style w:type="character" w:customStyle="1" w:styleId="Titolo3Carattere">
    <w:name w:val="Titolo 3 Carattere"/>
    <w:basedOn w:val="Carpredefinitoparagrafo"/>
    <w:link w:val="Titolo3"/>
    <w:uiPriority w:val="9"/>
    <w:rsid w:val="009A4C85"/>
    <w:rPr>
      <w:rFonts w:ascii="Arial" w:hAnsi="Arial" w:cs="Arial"/>
      <w:b/>
      <w:bCs/>
      <w:sz w:val="26"/>
      <w:szCs w:val="26"/>
      <w:lang w:val="it-IT" w:eastAsia="ar-SA"/>
    </w:rPr>
  </w:style>
  <w:style w:type="character" w:customStyle="1" w:styleId="Titolo4Carattere">
    <w:name w:val="Titolo 4 Carattere"/>
    <w:basedOn w:val="Carpredefinitoparagrafo"/>
    <w:link w:val="Titolo4"/>
    <w:uiPriority w:val="9"/>
    <w:rsid w:val="009A4C85"/>
    <w:rPr>
      <w:rFonts w:ascii="Arial" w:hAnsi="Arial" w:cs="Arial"/>
      <w:b/>
      <w:bCs/>
      <w:i/>
      <w:sz w:val="24"/>
      <w:szCs w:val="28"/>
      <w:lang w:val="it-IT" w:eastAsia="ar-SA"/>
    </w:rPr>
  </w:style>
  <w:style w:type="character" w:customStyle="1" w:styleId="Titolo5Carattere">
    <w:name w:val="Titolo 5 Carattere"/>
    <w:basedOn w:val="Carpredefinitoparagrafo"/>
    <w:link w:val="Titolo5"/>
    <w:uiPriority w:val="9"/>
    <w:rsid w:val="009A4C85"/>
    <w:rPr>
      <w:rFonts w:ascii="Verdana" w:hAnsi="Verdana"/>
      <w:b/>
      <w:bCs/>
      <w:iCs/>
      <w:sz w:val="24"/>
      <w:szCs w:val="26"/>
      <w:lang w:val="it-IT" w:eastAsia="ar-SA"/>
    </w:rPr>
  </w:style>
  <w:style w:type="character" w:customStyle="1" w:styleId="Titolo6Carattere">
    <w:name w:val="Titolo 6 Carattere"/>
    <w:basedOn w:val="Carpredefinitoparagrafo"/>
    <w:link w:val="Titolo6"/>
    <w:uiPriority w:val="9"/>
    <w:rsid w:val="009A4C85"/>
    <w:rPr>
      <w:b/>
      <w:bCs/>
      <w:sz w:val="24"/>
      <w:szCs w:val="22"/>
      <w:lang w:val="it-IT" w:eastAsia="ar-SA"/>
    </w:rPr>
  </w:style>
  <w:style w:type="character" w:customStyle="1" w:styleId="Titolo7Carattere">
    <w:name w:val="Titolo 7 Carattere"/>
    <w:basedOn w:val="Carpredefinitoparagrafo"/>
    <w:link w:val="Titolo7"/>
    <w:uiPriority w:val="9"/>
    <w:rsid w:val="009A4C85"/>
    <w:rPr>
      <w:sz w:val="24"/>
      <w:szCs w:val="24"/>
      <w:lang w:val="it-IT" w:eastAsia="ar-SA"/>
    </w:rPr>
  </w:style>
  <w:style w:type="character" w:customStyle="1" w:styleId="Titolo8Carattere">
    <w:name w:val="Titolo 8 Carattere"/>
    <w:basedOn w:val="Carpredefinitoparagrafo"/>
    <w:link w:val="Titolo8"/>
    <w:uiPriority w:val="9"/>
    <w:rsid w:val="009A4C85"/>
    <w:rPr>
      <w:i/>
      <w:iCs/>
      <w:sz w:val="24"/>
      <w:szCs w:val="24"/>
      <w:lang w:val="it-IT" w:eastAsia="ar-SA"/>
    </w:rPr>
  </w:style>
  <w:style w:type="character" w:customStyle="1" w:styleId="Titolo9Carattere">
    <w:name w:val="Titolo 9 Carattere"/>
    <w:basedOn w:val="Carpredefinitoparagrafo"/>
    <w:link w:val="Titolo9"/>
    <w:uiPriority w:val="9"/>
    <w:rsid w:val="009A4C85"/>
    <w:rPr>
      <w:rFonts w:ascii="Arial" w:hAnsi="Arial" w:cs="Arial"/>
      <w:sz w:val="24"/>
      <w:szCs w:val="22"/>
      <w:lang w:val="it-IT" w:eastAsia="ar-SA"/>
    </w:rPr>
  </w:style>
  <w:style w:type="character" w:customStyle="1" w:styleId="TitoloCarattere">
    <w:name w:val="Titolo Carattere"/>
    <w:basedOn w:val="Carpredefinitoparagrafo"/>
    <w:link w:val="Titolo"/>
    <w:uiPriority w:val="10"/>
    <w:rsid w:val="009A4C85"/>
    <w:rPr>
      <w:rFonts w:ascii="Cambria" w:hAnsi="Cambria" w:cs="Cambria"/>
      <w:b/>
      <w:bCs/>
      <w:kern w:val="1"/>
      <w:sz w:val="32"/>
      <w:szCs w:val="32"/>
      <w:lang w:val="it-IT" w:eastAsia="ar-SA"/>
    </w:rPr>
  </w:style>
  <w:style w:type="character" w:customStyle="1" w:styleId="SottotitoloCarattere">
    <w:name w:val="Sottotitolo Carattere"/>
    <w:basedOn w:val="Carpredefinitoparagrafo"/>
    <w:link w:val="Sottotitolo"/>
    <w:uiPriority w:val="11"/>
    <w:rsid w:val="009A4C85"/>
    <w:rPr>
      <w:rFonts w:ascii="Arial" w:eastAsia="Microsoft YaHei" w:hAnsi="Arial" w:cs="Mangal"/>
      <w:i/>
      <w:iCs/>
      <w:sz w:val="28"/>
      <w:szCs w:val="28"/>
      <w:lang w:val="it-IT" w:eastAsia="ar-SA"/>
    </w:rPr>
  </w:style>
  <w:style w:type="paragraph" w:styleId="Citazione">
    <w:name w:val="Quote"/>
    <w:basedOn w:val="Normale"/>
    <w:next w:val="Normale"/>
    <w:link w:val="CitazioneCarattere"/>
    <w:uiPriority w:val="29"/>
    <w:qFormat/>
    <w:rsid w:val="009A4C8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lang w:eastAsia="en-US"/>
      <w14:ligatures w14:val="standardContextual"/>
    </w:rPr>
  </w:style>
  <w:style w:type="character" w:customStyle="1" w:styleId="CitazioneCarattere">
    <w:name w:val="Citazione Carattere"/>
    <w:basedOn w:val="Carpredefinitoparagrafo"/>
    <w:link w:val="Citazione"/>
    <w:uiPriority w:val="29"/>
    <w:rsid w:val="009A4C85"/>
    <w:rPr>
      <w:rFonts w:asciiTheme="minorHAnsi" w:eastAsiaTheme="minorHAnsi" w:hAnsiTheme="minorHAnsi" w:cstheme="minorBidi"/>
      <w:i/>
      <w:iCs/>
      <w:color w:val="404040" w:themeColor="text1" w:themeTint="BF"/>
      <w:kern w:val="2"/>
      <w:sz w:val="22"/>
      <w:szCs w:val="22"/>
      <w:lang w:val="it-IT"/>
      <w14:ligatures w14:val="standardContextual"/>
    </w:rPr>
  </w:style>
  <w:style w:type="character" w:styleId="Enfasiintensa">
    <w:name w:val="Intense Emphasis"/>
    <w:basedOn w:val="Carpredefinitoparagrafo"/>
    <w:uiPriority w:val="21"/>
    <w:qFormat/>
    <w:rsid w:val="009A4C85"/>
    <w:rPr>
      <w:i/>
      <w:iCs/>
      <w:color w:val="2E74B5" w:themeColor="accent1" w:themeShade="BF"/>
    </w:rPr>
  </w:style>
  <w:style w:type="paragraph" w:styleId="Citazioneintensa">
    <w:name w:val="Intense Quote"/>
    <w:basedOn w:val="Normale"/>
    <w:next w:val="Normale"/>
    <w:link w:val="CitazioneintensaCarattere"/>
    <w:uiPriority w:val="30"/>
    <w:qFormat/>
    <w:rsid w:val="009A4C85"/>
    <w:pPr>
      <w:pBdr>
        <w:top w:val="single" w:sz="4" w:space="10" w:color="2E74B5" w:themeColor="accent1" w:themeShade="BF"/>
        <w:bottom w:val="single" w:sz="4" w:space="10" w:color="2E74B5" w:themeColor="accent1" w:themeShade="BF"/>
      </w:pBdr>
      <w:suppressAutoHyphens w:val="0"/>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lang w:eastAsia="en-US"/>
      <w14:ligatures w14:val="standardContextual"/>
    </w:rPr>
  </w:style>
  <w:style w:type="character" w:customStyle="1" w:styleId="CitazioneintensaCarattere">
    <w:name w:val="Citazione intensa Carattere"/>
    <w:basedOn w:val="Carpredefinitoparagrafo"/>
    <w:link w:val="Citazioneintensa"/>
    <w:uiPriority w:val="30"/>
    <w:rsid w:val="009A4C85"/>
    <w:rPr>
      <w:rFonts w:asciiTheme="minorHAnsi" w:eastAsiaTheme="minorHAnsi" w:hAnsiTheme="minorHAnsi" w:cstheme="minorBidi"/>
      <w:i/>
      <w:iCs/>
      <w:color w:val="2E74B5" w:themeColor="accent1" w:themeShade="BF"/>
      <w:kern w:val="2"/>
      <w:sz w:val="22"/>
      <w:szCs w:val="22"/>
      <w:lang w:val="it-IT"/>
      <w14:ligatures w14:val="standardContextual"/>
    </w:rPr>
  </w:style>
  <w:style w:type="character" w:styleId="Riferimentointenso">
    <w:name w:val="Intense Reference"/>
    <w:basedOn w:val="Carpredefinitoparagrafo"/>
    <w:uiPriority w:val="32"/>
    <w:qFormat/>
    <w:rsid w:val="009A4C85"/>
    <w:rPr>
      <w:b/>
      <w:bCs/>
      <w:smallCaps/>
      <w:color w:val="2E74B5" w:themeColor="accent1" w:themeShade="BF"/>
      <w:spacing w:val="5"/>
    </w:rPr>
  </w:style>
  <w:style w:type="paragraph" w:styleId="Nessunaspaziatura">
    <w:name w:val="No Spacing"/>
    <w:uiPriority w:val="1"/>
    <w:qFormat/>
    <w:rsid w:val="009A4C85"/>
    <w:rPr>
      <w:rFonts w:asciiTheme="minorHAnsi" w:eastAsiaTheme="minorHAnsi" w:hAnsiTheme="minorHAnsi" w:cstheme="minorBidi"/>
      <w:kern w:val="2"/>
      <w:sz w:val="22"/>
      <w:szCs w:val="22"/>
      <w:lang w:val="it-IT"/>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7381">
      <w:bodyDiv w:val="1"/>
      <w:marLeft w:val="0"/>
      <w:marRight w:val="0"/>
      <w:marTop w:val="0"/>
      <w:marBottom w:val="0"/>
      <w:divBdr>
        <w:top w:val="none" w:sz="0" w:space="0" w:color="auto"/>
        <w:left w:val="none" w:sz="0" w:space="0" w:color="auto"/>
        <w:bottom w:val="none" w:sz="0" w:space="0" w:color="auto"/>
        <w:right w:val="none" w:sz="0" w:space="0" w:color="auto"/>
      </w:divBdr>
      <w:divsChild>
        <w:div w:id="2080011863">
          <w:marLeft w:val="0"/>
          <w:marRight w:val="0"/>
          <w:marTop w:val="0"/>
          <w:marBottom w:val="0"/>
          <w:divBdr>
            <w:top w:val="none" w:sz="0" w:space="0" w:color="auto"/>
            <w:left w:val="none" w:sz="0" w:space="0" w:color="auto"/>
            <w:bottom w:val="none" w:sz="0" w:space="0" w:color="auto"/>
            <w:right w:val="none" w:sz="0" w:space="0" w:color="auto"/>
          </w:divBdr>
          <w:divsChild>
            <w:div w:id="666709866">
              <w:marLeft w:val="0"/>
              <w:marRight w:val="0"/>
              <w:marTop w:val="0"/>
              <w:marBottom w:val="0"/>
              <w:divBdr>
                <w:top w:val="none" w:sz="0" w:space="0" w:color="auto"/>
                <w:left w:val="none" w:sz="0" w:space="0" w:color="auto"/>
                <w:bottom w:val="none" w:sz="0" w:space="0" w:color="auto"/>
                <w:right w:val="none" w:sz="0" w:space="0" w:color="auto"/>
              </w:divBdr>
              <w:divsChild>
                <w:div w:id="563610295">
                  <w:marLeft w:val="0"/>
                  <w:marRight w:val="0"/>
                  <w:marTop w:val="0"/>
                  <w:marBottom w:val="0"/>
                  <w:divBdr>
                    <w:top w:val="none" w:sz="0" w:space="0" w:color="auto"/>
                    <w:left w:val="none" w:sz="0" w:space="0" w:color="auto"/>
                    <w:bottom w:val="none" w:sz="0" w:space="0" w:color="auto"/>
                    <w:right w:val="none" w:sz="0" w:space="0" w:color="auto"/>
                  </w:divBdr>
                  <w:divsChild>
                    <w:div w:id="999622774">
                      <w:marLeft w:val="0"/>
                      <w:marRight w:val="0"/>
                      <w:marTop w:val="0"/>
                      <w:marBottom w:val="0"/>
                      <w:divBdr>
                        <w:top w:val="none" w:sz="0" w:space="0" w:color="auto"/>
                        <w:left w:val="none" w:sz="0" w:space="0" w:color="auto"/>
                        <w:bottom w:val="none" w:sz="0" w:space="0" w:color="auto"/>
                        <w:right w:val="none" w:sz="0" w:space="0" w:color="auto"/>
                      </w:divBdr>
                      <w:divsChild>
                        <w:div w:id="27223072">
                          <w:marLeft w:val="0"/>
                          <w:marRight w:val="0"/>
                          <w:marTop w:val="0"/>
                          <w:marBottom w:val="0"/>
                          <w:divBdr>
                            <w:top w:val="none" w:sz="0" w:space="0" w:color="auto"/>
                            <w:left w:val="none" w:sz="0" w:space="0" w:color="auto"/>
                            <w:bottom w:val="none" w:sz="0" w:space="0" w:color="auto"/>
                            <w:right w:val="none" w:sz="0" w:space="0" w:color="auto"/>
                          </w:divBdr>
                          <w:divsChild>
                            <w:div w:id="1016006590">
                              <w:marLeft w:val="135"/>
                              <w:marRight w:val="135"/>
                              <w:marTop w:val="135"/>
                              <w:marBottom w:val="135"/>
                              <w:divBdr>
                                <w:top w:val="none" w:sz="0" w:space="0" w:color="auto"/>
                                <w:left w:val="none" w:sz="0" w:space="0" w:color="auto"/>
                                <w:bottom w:val="none" w:sz="0" w:space="0" w:color="auto"/>
                                <w:right w:val="none" w:sz="0" w:space="0" w:color="auto"/>
                              </w:divBdr>
                              <w:divsChild>
                                <w:div w:id="1853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49960">
      <w:bodyDiv w:val="1"/>
      <w:marLeft w:val="0"/>
      <w:marRight w:val="0"/>
      <w:marTop w:val="0"/>
      <w:marBottom w:val="0"/>
      <w:divBdr>
        <w:top w:val="none" w:sz="0" w:space="0" w:color="auto"/>
        <w:left w:val="none" w:sz="0" w:space="0" w:color="auto"/>
        <w:bottom w:val="none" w:sz="0" w:space="0" w:color="auto"/>
        <w:right w:val="none" w:sz="0" w:space="0" w:color="auto"/>
      </w:divBdr>
      <w:divsChild>
        <w:div w:id="743062392">
          <w:marLeft w:val="0"/>
          <w:marRight w:val="0"/>
          <w:marTop w:val="0"/>
          <w:marBottom w:val="0"/>
          <w:divBdr>
            <w:top w:val="none" w:sz="0" w:space="0" w:color="auto"/>
            <w:left w:val="none" w:sz="0" w:space="0" w:color="auto"/>
            <w:bottom w:val="none" w:sz="0" w:space="0" w:color="auto"/>
            <w:right w:val="none" w:sz="0" w:space="0" w:color="auto"/>
          </w:divBdr>
          <w:divsChild>
            <w:div w:id="217668472">
              <w:marLeft w:val="0"/>
              <w:marRight w:val="0"/>
              <w:marTop w:val="0"/>
              <w:marBottom w:val="0"/>
              <w:divBdr>
                <w:top w:val="none" w:sz="0" w:space="0" w:color="auto"/>
                <w:left w:val="none" w:sz="0" w:space="0" w:color="auto"/>
                <w:bottom w:val="none" w:sz="0" w:space="0" w:color="auto"/>
                <w:right w:val="none" w:sz="0" w:space="0" w:color="auto"/>
              </w:divBdr>
              <w:divsChild>
                <w:div w:id="1639069303">
                  <w:marLeft w:val="0"/>
                  <w:marRight w:val="0"/>
                  <w:marTop w:val="0"/>
                  <w:marBottom w:val="0"/>
                  <w:divBdr>
                    <w:top w:val="none" w:sz="0" w:space="0" w:color="auto"/>
                    <w:left w:val="none" w:sz="0" w:space="0" w:color="auto"/>
                    <w:bottom w:val="none" w:sz="0" w:space="0" w:color="auto"/>
                    <w:right w:val="none" w:sz="0" w:space="0" w:color="auto"/>
                  </w:divBdr>
                  <w:divsChild>
                    <w:div w:id="1980065798">
                      <w:marLeft w:val="0"/>
                      <w:marRight w:val="0"/>
                      <w:marTop w:val="0"/>
                      <w:marBottom w:val="0"/>
                      <w:divBdr>
                        <w:top w:val="none" w:sz="0" w:space="0" w:color="auto"/>
                        <w:left w:val="none" w:sz="0" w:space="0" w:color="auto"/>
                        <w:bottom w:val="none" w:sz="0" w:space="0" w:color="auto"/>
                        <w:right w:val="none" w:sz="0" w:space="0" w:color="auto"/>
                      </w:divBdr>
                      <w:divsChild>
                        <w:div w:id="881554657">
                          <w:marLeft w:val="0"/>
                          <w:marRight w:val="0"/>
                          <w:marTop w:val="0"/>
                          <w:marBottom w:val="0"/>
                          <w:divBdr>
                            <w:top w:val="none" w:sz="0" w:space="0" w:color="auto"/>
                            <w:left w:val="none" w:sz="0" w:space="0" w:color="auto"/>
                            <w:bottom w:val="none" w:sz="0" w:space="0" w:color="auto"/>
                            <w:right w:val="none" w:sz="0" w:space="0" w:color="auto"/>
                          </w:divBdr>
                          <w:divsChild>
                            <w:div w:id="232545825">
                              <w:marLeft w:val="135"/>
                              <w:marRight w:val="135"/>
                              <w:marTop w:val="135"/>
                              <w:marBottom w:val="135"/>
                              <w:divBdr>
                                <w:top w:val="none" w:sz="0" w:space="0" w:color="auto"/>
                                <w:left w:val="none" w:sz="0" w:space="0" w:color="auto"/>
                                <w:bottom w:val="none" w:sz="0" w:space="0" w:color="auto"/>
                                <w:right w:val="none" w:sz="0" w:space="0" w:color="auto"/>
                              </w:divBdr>
                              <w:divsChild>
                                <w:div w:id="3985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328325">
      <w:bodyDiv w:val="1"/>
      <w:marLeft w:val="0"/>
      <w:marRight w:val="0"/>
      <w:marTop w:val="0"/>
      <w:marBottom w:val="0"/>
      <w:divBdr>
        <w:top w:val="none" w:sz="0" w:space="0" w:color="auto"/>
        <w:left w:val="none" w:sz="0" w:space="0" w:color="auto"/>
        <w:bottom w:val="none" w:sz="0" w:space="0" w:color="auto"/>
        <w:right w:val="none" w:sz="0" w:space="0" w:color="auto"/>
      </w:divBdr>
      <w:divsChild>
        <w:div w:id="2068994568">
          <w:marLeft w:val="0"/>
          <w:marRight w:val="0"/>
          <w:marTop w:val="0"/>
          <w:marBottom w:val="0"/>
          <w:divBdr>
            <w:top w:val="none" w:sz="0" w:space="0" w:color="auto"/>
            <w:left w:val="none" w:sz="0" w:space="0" w:color="auto"/>
            <w:bottom w:val="none" w:sz="0" w:space="0" w:color="auto"/>
            <w:right w:val="none" w:sz="0" w:space="0" w:color="auto"/>
          </w:divBdr>
          <w:divsChild>
            <w:div w:id="1367605685">
              <w:marLeft w:val="0"/>
              <w:marRight w:val="0"/>
              <w:marTop w:val="0"/>
              <w:marBottom w:val="0"/>
              <w:divBdr>
                <w:top w:val="none" w:sz="0" w:space="0" w:color="auto"/>
                <w:left w:val="none" w:sz="0" w:space="0" w:color="auto"/>
                <w:bottom w:val="none" w:sz="0" w:space="0" w:color="auto"/>
                <w:right w:val="none" w:sz="0" w:space="0" w:color="auto"/>
              </w:divBdr>
              <w:divsChild>
                <w:div w:id="1577088314">
                  <w:marLeft w:val="0"/>
                  <w:marRight w:val="0"/>
                  <w:marTop w:val="0"/>
                  <w:marBottom w:val="0"/>
                  <w:divBdr>
                    <w:top w:val="none" w:sz="0" w:space="0" w:color="auto"/>
                    <w:left w:val="none" w:sz="0" w:space="0" w:color="auto"/>
                    <w:bottom w:val="none" w:sz="0" w:space="0" w:color="auto"/>
                    <w:right w:val="none" w:sz="0" w:space="0" w:color="auto"/>
                  </w:divBdr>
                  <w:divsChild>
                    <w:div w:id="725840303">
                      <w:marLeft w:val="0"/>
                      <w:marRight w:val="0"/>
                      <w:marTop w:val="0"/>
                      <w:marBottom w:val="0"/>
                      <w:divBdr>
                        <w:top w:val="none" w:sz="0" w:space="0" w:color="auto"/>
                        <w:left w:val="none" w:sz="0" w:space="0" w:color="auto"/>
                        <w:bottom w:val="none" w:sz="0" w:space="0" w:color="auto"/>
                        <w:right w:val="none" w:sz="0" w:space="0" w:color="auto"/>
                      </w:divBdr>
                      <w:divsChild>
                        <w:div w:id="710348465">
                          <w:marLeft w:val="0"/>
                          <w:marRight w:val="0"/>
                          <w:marTop w:val="0"/>
                          <w:marBottom w:val="0"/>
                          <w:divBdr>
                            <w:top w:val="none" w:sz="0" w:space="0" w:color="auto"/>
                            <w:left w:val="none" w:sz="0" w:space="0" w:color="auto"/>
                            <w:bottom w:val="none" w:sz="0" w:space="0" w:color="auto"/>
                            <w:right w:val="none" w:sz="0" w:space="0" w:color="auto"/>
                          </w:divBdr>
                          <w:divsChild>
                            <w:div w:id="45643939">
                              <w:marLeft w:val="135"/>
                              <w:marRight w:val="135"/>
                              <w:marTop w:val="135"/>
                              <w:marBottom w:val="135"/>
                              <w:divBdr>
                                <w:top w:val="none" w:sz="0" w:space="0" w:color="auto"/>
                                <w:left w:val="none" w:sz="0" w:space="0" w:color="auto"/>
                                <w:bottom w:val="none" w:sz="0" w:space="0" w:color="auto"/>
                                <w:right w:val="none" w:sz="0" w:space="0" w:color="auto"/>
                              </w:divBdr>
                              <w:divsChild>
                                <w:div w:id="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051688">
      <w:bodyDiv w:val="1"/>
      <w:marLeft w:val="0"/>
      <w:marRight w:val="0"/>
      <w:marTop w:val="0"/>
      <w:marBottom w:val="0"/>
      <w:divBdr>
        <w:top w:val="none" w:sz="0" w:space="0" w:color="auto"/>
        <w:left w:val="none" w:sz="0" w:space="0" w:color="auto"/>
        <w:bottom w:val="none" w:sz="0" w:space="0" w:color="auto"/>
        <w:right w:val="none" w:sz="0" w:space="0" w:color="auto"/>
      </w:divBdr>
      <w:divsChild>
        <w:div w:id="113599125">
          <w:marLeft w:val="0"/>
          <w:marRight w:val="0"/>
          <w:marTop w:val="0"/>
          <w:marBottom w:val="0"/>
          <w:divBdr>
            <w:top w:val="none" w:sz="0" w:space="0" w:color="auto"/>
            <w:left w:val="none" w:sz="0" w:space="0" w:color="auto"/>
            <w:bottom w:val="none" w:sz="0" w:space="0" w:color="auto"/>
            <w:right w:val="none" w:sz="0" w:space="0" w:color="auto"/>
          </w:divBdr>
          <w:divsChild>
            <w:div w:id="31925391">
              <w:marLeft w:val="0"/>
              <w:marRight w:val="0"/>
              <w:marTop w:val="0"/>
              <w:marBottom w:val="0"/>
              <w:divBdr>
                <w:top w:val="none" w:sz="0" w:space="0" w:color="auto"/>
                <w:left w:val="none" w:sz="0" w:space="0" w:color="auto"/>
                <w:bottom w:val="none" w:sz="0" w:space="0" w:color="auto"/>
                <w:right w:val="none" w:sz="0" w:space="0" w:color="auto"/>
              </w:divBdr>
              <w:divsChild>
                <w:div w:id="19630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71072">
      <w:bodyDiv w:val="1"/>
      <w:marLeft w:val="0"/>
      <w:marRight w:val="0"/>
      <w:marTop w:val="0"/>
      <w:marBottom w:val="0"/>
      <w:divBdr>
        <w:top w:val="none" w:sz="0" w:space="0" w:color="auto"/>
        <w:left w:val="none" w:sz="0" w:space="0" w:color="auto"/>
        <w:bottom w:val="none" w:sz="0" w:space="0" w:color="auto"/>
        <w:right w:val="none" w:sz="0" w:space="0" w:color="auto"/>
      </w:divBdr>
    </w:div>
    <w:div w:id="758212841">
      <w:bodyDiv w:val="1"/>
      <w:marLeft w:val="0"/>
      <w:marRight w:val="0"/>
      <w:marTop w:val="0"/>
      <w:marBottom w:val="0"/>
      <w:divBdr>
        <w:top w:val="none" w:sz="0" w:space="0" w:color="auto"/>
        <w:left w:val="none" w:sz="0" w:space="0" w:color="auto"/>
        <w:bottom w:val="none" w:sz="0" w:space="0" w:color="auto"/>
        <w:right w:val="none" w:sz="0" w:space="0" w:color="auto"/>
      </w:divBdr>
    </w:div>
    <w:div w:id="785848182">
      <w:bodyDiv w:val="1"/>
      <w:marLeft w:val="0"/>
      <w:marRight w:val="0"/>
      <w:marTop w:val="0"/>
      <w:marBottom w:val="0"/>
      <w:divBdr>
        <w:top w:val="none" w:sz="0" w:space="0" w:color="auto"/>
        <w:left w:val="none" w:sz="0" w:space="0" w:color="auto"/>
        <w:bottom w:val="none" w:sz="0" w:space="0" w:color="auto"/>
        <w:right w:val="none" w:sz="0" w:space="0" w:color="auto"/>
      </w:divBdr>
      <w:divsChild>
        <w:div w:id="1613972482">
          <w:marLeft w:val="0"/>
          <w:marRight w:val="0"/>
          <w:marTop w:val="0"/>
          <w:marBottom w:val="0"/>
          <w:divBdr>
            <w:top w:val="none" w:sz="0" w:space="0" w:color="auto"/>
            <w:left w:val="none" w:sz="0" w:space="0" w:color="auto"/>
            <w:bottom w:val="none" w:sz="0" w:space="0" w:color="auto"/>
            <w:right w:val="none" w:sz="0" w:space="0" w:color="auto"/>
          </w:divBdr>
          <w:divsChild>
            <w:div w:id="1495533414">
              <w:marLeft w:val="0"/>
              <w:marRight w:val="0"/>
              <w:marTop w:val="0"/>
              <w:marBottom w:val="0"/>
              <w:divBdr>
                <w:top w:val="none" w:sz="0" w:space="0" w:color="auto"/>
                <w:left w:val="none" w:sz="0" w:space="0" w:color="auto"/>
                <w:bottom w:val="none" w:sz="0" w:space="0" w:color="auto"/>
                <w:right w:val="none" w:sz="0" w:space="0" w:color="auto"/>
              </w:divBdr>
              <w:divsChild>
                <w:div w:id="458189630">
                  <w:marLeft w:val="0"/>
                  <w:marRight w:val="0"/>
                  <w:marTop w:val="0"/>
                  <w:marBottom w:val="0"/>
                  <w:divBdr>
                    <w:top w:val="none" w:sz="0" w:space="0" w:color="auto"/>
                    <w:left w:val="none" w:sz="0" w:space="0" w:color="auto"/>
                    <w:bottom w:val="none" w:sz="0" w:space="0" w:color="auto"/>
                    <w:right w:val="none" w:sz="0" w:space="0" w:color="auto"/>
                  </w:divBdr>
                  <w:divsChild>
                    <w:div w:id="63795929">
                      <w:marLeft w:val="0"/>
                      <w:marRight w:val="0"/>
                      <w:marTop w:val="0"/>
                      <w:marBottom w:val="0"/>
                      <w:divBdr>
                        <w:top w:val="none" w:sz="0" w:space="0" w:color="auto"/>
                        <w:left w:val="none" w:sz="0" w:space="0" w:color="auto"/>
                        <w:bottom w:val="none" w:sz="0" w:space="0" w:color="auto"/>
                        <w:right w:val="none" w:sz="0" w:space="0" w:color="auto"/>
                      </w:divBdr>
                      <w:divsChild>
                        <w:div w:id="1892686817">
                          <w:marLeft w:val="0"/>
                          <w:marRight w:val="0"/>
                          <w:marTop w:val="0"/>
                          <w:marBottom w:val="0"/>
                          <w:divBdr>
                            <w:top w:val="none" w:sz="0" w:space="0" w:color="auto"/>
                            <w:left w:val="none" w:sz="0" w:space="0" w:color="auto"/>
                            <w:bottom w:val="none" w:sz="0" w:space="0" w:color="auto"/>
                            <w:right w:val="none" w:sz="0" w:space="0" w:color="auto"/>
                          </w:divBdr>
                          <w:divsChild>
                            <w:div w:id="1556116071">
                              <w:marLeft w:val="135"/>
                              <w:marRight w:val="135"/>
                              <w:marTop w:val="135"/>
                              <w:marBottom w:val="135"/>
                              <w:divBdr>
                                <w:top w:val="none" w:sz="0" w:space="0" w:color="auto"/>
                                <w:left w:val="none" w:sz="0" w:space="0" w:color="auto"/>
                                <w:bottom w:val="none" w:sz="0" w:space="0" w:color="auto"/>
                                <w:right w:val="none" w:sz="0" w:space="0" w:color="auto"/>
                              </w:divBdr>
                              <w:divsChild>
                                <w:div w:id="14852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117160">
      <w:bodyDiv w:val="1"/>
      <w:marLeft w:val="0"/>
      <w:marRight w:val="0"/>
      <w:marTop w:val="0"/>
      <w:marBottom w:val="0"/>
      <w:divBdr>
        <w:top w:val="none" w:sz="0" w:space="0" w:color="auto"/>
        <w:left w:val="none" w:sz="0" w:space="0" w:color="auto"/>
        <w:bottom w:val="none" w:sz="0" w:space="0" w:color="auto"/>
        <w:right w:val="none" w:sz="0" w:space="0" w:color="auto"/>
      </w:divBdr>
      <w:divsChild>
        <w:div w:id="1284919083">
          <w:marLeft w:val="0"/>
          <w:marRight w:val="0"/>
          <w:marTop w:val="0"/>
          <w:marBottom w:val="0"/>
          <w:divBdr>
            <w:top w:val="none" w:sz="0" w:space="0" w:color="auto"/>
            <w:left w:val="none" w:sz="0" w:space="0" w:color="auto"/>
            <w:bottom w:val="none" w:sz="0" w:space="0" w:color="auto"/>
            <w:right w:val="none" w:sz="0" w:space="0" w:color="auto"/>
          </w:divBdr>
          <w:divsChild>
            <w:div w:id="199784515">
              <w:marLeft w:val="0"/>
              <w:marRight w:val="0"/>
              <w:marTop w:val="0"/>
              <w:marBottom w:val="0"/>
              <w:divBdr>
                <w:top w:val="none" w:sz="0" w:space="0" w:color="auto"/>
                <w:left w:val="none" w:sz="0" w:space="0" w:color="auto"/>
                <w:bottom w:val="none" w:sz="0" w:space="0" w:color="auto"/>
                <w:right w:val="none" w:sz="0" w:space="0" w:color="auto"/>
              </w:divBdr>
              <w:divsChild>
                <w:div w:id="3379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14396">
      <w:bodyDiv w:val="1"/>
      <w:marLeft w:val="0"/>
      <w:marRight w:val="0"/>
      <w:marTop w:val="0"/>
      <w:marBottom w:val="0"/>
      <w:divBdr>
        <w:top w:val="none" w:sz="0" w:space="0" w:color="auto"/>
        <w:left w:val="none" w:sz="0" w:space="0" w:color="auto"/>
        <w:bottom w:val="none" w:sz="0" w:space="0" w:color="auto"/>
        <w:right w:val="none" w:sz="0" w:space="0" w:color="auto"/>
      </w:divBdr>
      <w:divsChild>
        <w:div w:id="29038476">
          <w:marLeft w:val="0"/>
          <w:marRight w:val="0"/>
          <w:marTop w:val="0"/>
          <w:marBottom w:val="0"/>
          <w:divBdr>
            <w:top w:val="none" w:sz="0" w:space="0" w:color="auto"/>
            <w:left w:val="none" w:sz="0" w:space="0" w:color="auto"/>
            <w:bottom w:val="none" w:sz="0" w:space="0" w:color="auto"/>
            <w:right w:val="none" w:sz="0" w:space="0" w:color="auto"/>
          </w:divBdr>
        </w:div>
      </w:divsChild>
    </w:div>
    <w:div w:id="1125545003">
      <w:bodyDiv w:val="1"/>
      <w:marLeft w:val="0"/>
      <w:marRight w:val="0"/>
      <w:marTop w:val="0"/>
      <w:marBottom w:val="0"/>
      <w:divBdr>
        <w:top w:val="none" w:sz="0" w:space="0" w:color="auto"/>
        <w:left w:val="none" w:sz="0" w:space="0" w:color="auto"/>
        <w:bottom w:val="none" w:sz="0" w:space="0" w:color="auto"/>
        <w:right w:val="none" w:sz="0" w:space="0" w:color="auto"/>
      </w:divBdr>
      <w:divsChild>
        <w:div w:id="1377463102">
          <w:marLeft w:val="0"/>
          <w:marRight w:val="0"/>
          <w:marTop w:val="0"/>
          <w:marBottom w:val="0"/>
          <w:divBdr>
            <w:top w:val="none" w:sz="0" w:space="0" w:color="auto"/>
            <w:left w:val="none" w:sz="0" w:space="0" w:color="auto"/>
            <w:bottom w:val="none" w:sz="0" w:space="0" w:color="auto"/>
            <w:right w:val="none" w:sz="0" w:space="0" w:color="auto"/>
          </w:divBdr>
          <w:divsChild>
            <w:div w:id="1373001709">
              <w:marLeft w:val="0"/>
              <w:marRight w:val="0"/>
              <w:marTop w:val="0"/>
              <w:marBottom w:val="0"/>
              <w:divBdr>
                <w:top w:val="none" w:sz="0" w:space="0" w:color="auto"/>
                <w:left w:val="none" w:sz="0" w:space="0" w:color="auto"/>
                <w:bottom w:val="none" w:sz="0" w:space="0" w:color="auto"/>
                <w:right w:val="none" w:sz="0" w:space="0" w:color="auto"/>
              </w:divBdr>
              <w:divsChild>
                <w:div w:id="14169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2898">
      <w:bodyDiv w:val="1"/>
      <w:marLeft w:val="0"/>
      <w:marRight w:val="0"/>
      <w:marTop w:val="0"/>
      <w:marBottom w:val="0"/>
      <w:divBdr>
        <w:top w:val="none" w:sz="0" w:space="0" w:color="auto"/>
        <w:left w:val="none" w:sz="0" w:space="0" w:color="auto"/>
        <w:bottom w:val="none" w:sz="0" w:space="0" w:color="auto"/>
        <w:right w:val="none" w:sz="0" w:space="0" w:color="auto"/>
      </w:divBdr>
      <w:divsChild>
        <w:div w:id="1250967338">
          <w:marLeft w:val="0"/>
          <w:marRight w:val="0"/>
          <w:marTop w:val="0"/>
          <w:marBottom w:val="0"/>
          <w:divBdr>
            <w:top w:val="none" w:sz="0" w:space="0" w:color="auto"/>
            <w:left w:val="none" w:sz="0" w:space="0" w:color="auto"/>
            <w:bottom w:val="none" w:sz="0" w:space="0" w:color="auto"/>
            <w:right w:val="none" w:sz="0" w:space="0" w:color="auto"/>
          </w:divBdr>
          <w:divsChild>
            <w:div w:id="5986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9842">
      <w:bodyDiv w:val="1"/>
      <w:marLeft w:val="0"/>
      <w:marRight w:val="0"/>
      <w:marTop w:val="0"/>
      <w:marBottom w:val="0"/>
      <w:divBdr>
        <w:top w:val="none" w:sz="0" w:space="0" w:color="auto"/>
        <w:left w:val="none" w:sz="0" w:space="0" w:color="auto"/>
        <w:bottom w:val="none" w:sz="0" w:space="0" w:color="auto"/>
        <w:right w:val="none" w:sz="0" w:space="0" w:color="auto"/>
      </w:divBdr>
    </w:div>
    <w:div w:id="1466855192">
      <w:bodyDiv w:val="1"/>
      <w:marLeft w:val="0"/>
      <w:marRight w:val="0"/>
      <w:marTop w:val="0"/>
      <w:marBottom w:val="0"/>
      <w:divBdr>
        <w:top w:val="none" w:sz="0" w:space="0" w:color="auto"/>
        <w:left w:val="none" w:sz="0" w:space="0" w:color="auto"/>
        <w:bottom w:val="none" w:sz="0" w:space="0" w:color="auto"/>
        <w:right w:val="none" w:sz="0" w:space="0" w:color="auto"/>
      </w:divBdr>
      <w:divsChild>
        <w:div w:id="1998923144">
          <w:marLeft w:val="0"/>
          <w:marRight w:val="0"/>
          <w:marTop w:val="0"/>
          <w:marBottom w:val="0"/>
          <w:divBdr>
            <w:top w:val="none" w:sz="0" w:space="0" w:color="auto"/>
            <w:left w:val="none" w:sz="0" w:space="0" w:color="auto"/>
            <w:bottom w:val="none" w:sz="0" w:space="0" w:color="auto"/>
            <w:right w:val="none" w:sz="0" w:space="0" w:color="auto"/>
          </w:divBdr>
          <w:divsChild>
            <w:div w:id="260454867">
              <w:marLeft w:val="0"/>
              <w:marRight w:val="0"/>
              <w:marTop w:val="0"/>
              <w:marBottom w:val="0"/>
              <w:divBdr>
                <w:top w:val="none" w:sz="0" w:space="0" w:color="auto"/>
                <w:left w:val="none" w:sz="0" w:space="0" w:color="auto"/>
                <w:bottom w:val="none" w:sz="0" w:space="0" w:color="auto"/>
                <w:right w:val="none" w:sz="0" w:space="0" w:color="auto"/>
              </w:divBdr>
              <w:divsChild>
                <w:div w:id="16216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85423">
      <w:bodyDiv w:val="1"/>
      <w:marLeft w:val="0"/>
      <w:marRight w:val="0"/>
      <w:marTop w:val="0"/>
      <w:marBottom w:val="0"/>
      <w:divBdr>
        <w:top w:val="none" w:sz="0" w:space="0" w:color="auto"/>
        <w:left w:val="none" w:sz="0" w:space="0" w:color="auto"/>
        <w:bottom w:val="none" w:sz="0" w:space="0" w:color="auto"/>
        <w:right w:val="none" w:sz="0" w:space="0" w:color="auto"/>
      </w:divBdr>
      <w:divsChild>
        <w:div w:id="503058750">
          <w:marLeft w:val="0"/>
          <w:marRight w:val="0"/>
          <w:marTop w:val="0"/>
          <w:marBottom w:val="0"/>
          <w:divBdr>
            <w:top w:val="none" w:sz="0" w:space="0" w:color="auto"/>
            <w:left w:val="none" w:sz="0" w:space="0" w:color="auto"/>
            <w:bottom w:val="none" w:sz="0" w:space="0" w:color="auto"/>
            <w:right w:val="none" w:sz="0" w:space="0" w:color="auto"/>
          </w:divBdr>
        </w:div>
      </w:divsChild>
    </w:div>
    <w:div w:id="1757902129">
      <w:bodyDiv w:val="1"/>
      <w:marLeft w:val="0"/>
      <w:marRight w:val="0"/>
      <w:marTop w:val="0"/>
      <w:marBottom w:val="0"/>
      <w:divBdr>
        <w:top w:val="none" w:sz="0" w:space="0" w:color="auto"/>
        <w:left w:val="none" w:sz="0" w:space="0" w:color="auto"/>
        <w:bottom w:val="none" w:sz="0" w:space="0" w:color="auto"/>
        <w:right w:val="none" w:sz="0" w:space="0" w:color="auto"/>
      </w:divBdr>
    </w:div>
    <w:div w:id="1943801979">
      <w:bodyDiv w:val="1"/>
      <w:marLeft w:val="0"/>
      <w:marRight w:val="0"/>
      <w:marTop w:val="0"/>
      <w:marBottom w:val="0"/>
      <w:divBdr>
        <w:top w:val="none" w:sz="0" w:space="0" w:color="auto"/>
        <w:left w:val="none" w:sz="0" w:space="0" w:color="auto"/>
        <w:bottom w:val="none" w:sz="0" w:space="0" w:color="auto"/>
        <w:right w:val="none" w:sz="0" w:space="0" w:color="auto"/>
      </w:divBdr>
      <w:divsChild>
        <w:div w:id="456526358">
          <w:marLeft w:val="0"/>
          <w:marRight w:val="0"/>
          <w:marTop w:val="0"/>
          <w:marBottom w:val="0"/>
          <w:divBdr>
            <w:top w:val="none" w:sz="0" w:space="0" w:color="auto"/>
            <w:left w:val="none" w:sz="0" w:space="0" w:color="auto"/>
            <w:bottom w:val="none" w:sz="0" w:space="0" w:color="auto"/>
            <w:right w:val="none" w:sz="0" w:space="0" w:color="auto"/>
          </w:divBdr>
          <w:divsChild>
            <w:div w:id="1187909390">
              <w:marLeft w:val="0"/>
              <w:marRight w:val="0"/>
              <w:marTop w:val="0"/>
              <w:marBottom w:val="0"/>
              <w:divBdr>
                <w:top w:val="none" w:sz="0" w:space="0" w:color="auto"/>
                <w:left w:val="none" w:sz="0" w:space="0" w:color="auto"/>
                <w:bottom w:val="none" w:sz="0" w:space="0" w:color="auto"/>
                <w:right w:val="none" w:sz="0" w:space="0" w:color="auto"/>
              </w:divBdr>
              <w:divsChild>
                <w:div w:id="18163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2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84F49-0A30-4190-98C6-A8692BA2F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41</Pages>
  <Words>4082</Words>
  <Characters>23273</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Test Plan</vt:lpstr>
    </vt:vector>
  </TitlesOfParts>
  <Company>Metaltronica Spa</Company>
  <LinksUpToDate>false</LinksUpToDate>
  <CharactersWithSpaces>27301</CharactersWithSpaces>
  <SharedDoc>false</SharedDoc>
  <HLinks>
    <vt:vector size="324" baseType="variant">
      <vt:variant>
        <vt:i4>1769525</vt:i4>
      </vt:variant>
      <vt:variant>
        <vt:i4>320</vt:i4>
      </vt:variant>
      <vt:variant>
        <vt:i4>0</vt:i4>
      </vt:variant>
      <vt:variant>
        <vt:i4>5</vt:i4>
      </vt:variant>
      <vt:variant>
        <vt:lpwstr/>
      </vt:variant>
      <vt:variant>
        <vt:lpwstr>_Toc508983065</vt:lpwstr>
      </vt:variant>
      <vt:variant>
        <vt:i4>1769525</vt:i4>
      </vt:variant>
      <vt:variant>
        <vt:i4>314</vt:i4>
      </vt:variant>
      <vt:variant>
        <vt:i4>0</vt:i4>
      </vt:variant>
      <vt:variant>
        <vt:i4>5</vt:i4>
      </vt:variant>
      <vt:variant>
        <vt:lpwstr/>
      </vt:variant>
      <vt:variant>
        <vt:lpwstr>_Toc508983064</vt:lpwstr>
      </vt:variant>
      <vt:variant>
        <vt:i4>1769525</vt:i4>
      </vt:variant>
      <vt:variant>
        <vt:i4>308</vt:i4>
      </vt:variant>
      <vt:variant>
        <vt:i4>0</vt:i4>
      </vt:variant>
      <vt:variant>
        <vt:i4>5</vt:i4>
      </vt:variant>
      <vt:variant>
        <vt:lpwstr/>
      </vt:variant>
      <vt:variant>
        <vt:lpwstr>_Toc508983063</vt:lpwstr>
      </vt:variant>
      <vt:variant>
        <vt:i4>1769525</vt:i4>
      </vt:variant>
      <vt:variant>
        <vt:i4>302</vt:i4>
      </vt:variant>
      <vt:variant>
        <vt:i4>0</vt:i4>
      </vt:variant>
      <vt:variant>
        <vt:i4>5</vt:i4>
      </vt:variant>
      <vt:variant>
        <vt:lpwstr/>
      </vt:variant>
      <vt:variant>
        <vt:lpwstr>_Toc508983062</vt:lpwstr>
      </vt:variant>
      <vt:variant>
        <vt:i4>1769525</vt:i4>
      </vt:variant>
      <vt:variant>
        <vt:i4>296</vt:i4>
      </vt:variant>
      <vt:variant>
        <vt:i4>0</vt:i4>
      </vt:variant>
      <vt:variant>
        <vt:i4>5</vt:i4>
      </vt:variant>
      <vt:variant>
        <vt:lpwstr/>
      </vt:variant>
      <vt:variant>
        <vt:lpwstr>_Toc508983061</vt:lpwstr>
      </vt:variant>
      <vt:variant>
        <vt:i4>1769525</vt:i4>
      </vt:variant>
      <vt:variant>
        <vt:i4>290</vt:i4>
      </vt:variant>
      <vt:variant>
        <vt:i4>0</vt:i4>
      </vt:variant>
      <vt:variant>
        <vt:i4>5</vt:i4>
      </vt:variant>
      <vt:variant>
        <vt:lpwstr/>
      </vt:variant>
      <vt:variant>
        <vt:lpwstr>_Toc508983060</vt:lpwstr>
      </vt:variant>
      <vt:variant>
        <vt:i4>1572917</vt:i4>
      </vt:variant>
      <vt:variant>
        <vt:i4>284</vt:i4>
      </vt:variant>
      <vt:variant>
        <vt:i4>0</vt:i4>
      </vt:variant>
      <vt:variant>
        <vt:i4>5</vt:i4>
      </vt:variant>
      <vt:variant>
        <vt:lpwstr/>
      </vt:variant>
      <vt:variant>
        <vt:lpwstr>_Toc508983059</vt:lpwstr>
      </vt:variant>
      <vt:variant>
        <vt:i4>1572917</vt:i4>
      </vt:variant>
      <vt:variant>
        <vt:i4>278</vt:i4>
      </vt:variant>
      <vt:variant>
        <vt:i4>0</vt:i4>
      </vt:variant>
      <vt:variant>
        <vt:i4>5</vt:i4>
      </vt:variant>
      <vt:variant>
        <vt:lpwstr/>
      </vt:variant>
      <vt:variant>
        <vt:lpwstr>_Toc508983058</vt:lpwstr>
      </vt:variant>
      <vt:variant>
        <vt:i4>1572917</vt:i4>
      </vt:variant>
      <vt:variant>
        <vt:i4>272</vt:i4>
      </vt:variant>
      <vt:variant>
        <vt:i4>0</vt:i4>
      </vt:variant>
      <vt:variant>
        <vt:i4>5</vt:i4>
      </vt:variant>
      <vt:variant>
        <vt:lpwstr/>
      </vt:variant>
      <vt:variant>
        <vt:lpwstr>_Toc508983057</vt:lpwstr>
      </vt:variant>
      <vt:variant>
        <vt:i4>1572917</vt:i4>
      </vt:variant>
      <vt:variant>
        <vt:i4>266</vt:i4>
      </vt:variant>
      <vt:variant>
        <vt:i4>0</vt:i4>
      </vt:variant>
      <vt:variant>
        <vt:i4>5</vt:i4>
      </vt:variant>
      <vt:variant>
        <vt:lpwstr/>
      </vt:variant>
      <vt:variant>
        <vt:lpwstr>_Toc508983056</vt:lpwstr>
      </vt:variant>
      <vt:variant>
        <vt:i4>1572917</vt:i4>
      </vt:variant>
      <vt:variant>
        <vt:i4>260</vt:i4>
      </vt:variant>
      <vt:variant>
        <vt:i4>0</vt:i4>
      </vt:variant>
      <vt:variant>
        <vt:i4>5</vt:i4>
      </vt:variant>
      <vt:variant>
        <vt:lpwstr/>
      </vt:variant>
      <vt:variant>
        <vt:lpwstr>_Toc508983055</vt:lpwstr>
      </vt:variant>
      <vt:variant>
        <vt:i4>1572917</vt:i4>
      </vt:variant>
      <vt:variant>
        <vt:i4>254</vt:i4>
      </vt:variant>
      <vt:variant>
        <vt:i4>0</vt:i4>
      </vt:variant>
      <vt:variant>
        <vt:i4>5</vt:i4>
      </vt:variant>
      <vt:variant>
        <vt:lpwstr/>
      </vt:variant>
      <vt:variant>
        <vt:lpwstr>_Toc508983054</vt:lpwstr>
      </vt:variant>
      <vt:variant>
        <vt:i4>1572917</vt:i4>
      </vt:variant>
      <vt:variant>
        <vt:i4>248</vt:i4>
      </vt:variant>
      <vt:variant>
        <vt:i4>0</vt:i4>
      </vt:variant>
      <vt:variant>
        <vt:i4>5</vt:i4>
      </vt:variant>
      <vt:variant>
        <vt:lpwstr/>
      </vt:variant>
      <vt:variant>
        <vt:lpwstr>_Toc508983053</vt:lpwstr>
      </vt:variant>
      <vt:variant>
        <vt:i4>1572917</vt:i4>
      </vt:variant>
      <vt:variant>
        <vt:i4>242</vt:i4>
      </vt:variant>
      <vt:variant>
        <vt:i4>0</vt:i4>
      </vt:variant>
      <vt:variant>
        <vt:i4>5</vt:i4>
      </vt:variant>
      <vt:variant>
        <vt:lpwstr/>
      </vt:variant>
      <vt:variant>
        <vt:lpwstr>_Toc508983052</vt:lpwstr>
      </vt:variant>
      <vt:variant>
        <vt:i4>1572917</vt:i4>
      </vt:variant>
      <vt:variant>
        <vt:i4>236</vt:i4>
      </vt:variant>
      <vt:variant>
        <vt:i4>0</vt:i4>
      </vt:variant>
      <vt:variant>
        <vt:i4>5</vt:i4>
      </vt:variant>
      <vt:variant>
        <vt:lpwstr/>
      </vt:variant>
      <vt:variant>
        <vt:lpwstr>_Toc508983051</vt:lpwstr>
      </vt:variant>
      <vt:variant>
        <vt:i4>1572917</vt:i4>
      </vt:variant>
      <vt:variant>
        <vt:i4>230</vt:i4>
      </vt:variant>
      <vt:variant>
        <vt:i4>0</vt:i4>
      </vt:variant>
      <vt:variant>
        <vt:i4>5</vt:i4>
      </vt:variant>
      <vt:variant>
        <vt:lpwstr/>
      </vt:variant>
      <vt:variant>
        <vt:lpwstr>_Toc508983050</vt:lpwstr>
      </vt:variant>
      <vt:variant>
        <vt:i4>1638453</vt:i4>
      </vt:variant>
      <vt:variant>
        <vt:i4>224</vt:i4>
      </vt:variant>
      <vt:variant>
        <vt:i4>0</vt:i4>
      </vt:variant>
      <vt:variant>
        <vt:i4>5</vt:i4>
      </vt:variant>
      <vt:variant>
        <vt:lpwstr/>
      </vt:variant>
      <vt:variant>
        <vt:lpwstr>_Toc508983049</vt:lpwstr>
      </vt:variant>
      <vt:variant>
        <vt:i4>1638453</vt:i4>
      </vt:variant>
      <vt:variant>
        <vt:i4>218</vt:i4>
      </vt:variant>
      <vt:variant>
        <vt:i4>0</vt:i4>
      </vt:variant>
      <vt:variant>
        <vt:i4>5</vt:i4>
      </vt:variant>
      <vt:variant>
        <vt:lpwstr/>
      </vt:variant>
      <vt:variant>
        <vt:lpwstr>_Toc508983048</vt:lpwstr>
      </vt:variant>
      <vt:variant>
        <vt:i4>1638453</vt:i4>
      </vt:variant>
      <vt:variant>
        <vt:i4>212</vt:i4>
      </vt:variant>
      <vt:variant>
        <vt:i4>0</vt:i4>
      </vt:variant>
      <vt:variant>
        <vt:i4>5</vt:i4>
      </vt:variant>
      <vt:variant>
        <vt:lpwstr/>
      </vt:variant>
      <vt:variant>
        <vt:lpwstr>_Toc508983047</vt:lpwstr>
      </vt:variant>
      <vt:variant>
        <vt:i4>1638453</vt:i4>
      </vt:variant>
      <vt:variant>
        <vt:i4>206</vt:i4>
      </vt:variant>
      <vt:variant>
        <vt:i4>0</vt:i4>
      </vt:variant>
      <vt:variant>
        <vt:i4>5</vt:i4>
      </vt:variant>
      <vt:variant>
        <vt:lpwstr/>
      </vt:variant>
      <vt:variant>
        <vt:lpwstr>_Toc508983046</vt:lpwstr>
      </vt:variant>
      <vt:variant>
        <vt:i4>1638453</vt:i4>
      </vt:variant>
      <vt:variant>
        <vt:i4>200</vt:i4>
      </vt:variant>
      <vt:variant>
        <vt:i4>0</vt:i4>
      </vt:variant>
      <vt:variant>
        <vt:i4>5</vt:i4>
      </vt:variant>
      <vt:variant>
        <vt:lpwstr/>
      </vt:variant>
      <vt:variant>
        <vt:lpwstr>_Toc508983045</vt:lpwstr>
      </vt:variant>
      <vt:variant>
        <vt:i4>1638453</vt:i4>
      </vt:variant>
      <vt:variant>
        <vt:i4>194</vt:i4>
      </vt:variant>
      <vt:variant>
        <vt:i4>0</vt:i4>
      </vt:variant>
      <vt:variant>
        <vt:i4>5</vt:i4>
      </vt:variant>
      <vt:variant>
        <vt:lpwstr/>
      </vt:variant>
      <vt:variant>
        <vt:lpwstr>_Toc508983044</vt:lpwstr>
      </vt:variant>
      <vt:variant>
        <vt:i4>1638453</vt:i4>
      </vt:variant>
      <vt:variant>
        <vt:i4>188</vt:i4>
      </vt:variant>
      <vt:variant>
        <vt:i4>0</vt:i4>
      </vt:variant>
      <vt:variant>
        <vt:i4>5</vt:i4>
      </vt:variant>
      <vt:variant>
        <vt:lpwstr/>
      </vt:variant>
      <vt:variant>
        <vt:lpwstr>_Toc508983043</vt:lpwstr>
      </vt:variant>
      <vt:variant>
        <vt:i4>1638453</vt:i4>
      </vt:variant>
      <vt:variant>
        <vt:i4>182</vt:i4>
      </vt:variant>
      <vt:variant>
        <vt:i4>0</vt:i4>
      </vt:variant>
      <vt:variant>
        <vt:i4>5</vt:i4>
      </vt:variant>
      <vt:variant>
        <vt:lpwstr/>
      </vt:variant>
      <vt:variant>
        <vt:lpwstr>_Toc508983042</vt:lpwstr>
      </vt:variant>
      <vt:variant>
        <vt:i4>1638453</vt:i4>
      </vt:variant>
      <vt:variant>
        <vt:i4>176</vt:i4>
      </vt:variant>
      <vt:variant>
        <vt:i4>0</vt:i4>
      </vt:variant>
      <vt:variant>
        <vt:i4>5</vt:i4>
      </vt:variant>
      <vt:variant>
        <vt:lpwstr/>
      </vt:variant>
      <vt:variant>
        <vt:lpwstr>_Toc508983041</vt:lpwstr>
      </vt:variant>
      <vt:variant>
        <vt:i4>1638453</vt:i4>
      </vt:variant>
      <vt:variant>
        <vt:i4>170</vt:i4>
      </vt:variant>
      <vt:variant>
        <vt:i4>0</vt:i4>
      </vt:variant>
      <vt:variant>
        <vt:i4>5</vt:i4>
      </vt:variant>
      <vt:variant>
        <vt:lpwstr/>
      </vt:variant>
      <vt:variant>
        <vt:lpwstr>_Toc508983040</vt:lpwstr>
      </vt:variant>
      <vt:variant>
        <vt:i4>1966133</vt:i4>
      </vt:variant>
      <vt:variant>
        <vt:i4>164</vt:i4>
      </vt:variant>
      <vt:variant>
        <vt:i4>0</vt:i4>
      </vt:variant>
      <vt:variant>
        <vt:i4>5</vt:i4>
      </vt:variant>
      <vt:variant>
        <vt:lpwstr/>
      </vt:variant>
      <vt:variant>
        <vt:lpwstr>_Toc508983039</vt:lpwstr>
      </vt:variant>
      <vt:variant>
        <vt:i4>1966133</vt:i4>
      </vt:variant>
      <vt:variant>
        <vt:i4>158</vt:i4>
      </vt:variant>
      <vt:variant>
        <vt:i4>0</vt:i4>
      </vt:variant>
      <vt:variant>
        <vt:i4>5</vt:i4>
      </vt:variant>
      <vt:variant>
        <vt:lpwstr/>
      </vt:variant>
      <vt:variant>
        <vt:lpwstr>_Toc508983038</vt:lpwstr>
      </vt:variant>
      <vt:variant>
        <vt:i4>1966133</vt:i4>
      </vt:variant>
      <vt:variant>
        <vt:i4>152</vt:i4>
      </vt:variant>
      <vt:variant>
        <vt:i4>0</vt:i4>
      </vt:variant>
      <vt:variant>
        <vt:i4>5</vt:i4>
      </vt:variant>
      <vt:variant>
        <vt:lpwstr/>
      </vt:variant>
      <vt:variant>
        <vt:lpwstr>_Toc508983037</vt:lpwstr>
      </vt:variant>
      <vt:variant>
        <vt:i4>1966133</vt:i4>
      </vt:variant>
      <vt:variant>
        <vt:i4>146</vt:i4>
      </vt:variant>
      <vt:variant>
        <vt:i4>0</vt:i4>
      </vt:variant>
      <vt:variant>
        <vt:i4>5</vt:i4>
      </vt:variant>
      <vt:variant>
        <vt:lpwstr/>
      </vt:variant>
      <vt:variant>
        <vt:lpwstr>_Toc508983036</vt:lpwstr>
      </vt:variant>
      <vt:variant>
        <vt:i4>1966133</vt:i4>
      </vt:variant>
      <vt:variant>
        <vt:i4>140</vt:i4>
      </vt:variant>
      <vt:variant>
        <vt:i4>0</vt:i4>
      </vt:variant>
      <vt:variant>
        <vt:i4>5</vt:i4>
      </vt:variant>
      <vt:variant>
        <vt:lpwstr/>
      </vt:variant>
      <vt:variant>
        <vt:lpwstr>_Toc508983035</vt:lpwstr>
      </vt:variant>
      <vt:variant>
        <vt:i4>1966133</vt:i4>
      </vt:variant>
      <vt:variant>
        <vt:i4>134</vt:i4>
      </vt:variant>
      <vt:variant>
        <vt:i4>0</vt:i4>
      </vt:variant>
      <vt:variant>
        <vt:i4>5</vt:i4>
      </vt:variant>
      <vt:variant>
        <vt:lpwstr/>
      </vt:variant>
      <vt:variant>
        <vt:lpwstr>_Toc508983034</vt:lpwstr>
      </vt:variant>
      <vt:variant>
        <vt:i4>1966133</vt:i4>
      </vt:variant>
      <vt:variant>
        <vt:i4>128</vt:i4>
      </vt:variant>
      <vt:variant>
        <vt:i4>0</vt:i4>
      </vt:variant>
      <vt:variant>
        <vt:i4>5</vt:i4>
      </vt:variant>
      <vt:variant>
        <vt:lpwstr/>
      </vt:variant>
      <vt:variant>
        <vt:lpwstr>_Toc508983033</vt:lpwstr>
      </vt:variant>
      <vt:variant>
        <vt:i4>1966133</vt:i4>
      </vt:variant>
      <vt:variant>
        <vt:i4>122</vt:i4>
      </vt:variant>
      <vt:variant>
        <vt:i4>0</vt:i4>
      </vt:variant>
      <vt:variant>
        <vt:i4>5</vt:i4>
      </vt:variant>
      <vt:variant>
        <vt:lpwstr/>
      </vt:variant>
      <vt:variant>
        <vt:lpwstr>_Toc508983032</vt:lpwstr>
      </vt:variant>
      <vt:variant>
        <vt:i4>1966133</vt:i4>
      </vt:variant>
      <vt:variant>
        <vt:i4>116</vt:i4>
      </vt:variant>
      <vt:variant>
        <vt:i4>0</vt:i4>
      </vt:variant>
      <vt:variant>
        <vt:i4>5</vt:i4>
      </vt:variant>
      <vt:variant>
        <vt:lpwstr/>
      </vt:variant>
      <vt:variant>
        <vt:lpwstr>_Toc508983031</vt:lpwstr>
      </vt:variant>
      <vt:variant>
        <vt:i4>1966133</vt:i4>
      </vt:variant>
      <vt:variant>
        <vt:i4>110</vt:i4>
      </vt:variant>
      <vt:variant>
        <vt:i4>0</vt:i4>
      </vt:variant>
      <vt:variant>
        <vt:i4>5</vt:i4>
      </vt:variant>
      <vt:variant>
        <vt:lpwstr/>
      </vt:variant>
      <vt:variant>
        <vt:lpwstr>_Toc508983030</vt:lpwstr>
      </vt:variant>
      <vt:variant>
        <vt:i4>2031669</vt:i4>
      </vt:variant>
      <vt:variant>
        <vt:i4>104</vt:i4>
      </vt:variant>
      <vt:variant>
        <vt:i4>0</vt:i4>
      </vt:variant>
      <vt:variant>
        <vt:i4>5</vt:i4>
      </vt:variant>
      <vt:variant>
        <vt:lpwstr/>
      </vt:variant>
      <vt:variant>
        <vt:lpwstr>_Toc508983029</vt:lpwstr>
      </vt:variant>
      <vt:variant>
        <vt:i4>2031669</vt:i4>
      </vt:variant>
      <vt:variant>
        <vt:i4>98</vt:i4>
      </vt:variant>
      <vt:variant>
        <vt:i4>0</vt:i4>
      </vt:variant>
      <vt:variant>
        <vt:i4>5</vt:i4>
      </vt:variant>
      <vt:variant>
        <vt:lpwstr/>
      </vt:variant>
      <vt:variant>
        <vt:lpwstr>_Toc508983028</vt:lpwstr>
      </vt:variant>
      <vt:variant>
        <vt:i4>2031669</vt:i4>
      </vt:variant>
      <vt:variant>
        <vt:i4>92</vt:i4>
      </vt:variant>
      <vt:variant>
        <vt:i4>0</vt:i4>
      </vt:variant>
      <vt:variant>
        <vt:i4>5</vt:i4>
      </vt:variant>
      <vt:variant>
        <vt:lpwstr/>
      </vt:variant>
      <vt:variant>
        <vt:lpwstr>_Toc508983027</vt:lpwstr>
      </vt:variant>
      <vt:variant>
        <vt:i4>2031669</vt:i4>
      </vt:variant>
      <vt:variant>
        <vt:i4>86</vt:i4>
      </vt:variant>
      <vt:variant>
        <vt:i4>0</vt:i4>
      </vt:variant>
      <vt:variant>
        <vt:i4>5</vt:i4>
      </vt:variant>
      <vt:variant>
        <vt:lpwstr/>
      </vt:variant>
      <vt:variant>
        <vt:lpwstr>_Toc508983026</vt:lpwstr>
      </vt:variant>
      <vt:variant>
        <vt:i4>2031669</vt:i4>
      </vt:variant>
      <vt:variant>
        <vt:i4>80</vt:i4>
      </vt:variant>
      <vt:variant>
        <vt:i4>0</vt:i4>
      </vt:variant>
      <vt:variant>
        <vt:i4>5</vt:i4>
      </vt:variant>
      <vt:variant>
        <vt:lpwstr/>
      </vt:variant>
      <vt:variant>
        <vt:lpwstr>_Toc508983025</vt:lpwstr>
      </vt:variant>
      <vt:variant>
        <vt:i4>2031669</vt:i4>
      </vt:variant>
      <vt:variant>
        <vt:i4>74</vt:i4>
      </vt:variant>
      <vt:variant>
        <vt:i4>0</vt:i4>
      </vt:variant>
      <vt:variant>
        <vt:i4>5</vt:i4>
      </vt:variant>
      <vt:variant>
        <vt:lpwstr/>
      </vt:variant>
      <vt:variant>
        <vt:lpwstr>_Toc508983024</vt:lpwstr>
      </vt:variant>
      <vt:variant>
        <vt:i4>2031669</vt:i4>
      </vt:variant>
      <vt:variant>
        <vt:i4>68</vt:i4>
      </vt:variant>
      <vt:variant>
        <vt:i4>0</vt:i4>
      </vt:variant>
      <vt:variant>
        <vt:i4>5</vt:i4>
      </vt:variant>
      <vt:variant>
        <vt:lpwstr/>
      </vt:variant>
      <vt:variant>
        <vt:lpwstr>_Toc508983023</vt:lpwstr>
      </vt:variant>
      <vt:variant>
        <vt:i4>2031669</vt:i4>
      </vt:variant>
      <vt:variant>
        <vt:i4>62</vt:i4>
      </vt:variant>
      <vt:variant>
        <vt:i4>0</vt:i4>
      </vt:variant>
      <vt:variant>
        <vt:i4>5</vt:i4>
      </vt:variant>
      <vt:variant>
        <vt:lpwstr/>
      </vt:variant>
      <vt:variant>
        <vt:lpwstr>_Toc508983022</vt:lpwstr>
      </vt:variant>
      <vt:variant>
        <vt:i4>2031669</vt:i4>
      </vt:variant>
      <vt:variant>
        <vt:i4>56</vt:i4>
      </vt:variant>
      <vt:variant>
        <vt:i4>0</vt:i4>
      </vt:variant>
      <vt:variant>
        <vt:i4>5</vt:i4>
      </vt:variant>
      <vt:variant>
        <vt:lpwstr/>
      </vt:variant>
      <vt:variant>
        <vt:lpwstr>_Toc508983021</vt:lpwstr>
      </vt:variant>
      <vt:variant>
        <vt:i4>2031669</vt:i4>
      </vt:variant>
      <vt:variant>
        <vt:i4>50</vt:i4>
      </vt:variant>
      <vt:variant>
        <vt:i4>0</vt:i4>
      </vt:variant>
      <vt:variant>
        <vt:i4>5</vt:i4>
      </vt:variant>
      <vt:variant>
        <vt:lpwstr/>
      </vt:variant>
      <vt:variant>
        <vt:lpwstr>_Toc508983020</vt:lpwstr>
      </vt:variant>
      <vt:variant>
        <vt:i4>1835061</vt:i4>
      </vt:variant>
      <vt:variant>
        <vt:i4>44</vt:i4>
      </vt:variant>
      <vt:variant>
        <vt:i4>0</vt:i4>
      </vt:variant>
      <vt:variant>
        <vt:i4>5</vt:i4>
      </vt:variant>
      <vt:variant>
        <vt:lpwstr/>
      </vt:variant>
      <vt:variant>
        <vt:lpwstr>_Toc508983019</vt:lpwstr>
      </vt:variant>
      <vt:variant>
        <vt:i4>1835061</vt:i4>
      </vt:variant>
      <vt:variant>
        <vt:i4>38</vt:i4>
      </vt:variant>
      <vt:variant>
        <vt:i4>0</vt:i4>
      </vt:variant>
      <vt:variant>
        <vt:i4>5</vt:i4>
      </vt:variant>
      <vt:variant>
        <vt:lpwstr/>
      </vt:variant>
      <vt:variant>
        <vt:lpwstr>_Toc508983018</vt:lpwstr>
      </vt:variant>
      <vt:variant>
        <vt:i4>1835061</vt:i4>
      </vt:variant>
      <vt:variant>
        <vt:i4>32</vt:i4>
      </vt:variant>
      <vt:variant>
        <vt:i4>0</vt:i4>
      </vt:variant>
      <vt:variant>
        <vt:i4>5</vt:i4>
      </vt:variant>
      <vt:variant>
        <vt:lpwstr/>
      </vt:variant>
      <vt:variant>
        <vt:lpwstr>_Toc508983017</vt:lpwstr>
      </vt:variant>
      <vt:variant>
        <vt:i4>1835061</vt:i4>
      </vt:variant>
      <vt:variant>
        <vt:i4>26</vt:i4>
      </vt:variant>
      <vt:variant>
        <vt:i4>0</vt:i4>
      </vt:variant>
      <vt:variant>
        <vt:i4>5</vt:i4>
      </vt:variant>
      <vt:variant>
        <vt:lpwstr/>
      </vt:variant>
      <vt:variant>
        <vt:lpwstr>_Toc508983016</vt:lpwstr>
      </vt:variant>
      <vt:variant>
        <vt:i4>1835061</vt:i4>
      </vt:variant>
      <vt:variant>
        <vt:i4>20</vt:i4>
      </vt:variant>
      <vt:variant>
        <vt:i4>0</vt:i4>
      </vt:variant>
      <vt:variant>
        <vt:i4>5</vt:i4>
      </vt:variant>
      <vt:variant>
        <vt:lpwstr/>
      </vt:variant>
      <vt:variant>
        <vt:lpwstr>_Toc508983015</vt:lpwstr>
      </vt:variant>
      <vt:variant>
        <vt:i4>1835061</vt:i4>
      </vt:variant>
      <vt:variant>
        <vt:i4>14</vt:i4>
      </vt:variant>
      <vt:variant>
        <vt:i4>0</vt:i4>
      </vt:variant>
      <vt:variant>
        <vt:i4>5</vt:i4>
      </vt:variant>
      <vt:variant>
        <vt:lpwstr/>
      </vt:variant>
      <vt:variant>
        <vt:lpwstr>_Toc508983014</vt:lpwstr>
      </vt:variant>
      <vt:variant>
        <vt:i4>1835061</vt:i4>
      </vt:variant>
      <vt:variant>
        <vt:i4>8</vt:i4>
      </vt:variant>
      <vt:variant>
        <vt:i4>0</vt:i4>
      </vt:variant>
      <vt:variant>
        <vt:i4>5</vt:i4>
      </vt:variant>
      <vt:variant>
        <vt:lpwstr/>
      </vt:variant>
      <vt:variant>
        <vt:lpwstr>_Toc508983013</vt:lpwstr>
      </vt:variant>
      <vt:variant>
        <vt:i4>1835061</vt:i4>
      </vt:variant>
      <vt:variant>
        <vt:i4>2</vt:i4>
      </vt:variant>
      <vt:variant>
        <vt:i4>0</vt:i4>
      </vt:variant>
      <vt:variant>
        <vt:i4>5</vt:i4>
      </vt:variant>
      <vt:variant>
        <vt:lpwstr/>
      </vt:variant>
      <vt:variant>
        <vt:lpwstr>_Toc508983012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 Plan per Windows Embedded su Helianthus 2</dc:subject>
  <dc:creator>Piervincenzo Parisi</dc:creator>
  <cp:lastModifiedBy>Marco Rispoli - Metaltronica Spa</cp:lastModifiedBy>
  <cp:revision>17</cp:revision>
  <cp:lastPrinted>2024-02-20T16:16:00Z</cp:lastPrinted>
  <dcterms:created xsi:type="dcterms:W3CDTF">2024-02-20T15:18:00Z</dcterms:created>
  <dcterms:modified xsi:type="dcterms:W3CDTF">2024-10-20T22:15:00Z</dcterms:modified>
</cp:coreProperties>
</file>